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7EE4" w14:textId="77777777" w:rsidR="00DE2788" w:rsidRDefault="00DE2788" w:rsidP="00DE2788">
      <w:pPr>
        <w:pStyle w:val="af0"/>
        <w:rPr>
          <w:sz w:val="20"/>
        </w:rPr>
      </w:pPr>
    </w:p>
    <w:p w14:paraId="3A7CC533" w14:textId="77777777" w:rsidR="00DE2788" w:rsidRDefault="00DE2788" w:rsidP="00DE2788">
      <w:pPr>
        <w:pStyle w:val="af0"/>
        <w:rPr>
          <w:sz w:val="20"/>
        </w:rPr>
      </w:pPr>
    </w:p>
    <w:p w14:paraId="5FA5FD3B" w14:textId="77777777" w:rsidR="00DE2788" w:rsidRDefault="00DE2788" w:rsidP="00DE2788">
      <w:pPr>
        <w:pStyle w:val="af0"/>
        <w:rPr>
          <w:sz w:val="20"/>
        </w:rPr>
      </w:pPr>
    </w:p>
    <w:p w14:paraId="7DF0BA1D" w14:textId="77777777" w:rsidR="00DE2788" w:rsidRDefault="00DE2788" w:rsidP="00DE2788">
      <w:pPr>
        <w:pStyle w:val="af0"/>
        <w:rPr>
          <w:sz w:val="20"/>
        </w:rPr>
      </w:pPr>
    </w:p>
    <w:p w14:paraId="1720EA24" w14:textId="77777777" w:rsidR="00DE2788" w:rsidRDefault="00DE2788" w:rsidP="00DE2788">
      <w:pPr>
        <w:pStyle w:val="af0"/>
        <w:rPr>
          <w:sz w:val="20"/>
        </w:rPr>
      </w:pPr>
    </w:p>
    <w:p w14:paraId="64C32771" w14:textId="77777777" w:rsidR="00DE2788" w:rsidRDefault="00DE2788" w:rsidP="00DE2788">
      <w:pPr>
        <w:pStyle w:val="af0"/>
        <w:rPr>
          <w:sz w:val="20"/>
        </w:rPr>
      </w:pPr>
    </w:p>
    <w:p w14:paraId="2DCCF504" w14:textId="77777777" w:rsidR="00DE2788" w:rsidRDefault="00DE2788" w:rsidP="00DE2788">
      <w:pPr>
        <w:pStyle w:val="af0"/>
        <w:rPr>
          <w:sz w:val="20"/>
        </w:rPr>
      </w:pPr>
    </w:p>
    <w:p w14:paraId="2AE06190" w14:textId="77777777" w:rsidR="00DE2788" w:rsidRDefault="00DE2788" w:rsidP="00DE2788">
      <w:pPr>
        <w:pStyle w:val="af0"/>
        <w:rPr>
          <w:sz w:val="20"/>
        </w:rPr>
      </w:pPr>
    </w:p>
    <w:p w14:paraId="7D0B933F" w14:textId="77777777" w:rsidR="00DE2788" w:rsidRDefault="00DE2788" w:rsidP="00DE2788">
      <w:pPr>
        <w:pStyle w:val="af0"/>
        <w:rPr>
          <w:sz w:val="20"/>
        </w:rPr>
      </w:pPr>
    </w:p>
    <w:p w14:paraId="040ED528" w14:textId="47464318" w:rsidR="00DE2788" w:rsidRPr="00DE2788" w:rsidRDefault="00DE2788" w:rsidP="00DE2788">
      <w:pPr>
        <w:pStyle w:val="af0"/>
        <w:rPr>
          <w:rFonts w:eastAsiaTheme="minorEastAsia"/>
          <w:sz w:val="20"/>
        </w:rPr>
      </w:pPr>
    </w:p>
    <w:p w14:paraId="4814090B" w14:textId="4908C0EE" w:rsidR="00DE2788" w:rsidRDefault="00DE2788" w:rsidP="00DE2788">
      <w:pPr>
        <w:spacing w:before="83" w:line="940" w:lineRule="exact"/>
        <w:ind w:right="3289"/>
        <w:jc w:val="right"/>
        <w:rPr>
          <w:sz w:val="52"/>
        </w:rPr>
      </w:pPr>
      <w:r>
        <w:rPr>
          <w:sz w:val="52"/>
        </w:rPr>
        <w:t>【</w:t>
      </w:r>
      <w:r w:rsidR="00BF6F13">
        <w:rPr>
          <w:rFonts w:ascii="微软雅黑" w:eastAsia="微软雅黑" w:hint="eastAsia"/>
          <w:b/>
          <w:sz w:val="52"/>
        </w:rPr>
        <w:t>X</w:t>
      </w:r>
      <w:r w:rsidR="00BF6F13">
        <w:rPr>
          <w:rFonts w:ascii="微软雅黑" w:eastAsia="微软雅黑"/>
          <w:b/>
          <w:sz w:val="52"/>
        </w:rPr>
        <w:t>XX</w:t>
      </w:r>
      <w:r>
        <w:rPr>
          <w:rFonts w:ascii="微软雅黑" w:eastAsia="微软雅黑" w:hint="eastAsia"/>
          <w:b/>
          <w:sz w:val="52"/>
        </w:rPr>
        <w:t>系统</w:t>
      </w:r>
      <w:r>
        <w:rPr>
          <w:sz w:val="52"/>
        </w:rPr>
        <w:t>】</w:t>
      </w:r>
    </w:p>
    <w:p w14:paraId="57447C3E" w14:textId="77777777" w:rsidR="00DE2788" w:rsidRPr="00BF6F13" w:rsidRDefault="00DE2788" w:rsidP="00DE2788">
      <w:pPr>
        <w:spacing w:before="83" w:line="940" w:lineRule="exact"/>
        <w:ind w:right="3289"/>
        <w:jc w:val="center"/>
        <w:rPr>
          <w:sz w:val="52"/>
        </w:rPr>
      </w:pPr>
    </w:p>
    <w:p w14:paraId="43ABB699" w14:textId="6226FEDF" w:rsidR="00DE2788" w:rsidRDefault="00766C5A" w:rsidP="00DE2788">
      <w:pPr>
        <w:pStyle w:val="1"/>
        <w:spacing w:before="0" w:line="550" w:lineRule="exact"/>
        <w:ind w:left="5380"/>
        <w:rPr>
          <w:rFonts w:ascii="Microsoft YaHei UI" w:eastAsia="Microsoft YaHei UI" w:hAnsi="Microsoft YaHei UI"/>
        </w:rPr>
      </w:pPr>
      <w:bookmarkStart w:id="0" w:name="——课程安排子系统"/>
      <w:bookmarkStart w:id="1" w:name="_Toc133331632"/>
      <w:bookmarkEnd w:id="0"/>
      <w:r>
        <w:rPr>
          <w:rFonts w:ascii="Microsoft YaHei UI" w:eastAsia="Microsoft YaHei UI" w:hAnsi="Microsoft YaHei UI" w:hint="eastAsia"/>
          <w:w w:val="95"/>
        </w:rPr>
        <w:t>——X</w:t>
      </w:r>
      <w:r>
        <w:rPr>
          <w:rFonts w:ascii="Microsoft YaHei UI" w:eastAsia="Microsoft YaHei UI" w:hAnsi="Microsoft YaHei UI"/>
          <w:w w:val="95"/>
        </w:rPr>
        <w:t>XX</w:t>
      </w:r>
      <w:r w:rsidR="00DE2788">
        <w:rPr>
          <w:rFonts w:ascii="Microsoft YaHei UI" w:eastAsia="Microsoft YaHei UI" w:hAnsi="Microsoft YaHei UI" w:hint="eastAsia"/>
          <w:w w:val="95"/>
        </w:rPr>
        <w:t>子系统</w:t>
      </w:r>
      <w:bookmarkEnd w:id="1"/>
    </w:p>
    <w:p w14:paraId="2D88EFFD" w14:textId="77777777" w:rsidR="00DE2788" w:rsidRDefault="00DE2788" w:rsidP="00DE2788">
      <w:pPr>
        <w:pStyle w:val="af0"/>
        <w:spacing w:before="12"/>
        <w:rPr>
          <w:rFonts w:ascii="Microsoft YaHei UI"/>
          <w:b/>
          <w:sz w:val="47"/>
        </w:rPr>
      </w:pPr>
    </w:p>
    <w:p w14:paraId="796B7FAB" w14:textId="77777777" w:rsidR="00DE2788" w:rsidRDefault="00DE2788" w:rsidP="00DE2788">
      <w:pPr>
        <w:pStyle w:val="af2"/>
      </w:pPr>
      <w:r>
        <w:t>需求说明书</w:t>
      </w:r>
    </w:p>
    <w:p w14:paraId="2C0DBD41" w14:textId="77777777" w:rsidR="00DE2788" w:rsidRDefault="00DE2788" w:rsidP="00DE2788">
      <w:pPr>
        <w:pStyle w:val="af0"/>
        <w:rPr>
          <w:rFonts w:ascii="微软雅黑"/>
          <w:b/>
          <w:sz w:val="58"/>
        </w:rPr>
      </w:pPr>
    </w:p>
    <w:p w14:paraId="26224374" w14:textId="77777777" w:rsidR="00DE2788" w:rsidRDefault="00DE2788" w:rsidP="00DE2788">
      <w:pPr>
        <w:pStyle w:val="af0"/>
        <w:rPr>
          <w:rFonts w:ascii="微软雅黑"/>
          <w:b/>
          <w:sz w:val="58"/>
        </w:rPr>
      </w:pPr>
    </w:p>
    <w:p w14:paraId="0B826EA5" w14:textId="77777777" w:rsidR="00DE2788" w:rsidRDefault="00DE2788" w:rsidP="00DE2788">
      <w:pPr>
        <w:pStyle w:val="af0"/>
        <w:spacing w:before="4"/>
        <w:rPr>
          <w:rFonts w:ascii="微软雅黑"/>
          <w:b/>
          <w:sz w:val="78"/>
        </w:rPr>
      </w:pPr>
    </w:p>
    <w:p w14:paraId="25DB5795" w14:textId="4E1F8564" w:rsidR="00DE2788" w:rsidRDefault="00DE2788" w:rsidP="00DE2788">
      <w:pPr>
        <w:ind w:left="340"/>
        <w:rPr>
          <w:sz w:val="32"/>
        </w:rPr>
      </w:pPr>
      <w:r>
        <w:rPr>
          <w:spacing w:val="-8"/>
          <w:sz w:val="32"/>
        </w:rPr>
        <w:t>组长：</w:t>
      </w:r>
      <w:r>
        <w:rPr>
          <w:sz w:val="32"/>
        </w:rPr>
        <w:t xml:space="preserve"> </w:t>
      </w:r>
    </w:p>
    <w:p w14:paraId="39AF62DF" w14:textId="77777777" w:rsidR="00DE2788" w:rsidRDefault="00DE2788" w:rsidP="00DE2788">
      <w:pPr>
        <w:spacing w:before="97" w:line="297" w:lineRule="auto"/>
        <w:ind w:left="340" w:right="4366"/>
        <w:rPr>
          <w:spacing w:val="-16"/>
          <w:sz w:val="32"/>
        </w:rPr>
      </w:pPr>
      <w:r>
        <w:rPr>
          <w:spacing w:val="-16"/>
          <w:sz w:val="32"/>
        </w:rPr>
        <w:t>组员：</w:t>
      </w:r>
    </w:p>
    <w:p w14:paraId="6ABBA5F9" w14:textId="1A5E58EA" w:rsidR="00DE2788" w:rsidRDefault="00DE2788" w:rsidP="00DE2788">
      <w:pPr>
        <w:spacing w:before="97" w:line="297" w:lineRule="auto"/>
        <w:ind w:left="340" w:right="4366"/>
        <w:rPr>
          <w:sz w:val="32"/>
        </w:rPr>
      </w:pPr>
      <w:r>
        <w:rPr>
          <w:sz w:val="32"/>
        </w:rPr>
        <w:t>日期：</w:t>
      </w:r>
    </w:p>
    <w:p w14:paraId="3BDB4029" w14:textId="54D6D35E" w:rsidR="00DE2788" w:rsidRDefault="00DE2788" w:rsidP="00DE2788">
      <w:pPr>
        <w:spacing w:line="408" w:lineRule="exact"/>
        <w:ind w:left="340"/>
        <w:rPr>
          <w:sz w:val="32"/>
        </w:rPr>
      </w:pPr>
      <w:r>
        <w:rPr>
          <w:spacing w:val="-1"/>
          <w:sz w:val="32"/>
        </w:rPr>
        <w:t>版本：</w:t>
      </w:r>
    </w:p>
    <w:p w14:paraId="554440AB" w14:textId="77777777" w:rsidR="00DF0197" w:rsidRDefault="00C93071">
      <w:pPr>
        <w:pStyle w:val="TOC10"/>
        <w:jc w:val="center"/>
        <w:rPr>
          <w:rFonts w:ascii="Times New Roman" w:hAnsi="Times New Roman"/>
        </w:rPr>
      </w:pPr>
      <w:r>
        <w:rPr>
          <w:rFonts w:ascii="Times New Roman" w:hAnsi="Times New Roman"/>
          <w:lang w:val="zh-CN"/>
        </w:rPr>
        <w:lastRenderedPageBreak/>
        <w:t>目录</w:t>
      </w:r>
    </w:p>
    <w:p w14:paraId="1BAB0685" w14:textId="538C1985" w:rsidR="006301A6" w:rsidRDefault="00DF0197">
      <w:pPr>
        <w:pStyle w:val="TOC1"/>
        <w:rPr>
          <w:rFonts w:asciiTheme="minorHAnsi" w:eastAsiaTheme="minorEastAsia" w:hAnsiTheme="minorHAnsi" w:cstheme="minorBidi"/>
          <w:noProof/>
        </w:rPr>
      </w:pPr>
      <w:r>
        <w:rPr>
          <w:rFonts w:ascii="Times New Roman" w:hAnsi="Times New Roman"/>
        </w:rPr>
        <w:fldChar w:fldCharType="begin"/>
      </w:r>
      <w:r w:rsidR="00C93071">
        <w:rPr>
          <w:rFonts w:ascii="Times New Roman" w:hAnsi="Times New Roman"/>
        </w:rPr>
        <w:instrText xml:space="preserve"> TOC \o "1-3" \h \z \u </w:instrText>
      </w:r>
      <w:r>
        <w:rPr>
          <w:rFonts w:ascii="Times New Roman" w:hAnsi="Times New Roman"/>
        </w:rPr>
        <w:fldChar w:fldCharType="separate"/>
      </w:r>
      <w:hyperlink w:anchor="_Toc133331632" w:history="1">
        <w:r w:rsidR="006301A6" w:rsidRPr="00305D36">
          <w:rPr>
            <w:rStyle w:val="ab"/>
            <w:rFonts w:ascii="Microsoft YaHei UI" w:eastAsia="Microsoft YaHei UI" w:hAnsi="Microsoft YaHei UI"/>
            <w:noProof/>
            <w:w w:val="95"/>
          </w:rPr>
          <w:t>——XXX子系统</w:t>
        </w:r>
        <w:r w:rsidR="006301A6">
          <w:rPr>
            <w:noProof/>
            <w:webHidden/>
          </w:rPr>
          <w:tab/>
        </w:r>
        <w:r w:rsidR="006301A6">
          <w:rPr>
            <w:noProof/>
            <w:webHidden/>
          </w:rPr>
          <w:fldChar w:fldCharType="begin"/>
        </w:r>
        <w:r w:rsidR="006301A6">
          <w:rPr>
            <w:noProof/>
            <w:webHidden/>
          </w:rPr>
          <w:instrText xml:space="preserve"> PAGEREF _Toc133331632 \h </w:instrText>
        </w:r>
        <w:r w:rsidR="006301A6">
          <w:rPr>
            <w:noProof/>
            <w:webHidden/>
          </w:rPr>
        </w:r>
        <w:r w:rsidR="006301A6">
          <w:rPr>
            <w:noProof/>
            <w:webHidden/>
          </w:rPr>
          <w:fldChar w:fldCharType="separate"/>
        </w:r>
        <w:r w:rsidR="00314EF0">
          <w:rPr>
            <w:noProof/>
            <w:webHidden/>
          </w:rPr>
          <w:t>1</w:t>
        </w:r>
        <w:r w:rsidR="006301A6">
          <w:rPr>
            <w:noProof/>
            <w:webHidden/>
          </w:rPr>
          <w:fldChar w:fldCharType="end"/>
        </w:r>
      </w:hyperlink>
    </w:p>
    <w:p w14:paraId="0B25EEAB" w14:textId="0B23499F" w:rsidR="006301A6" w:rsidRDefault="00000000">
      <w:pPr>
        <w:pStyle w:val="TOC1"/>
        <w:rPr>
          <w:rFonts w:asciiTheme="minorHAnsi" w:eastAsiaTheme="minorEastAsia" w:hAnsiTheme="minorHAnsi" w:cstheme="minorBidi"/>
          <w:noProof/>
        </w:rPr>
      </w:pPr>
      <w:hyperlink w:anchor="_Toc133331633" w:history="1">
        <w:r w:rsidR="006301A6" w:rsidRPr="00305D36">
          <w:rPr>
            <w:rStyle w:val="ab"/>
            <w:rFonts w:ascii="Times New Roman" w:hAnsi="Times New Roman"/>
            <w:noProof/>
          </w:rPr>
          <w:t>1.</w:t>
        </w:r>
        <w:r w:rsidR="006301A6">
          <w:rPr>
            <w:rFonts w:asciiTheme="minorHAnsi" w:eastAsiaTheme="minorEastAsia" w:hAnsiTheme="minorHAnsi" w:cstheme="minorBidi"/>
            <w:noProof/>
          </w:rPr>
          <w:tab/>
        </w:r>
        <w:r w:rsidR="006301A6" w:rsidRPr="00305D36">
          <w:rPr>
            <w:rStyle w:val="ab"/>
            <w:rFonts w:ascii="Times New Roman" w:hAnsi="Times New Roman"/>
            <w:noProof/>
          </w:rPr>
          <w:t>文档介绍</w:t>
        </w:r>
        <w:r w:rsidR="006301A6">
          <w:rPr>
            <w:noProof/>
            <w:webHidden/>
          </w:rPr>
          <w:tab/>
        </w:r>
        <w:r w:rsidR="006301A6">
          <w:rPr>
            <w:noProof/>
            <w:webHidden/>
          </w:rPr>
          <w:fldChar w:fldCharType="begin"/>
        </w:r>
        <w:r w:rsidR="006301A6">
          <w:rPr>
            <w:noProof/>
            <w:webHidden/>
          </w:rPr>
          <w:instrText xml:space="preserve"> PAGEREF _Toc133331633 \h </w:instrText>
        </w:r>
        <w:r w:rsidR="006301A6">
          <w:rPr>
            <w:noProof/>
            <w:webHidden/>
          </w:rPr>
        </w:r>
        <w:r w:rsidR="006301A6">
          <w:rPr>
            <w:noProof/>
            <w:webHidden/>
          </w:rPr>
          <w:fldChar w:fldCharType="separate"/>
        </w:r>
        <w:r w:rsidR="00314EF0">
          <w:rPr>
            <w:noProof/>
            <w:webHidden/>
          </w:rPr>
          <w:t>3</w:t>
        </w:r>
        <w:r w:rsidR="006301A6">
          <w:rPr>
            <w:noProof/>
            <w:webHidden/>
          </w:rPr>
          <w:fldChar w:fldCharType="end"/>
        </w:r>
      </w:hyperlink>
    </w:p>
    <w:p w14:paraId="4941BB23" w14:textId="2593F69E"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34" w:history="1">
        <w:r w:rsidR="006301A6" w:rsidRPr="00305D36">
          <w:rPr>
            <w:rStyle w:val="ab"/>
            <w:rFonts w:ascii="Times New Roman" w:hAnsi="Times New Roman"/>
            <w:noProof/>
          </w:rPr>
          <w:t>1.1.</w:t>
        </w:r>
        <w:r w:rsidR="006301A6">
          <w:rPr>
            <w:rFonts w:asciiTheme="minorHAnsi" w:eastAsiaTheme="minorEastAsia" w:hAnsiTheme="minorHAnsi" w:cstheme="minorBidi"/>
            <w:noProof/>
          </w:rPr>
          <w:tab/>
        </w:r>
        <w:r w:rsidR="006301A6" w:rsidRPr="00305D36">
          <w:rPr>
            <w:rStyle w:val="ab"/>
            <w:rFonts w:ascii="Times New Roman" w:hAnsi="Times New Roman"/>
            <w:noProof/>
          </w:rPr>
          <w:t>编写目的</w:t>
        </w:r>
        <w:r w:rsidR="006301A6">
          <w:rPr>
            <w:noProof/>
            <w:webHidden/>
          </w:rPr>
          <w:tab/>
        </w:r>
        <w:r w:rsidR="006301A6">
          <w:rPr>
            <w:noProof/>
            <w:webHidden/>
          </w:rPr>
          <w:fldChar w:fldCharType="begin"/>
        </w:r>
        <w:r w:rsidR="006301A6">
          <w:rPr>
            <w:noProof/>
            <w:webHidden/>
          </w:rPr>
          <w:instrText xml:space="preserve"> PAGEREF _Toc133331634 \h </w:instrText>
        </w:r>
        <w:r w:rsidR="006301A6">
          <w:rPr>
            <w:noProof/>
            <w:webHidden/>
          </w:rPr>
        </w:r>
        <w:r w:rsidR="006301A6">
          <w:rPr>
            <w:noProof/>
            <w:webHidden/>
          </w:rPr>
          <w:fldChar w:fldCharType="separate"/>
        </w:r>
        <w:r w:rsidR="00314EF0">
          <w:rPr>
            <w:noProof/>
            <w:webHidden/>
          </w:rPr>
          <w:t>3</w:t>
        </w:r>
        <w:r w:rsidR="006301A6">
          <w:rPr>
            <w:noProof/>
            <w:webHidden/>
          </w:rPr>
          <w:fldChar w:fldCharType="end"/>
        </w:r>
      </w:hyperlink>
    </w:p>
    <w:p w14:paraId="79B4FD36" w14:textId="2AF8894A"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35" w:history="1">
        <w:r w:rsidR="006301A6" w:rsidRPr="00305D36">
          <w:rPr>
            <w:rStyle w:val="ab"/>
            <w:rFonts w:ascii="Times New Roman" w:hAnsi="Times New Roman"/>
            <w:noProof/>
          </w:rPr>
          <w:t>1.2.</w:t>
        </w:r>
        <w:r w:rsidR="006301A6">
          <w:rPr>
            <w:rFonts w:asciiTheme="minorHAnsi" w:eastAsiaTheme="minorEastAsia" w:hAnsiTheme="minorHAnsi" w:cstheme="minorBidi"/>
            <w:noProof/>
          </w:rPr>
          <w:tab/>
        </w:r>
        <w:r w:rsidR="006301A6" w:rsidRPr="00305D36">
          <w:rPr>
            <w:rStyle w:val="ab"/>
            <w:rFonts w:ascii="Times New Roman" w:hAnsi="Times New Roman"/>
            <w:noProof/>
          </w:rPr>
          <w:t>文档范围</w:t>
        </w:r>
        <w:r w:rsidR="006301A6">
          <w:rPr>
            <w:noProof/>
            <w:webHidden/>
          </w:rPr>
          <w:tab/>
        </w:r>
        <w:r w:rsidR="006301A6">
          <w:rPr>
            <w:noProof/>
            <w:webHidden/>
          </w:rPr>
          <w:fldChar w:fldCharType="begin"/>
        </w:r>
        <w:r w:rsidR="006301A6">
          <w:rPr>
            <w:noProof/>
            <w:webHidden/>
          </w:rPr>
          <w:instrText xml:space="preserve"> PAGEREF _Toc133331635 \h </w:instrText>
        </w:r>
        <w:r w:rsidR="006301A6">
          <w:rPr>
            <w:noProof/>
            <w:webHidden/>
          </w:rPr>
        </w:r>
        <w:r w:rsidR="006301A6">
          <w:rPr>
            <w:noProof/>
            <w:webHidden/>
          </w:rPr>
          <w:fldChar w:fldCharType="separate"/>
        </w:r>
        <w:r w:rsidR="00314EF0">
          <w:rPr>
            <w:noProof/>
            <w:webHidden/>
          </w:rPr>
          <w:t>3</w:t>
        </w:r>
        <w:r w:rsidR="006301A6">
          <w:rPr>
            <w:noProof/>
            <w:webHidden/>
          </w:rPr>
          <w:fldChar w:fldCharType="end"/>
        </w:r>
      </w:hyperlink>
    </w:p>
    <w:p w14:paraId="2F62F61B" w14:textId="71EE69F0"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36" w:history="1">
        <w:r w:rsidR="006301A6" w:rsidRPr="00305D36">
          <w:rPr>
            <w:rStyle w:val="ab"/>
            <w:rFonts w:ascii="Times New Roman" w:hAnsi="Times New Roman"/>
            <w:noProof/>
          </w:rPr>
          <w:t>1.3.</w:t>
        </w:r>
        <w:r w:rsidR="006301A6">
          <w:rPr>
            <w:rFonts w:asciiTheme="minorHAnsi" w:eastAsiaTheme="minorEastAsia" w:hAnsiTheme="minorHAnsi" w:cstheme="minorBidi"/>
            <w:noProof/>
          </w:rPr>
          <w:tab/>
        </w:r>
        <w:r w:rsidR="006301A6" w:rsidRPr="00305D36">
          <w:rPr>
            <w:rStyle w:val="ab"/>
            <w:rFonts w:ascii="Times New Roman" w:hAnsi="Times New Roman"/>
            <w:noProof/>
          </w:rPr>
          <w:t>读者对象</w:t>
        </w:r>
        <w:r w:rsidR="006301A6">
          <w:rPr>
            <w:noProof/>
            <w:webHidden/>
          </w:rPr>
          <w:tab/>
        </w:r>
        <w:r w:rsidR="006301A6">
          <w:rPr>
            <w:noProof/>
            <w:webHidden/>
          </w:rPr>
          <w:fldChar w:fldCharType="begin"/>
        </w:r>
        <w:r w:rsidR="006301A6">
          <w:rPr>
            <w:noProof/>
            <w:webHidden/>
          </w:rPr>
          <w:instrText xml:space="preserve"> PAGEREF _Toc133331636 \h </w:instrText>
        </w:r>
        <w:r w:rsidR="006301A6">
          <w:rPr>
            <w:noProof/>
            <w:webHidden/>
          </w:rPr>
        </w:r>
        <w:r w:rsidR="006301A6">
          <w:rPr>
            <w:noProof/>
            <w:webHidden/>
          </w:rPr>
          <w:fldChar w:fldCharType="separate"/>
        </w:r>
        <w:r w:rsidR="00314EF0">
          <w:rPr>
            <w:noProof/>
            <w:webHidden/>
          </w:rPr>
          <w:t>3</w:t>
        </w:r>
        <w:r w:rsidR="006301A6">
          <w:rPr>
            <w:noProof/>
            <w:webHidden/>
          </w:rPr>
          <w:fldChar w:fldCharType="end"/>
        </w:r>
      </w:hyperlink>
    </w:p>
    <w:p w14:paraId="02883C75" w14:textId="0BB00342"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37" w:history="1">
        <w:r w:rsidR="006301A6" w:rsidRPr="00305D36">
          <w:rPr>
            <w:rStyle w:val="ab"/>
            <w:rFonts w:ascii="Times New Roman" w:hAnsi="Times New Roman"/>
            <w:noProof/>
          </w:rPr>
          <w:t>1.4.</w:t>
        </w:r>
        <w:r w:rsidR="006301A6">
          <w:rPr>
            <w:rFonts w:asciiTheme="minorHAnsi" w:eastAsiaTheme="minorEastAsia" w:hAnsiTheme="minorHAnsi" w:cstheme="minorBidi"/>
            <w:noProof/>
          </w:rPr>
          <w:tab/>
        </w:r>
        <w:r w:rsidR="006301A6" w:rsidRPr="00305D36">
          <w:rPr>
            <w:rStyle w:val="ab"/>
            <w:rFonts w:ascii="Times New Roman" w:hAnsi="Times New Roman"/>
            <w:noProof/>
          </w:rPr>
          <w:t>术语与缩写解释</w:t>
        </w:r>
        <w:r w:rsidR="006301A6">
          <w:rPr>
            <w:noProof/>
            <w:webHidden/>
          </w:rPr>
          <w:tab/>
        </w:r>
        <w:r w:rsidR="006301A6">
          <w:rPr>
            <w:noProof/>
            <w:webHidden/>
          </w:rPr>
          <w:fldChar w:fldCharType="begin"/>
        </w:r>
        <w:r w:rsidR="006301A6">
          <w:rPr>
            <w:noProof/>
            <w:webHidden/>
          </w:rPr>
          <w:instrText xml:space="preserve"> PAGEREF _Toc133331637 \h </w:instrText>
        </w:r>
        <w:r w:rsidR="006301A6">
          <w:rPr>
            <w:noProof/>
            <w:webHidden/>
          </w:rPr>
        </w:r>
        <w:r w:rsidR="006301A6">
          <w:rPr>
            <w:noProof/>
            <w:webHidden/>
          </w:rPr>
          <w:fldChar w:fldCharType="separate"/>
        </w:r>
        <w:r w:rsidR="00314EF0">
          <w:rPr>
            <w:noProof/>
            <w:webHidden/>
          </w:rPr>
          <w:t>3</w:t>
        </w:r>
        <w:r w:rsidR="006301A6">
          <w:rPr>
            <w:noProof/>
            <w:webHidden/>
          </w:rPr>
          <w:fldChar w:fldCharType="end"/>
        </w:r>
      </w:hyperlink>
    </w:p>
    <w:p w14:paraId="3F841564" w14:textId="2A9EF8DF"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38" w:history="1">
        <w:r w:rsidR="006301A6" w:rsidRPr="00305D36">
          <w:rPr>
            <w:rStyle w:val="ab"/>
            <w:rFonts w:ascii="Times New Roman" w:hAnsi="Times New Roman"/>
            <w:noProof/>
          </w:rPr>
          <w:t>1.5.</w:t>
        </w:r>
        <w:r w:rsidR="006301A6">
          <w:rPr>
            <w:rFonts w:asciiTheme="minorHAnsi" w:eastAsiaTheme="minorEastAsia" w:hAnsiTheme="minorHAnsi" w:cstheme="minorBidi"/>
            <w:noProof/>
          </w:rPr>
          <w:tab/>
        </w:r>
        <w:r w:rsidR="006301A6" w:rsidRPr="00305D36">
          <w:rPr>
            <w:rStyle w:val="ab"/>
            <w:rFonts w:ascii="Times New Roman" w:hAnsi="Times New Roman"/>
            <w:noProof/>
          </w:rPr>
          <w:t>参考资料</w:t>
        </w:r>
        <w:r w:rsidR="006301A6">
          <w:rPr>
            <w:noProof/>
            <w:webHidden/>
          </w:rPr>
          <w:tab/>
        </w:r>
        <w:r w:rsidR="006301A6">
          <w:rPr>
            <w:noProof/>
            <w:webHidden/>
          </w:rPr>
          <w:fldChar w:fldCharType="begin"/>
        </w:r>
        <w:r w:rsidR="006301A6">
          <w:rPr>
            <w:noProof/>
            <w:webHidden/>
          </w:rPr>
          <w:instrText xml:space="preserve"> PAGEREF _Toc133331638 \h </w:instrText>
        </w:r>
        <w:r w:rsidR="006301A6">
          <w:rPr>
            <w:noProof/>
            <w:webHidden/>
          </w:rPr>
        </w:r>
        <w:r w:rsidR="006301A6">
          <w:rPr>
            <w:noProof/>
            <w:webHidden/>
          </w:rPr>
          <w:fldChar w:fldCharType="separate"/>
        </w:r>
        <w:r w:rsidR="00314EF0">
          <w:rPr>
            <w:noProof/>
            <w:webHidden/>
          </w:rPr>
          <w:t>3</w:t>
        </w:r>
        <w:r w:rsidR="006301A6">
          <w:rPr>
            <w:noProof/>
            <w:webHidden/>
          </w:rPr>
          <w:fldChar w:fldCharType="end"/>
        </w:r>
      </w:hyperlink>
    </w:p>
    <w:p w14:paraId="493582B5" w14:textId="34842E4D" w:rsidR="006301A6" w:rsidRDefault="00000000">
      <w:pPr>
        <w:pStyle w:val="TOC1"/>
        <w:rPr>
          <w:rFonts w:asciiTheme="minorHAnsi" w:eastAsiaTheme="minorEastAsia" w:hAnsiTheme="minorHAnsi" w:cstheme="minorBidi"/>
          <w:noProof/>
        </w:rPr>
      </w:pPr>
      <w:hyperlink w:anchor="_Toc133331639" w:history="1">
        <w:r w:rsidR="006301A6" w:rsidRPr="00305D36">
          <w:rPr>
            <w:rStyle w:val="ab"/>
            <w:rFonts w:ascii="Times New Roman" w:hAnsi="Times New Roman"/>
            <w:noProof/>
          </w:rPr>
          <w:t>2.</w:t>
        </w:r>
        <w:r w:rsidR="006301A6">
          <w:rPr>
            <w:rFonts w:asciiTheme="minorHAnsi" w:eastAsiaTheme="minorEastAsia" w:hAnsiTheme="minorHAnsi" w:cstheme="minorBidi"/>
            <w:noProof/>
          </w:rPr>
          <w:tab/>
        </w:r>
        <w:r w:rsidR="006301A6" w:rsidRPr="00305D36">
          <w:rPr>
            <w:rStyle w:val="ab"/>
            <w:rFonts w:ascii="Times New Roman" w:hAnsi="Times New Roman"/>
            <w:noProof/>
          </w:rPr>
          <w:t>项目介绍</w:t>
        </w:r>
        <w:r w:rsidR="006301A6">
          <w:rPr>
            <w:noProof/>
            <w:webHidden/>
          </w:rPr>
          <w:tab/>
        </w:r>
        <w:r w:rsidR="006301A6">
          <w:rPr>
            <w:noProof/>
            <w:webHidden/>
          </w:rPr>
          <w:fldChar w:fldCharType="begin"/>
        </w:r>
        <w:r w:rsidR="006301A6">
          <w:rPr>
            <w:noProof/>
            <w:webHidden/>
          </w:rPr>
          <w:instrText xml:space="preserve"> PAGEREF _Toc133331639 \h </w:instrText>
        </w:r>
        <w:r w:rsidR="006301A6">
          <w:rPr>
            <w:noProof/>
            <w:webHidden/>
          </w:rPr>
        </w:r>
        <w:r w:rsidR="006301A6">
          <w:rPr>
            <w:noProof/>
            <w:webHidden/>
          </w:rPr>
          <w:fldChar w:fldCharType="separate"/>
        </w:r>
        <w:r w:rsidR="00314EF0">
          <w:rPr>
            <w:noProof/>
            <w:webHidden/>
          </w:rPr>
          <w:t>4</w:t>
        </w:r>
        <w:r w:rsidR="006301A6">
          <w:rPr>
            <w:noProof/>
            <w:webHidden/>
          </w:rPr>
          <w:fldChar w:fldCharType="end"/>
        </w:r>
      </w:hyperlink>
    </w:p>
    <w:p w14:paraId="24E44162" w14:textId="32983358"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0" w:history="1">
        <w:r w:rsidR="006301A6" w:rsidRPr="00305D36">
          <w:rPr>
            <w:rStyle w:val="ab"/>
            <w:noProof/>
          </w:rPr>
          <w:t>2.1.</w:t>
        </w:r>
        <w:r w:rsidR="006301A6">
          <w:rPr>
            <w:rFonts w:asciiTheme="minorHAnsi" w:eastAsiaTheme="minorEastAsia" w:hAnsiTheme="minorHAnsi" w:cstheme="minorBidi"/>
            <w:noProof/>
          </w:rPr>
          <w:tab/>
        </w:r>
        <w:r w:rsidR="006301A6" w:rsidRPr="00305D36">
          <w:rPr>
            <w:rStyle w:val="ab"/>
            <w:rFonts w:ascii="Times New Roman" w:hAnsi="Times New Roman"/>
            <w:noProof/>
          </w:rPr>
          <w:t>项目说明</w:t>
        </w:r>
        <w:r w:rsidR="006301A6">
          <w:rPr>
            <w:noProof/>
            <w:webHidden/>
          </w:rPr>
          <w:tab/>
        </w:r>
        <w:r w:rsidR="006301A6">
          <w:rPr>
            <w:noProof/>
            <w:webHidden/>
          </w:rPr>
          <w:fldChar w:fldCharType="begin"/>
        </w:r>
        <w:r w:rsidR="006301A6">
          <w:rPr>
            <w:noProof/>
            <w:webHidden/>
          </w:rPr>
          <w:instrText xml:space="preserve"> PAGEREF _Toc133331640 \h </w:instrText>
        </w:r>
        <w:r w:rsidR="006301A6">
          <w:rPr>
            <w:noProof/>
            <w:webHidden/>
          </w:rPr>
        </w:r>
        <w:r w:rsidR="006301A6">
          <w:rPr>
            <w:noProof/>
            <w:webHidden/>
          </w:rPr>
          <w:fldChar w:fldCharType="separate"/>
        </w:r>
        <w:r w:rsidR="00314EF0">
          <w:rPr>
            <w:noProof/>
            <w:webHidden/>
          </w:rPr>
          <w:t>4</w:t>
        </w:r>
        <w:r w:rsidR="006301A6">
          <w:rPr>
            <w:noProof/>
            <w:webHidden/>
          </w:rPr>
          <w:fldChar w:fldCharType="end"/>
        </w:r>
      </w:hyperlink>
    </w:p>
    <w:p w14:paraId="63AD0818" w14:textId="722D08C0"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1" w:history="1">
        <w:r w:rsidR="006301A6" w:rsidRPr="00305D36">
          <w:rPr>
            <w:rStyle w:val="ab"/>
            <w:rFonts w:ascii="Times New Roman" w:hAnsi="Times New Roman"/>
            <w:noProof/>
          </w:rPr>
          <w:t>2.2.</w:t>
        </w:r>
        <w:r w:rsidR="006301A6">
          <w:rPr>
            <w:rFonts w:asciiTheme="minorHAnsi" w:eastAsiaTheme="minorEastAsia" w:hAnsiTheme="minorHAnsi" w:cstheme="minorBidi"/>
            <w:noProof/>
          </w:rPr>
          <w:tab/>
        </w:r>
        <w:r w:rsidR="006301A6" w:rsidRPr="00305D36">
          <w:rPr>
            <w:rStyle w:val="ab"/>
            <w:rFonts w:ascii="Times New Roman" w:hAnsi="Times New Roman"/>
            <w:noProof/>
          </w:rPr>
          <w:t>项目背景</w:t>
        </w:r>
        <w:r w:rsidR="006301A6">
          <w:rPr>
            <w:noProof/>
            <w:webHidden/>
          </w:rPr>
          <w:tab/>
        </w:r>
        <w:r w:rsidR="006301A6">
          <w:rPr>
            <w:noProof/>
            <w:webHidden/>
          </w:rPr>
          <w:fldChar w:fldCharType="begin"/>
        </w:r>
        <w:r w:rsidR="006301A6">
          <w:rPr>
            <w:noProof/>
            <w:webHidden/>
          </w:rPr>
          <w:instrText xml:space="preserve"> PAGEREF _Toc133331641 \h </w:instrText>
        </w:r>
        <w:r w:rsidR="006301A6">
          <w:rPr>
            <w:noProof/>
            <w:webHidden/>
          </w:rPr>
        </w:r>
        <w:r w:rsidR="006301A6">
          <w:rPr>
            <w:noProof/>
            <w:webHidden/>
          </w:rPr>
          <w:fldChar w:fldCharType="separate"/>
        </w:r>
        <w:r w:rsidR="00314EF0">
          <w:rPr>
            <w:noProof/>
            <w:webHidden/>
          </w:rPr>
          <w:t>4</w:t>
        </w:r>
        <w:r w:rsidR="006301A6">
          <w:rPr>
            <w:noProof/>
            <w:webHidden/>
          </w:rPr>
          <w:fldChar w:fldCharType="end"/>
        </w:r>
      </w:hyperlink>
    </w:p>
    <w:p w14:paraId="001C631B" w14:textId="09A2B299"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2" w:history="1">
        <w:r w:rsidR="006301A6" w:rsidRPr="00305D36">
          <w:rPr>
            <w:rStyle w:val="ab"/>
            <w:rFonts w:ascii="Times New Roman" w:hAnsi="Times New Roman"/>
            <w:noProof/>
          </w:rPr>
          <w:t>2.3.</w:t>
        </w:r>
        <w:r w:rsidR="006301A6">
          <w:rPr>
            <w:rFonts w:asciiTheme="minorHAnsi" w:eastAsiaTheme="minorEastAsia" w:hAnsiTheme="minorHAnsi" w:cstheme="minorBidi"/>
            <w:noProof/>
          </w:rPr>
          <w:tab/>
        </w:r>
        <w:r w:rsidR="006301A6" w:rsidRPr="00305D36">
          <w:rPr>
            <w:rStyle w:val="ab"/>
            <w:rFonts w:ascii="Times New Roman" w:hAnsi="Times New Roman"/>
            <w:noProof/>
          </w:rPr>
          <w:t>项目目标</w:t>
        </w:r>
        <w:r w:rsidR="006301A6">
          <w:rPr>
            <w:noProof/>
            <w:webHidden/>
          </w:rPr>
          <w:tab/>
        </w:r>
        <w:r w:rsidR="006301A6">
          <w:rPr>
            <w:noProof/>
            <w:webHidden/>
          </w:rPr>
          <w:fldChar w:fldCharType="begin"/>
        </w:r>
        <w:r w:rsidR="006301A6">
          <w:rPr>
            <w:noProof/>
            <w:webHidden/>
          </w:rPr>
          <w:instrText xml:space="preserve"> PAGEREF _Toc133331642 \h </w:instrText>
        </w:r>
        <w:r w:rsidR="006301A6">
          <w:rPr>
            <w:noProof/>
            <w:webHidden/>
          </w:rPr>
        </w:r>
        <w:r w:rsidR="006301A6">
          <w:rPr>
            <w:noProof/>
            <w:webHidden/>
          </w:rPr>
          <w:fldChar w:fldCharType="separate"/>
        </w:r>
        <w:r w:rsidR="00314EF0">
          <w:rPr>
            <w:noProof/>
            <w:webHidden/>
          </w:rPr>
          <w:t>4</w:t>
        </w:r>
        <w:r w:rsidR="006301A6">
          <w:rPr>
            <w:noProof/>
            <w:webHidden/>
          </w:rPr>
          <w:fldChar w:fldCharType="end"/>
        </w:r>
      </w:hyperlink>
    </w:p>
    <w:p w14:paraId="5C12A2E0" w14:textId="3C47F90C"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3" w:history="1">
        <w:r w:rsidR="006301A6" w:rsidRPr="00305D36">
          <w:rPr>
            <w:rStyle w:val="ab"/>
            <w:rFonts w:ascii="Times New Roman" w:hAnsi="Times New Roman"/>
            <w:noProof/>
          </w:rPr>
          <w:t>2.4.</w:t>
        </w:r>
        <w:r w:rsidR="006301A6">
          <w:rPr>
            <w:rFonts w:asciiTheme="minorHAnsi" w:eastAsiaTheme="minorEastAsia" w:hAnsiTheme="minorHAnsi" w:cstheme="minorBidi"/>
            <w:noProof/>
          </w:rPr>
          <w:tab/>
        </w:r>
        <w:r w:rsidR="006301A6" w:rsidRPr="00305D36">
          <w:rPr>
            <w:rStyle w:val="ab"/>
            <w:rFonts w:ascii="Times New Roman" w:hAnsi="Times New Roman"/>
            <w:noProof/>
          </w:rPr>
          <w:t>项目用户</w:t>
        </w:r>
        <w:r w:rsidR="006301A6">
          <w:rPr>
            <w:noProof/>
            <w:webHidden/>
          </w:rPr>
          <w:tab/>
        </w:r>
        <w:r w:rsidR="006301A6">
          <w:rPr>
            <w:noProof/>
            <w:webHidden/>
          </w:rPr>
          <w:fldChar w:fldCharType="begin"/>
        </w:r>
        <w:r w:rsidR="006301A6">
          <w:rPr>
            <w:noProof/>
            <w:webHidden/>
          </w:rPr>
          <w:instrText xml:space="preserve"> PAGEREF _Toc133331643 \h </w:instrText>
        </w:r>
        <w:r w:rsidR="006301A6">
          <w:rPr>
            <w:noProof/>
            <w:webHidden/>
          </w:rPr>
        </w:r>
        <w:r w:rsidR="006301A6">
          <w:rPr>
            <w:noProof/>
            <w:webHidden/>
          </w:rPr>
          <w:fldChar w:fldCharType="separate"/>
        </w:r>
        <w:r w:rsidR="00314EF0">
          <w:rPr>
            <w:noProof/>
            <w:webHidden/>
          </w:rPr>
          <w:t>4</w:t>
        </w:r>
        <w:r w:rsidR="006301A6">
          <w:rPr>
            <w:noProof/>
            <w:webHidden/>
          </w:rPr>
          <w:fldChar w:fldCharType="end"/>
        </w:r>
      </w:hyperlink>
    </w:p>
    <w:p w14:paraId="51FF61B0" w14:textId="56EFCCE7" w:rsidR="006301A6" w:rsidRDefault="00000000">
      <w:pPr>
        <w:pStyle w:val="TOC1"/>
        <w:rPr>
          <w:rFonts w:asciiTheme="minorHAnsi" w:eastAsiaTheme="minorEastAsia" w:hAnsiTheme="minorHAnsi" w:cstheme="minorBidi"/>
          <w:noProof/>
        </w:rPr>
      </w:pPr>
      <w:hyperlink w:anchor="_Toc133331644" w:history="1">
        <w:r w:rsidR="006301A6" w:rsidRPr="00305D36">
          <w:rPr>
            <w:rStyle w:val="ab"/>
            <w:rFonts w:ascii="Times New Roman" w:hAnsi="Times New Roman"/>
            <w:noProof/>
          </w:rPr>
          <w:t>3.</w:t>
        </w:r>
        <w:r w:rsidR="006301A6">
          <w:rPr>
            <w:rFonts w:asciiTheme="minorHAnsi" w:eastAsiaTheme="minorEastAsia" w:hAnsiTheme="minorHAnsi" w:cstheme="minorBidi"/>
            <w:noProof/>
          </w:rPr>
          <w:tab/>
        </w:r>
        <w:r w:rsidR="006301A6" w:rsidRPr="00305D36">
          <w:rPr>
            <w:rStyle w:val="ab"/>
            <w:rFonts w:ascii="Times New Roman" w:hAnsi="Times New Roman"/>
            <w:noProof/>
          </w:rPr>
          <w:t>需求说明</w:t>
        </w:r>
        <w:r w:rsidR="006301A6">
          <w:rPr>
            <w:noProof/>
            <w:webHidden/>
          </w:rPr>
          <w:tab/>
        </w:r>
        <w:r w:rsidR="006301A6">
          <w:rPr>
            <w:noProof/>
            <w:webHidden/>
          </w:rPr>
          <w:fldChar w:fldCharType="begin"/>
        </w:r>
        <w:r w:rsidR="006301A6">
          <w:rPr>
            <w:noProof/>
            <w:webHidden/>
          </w:rPr>
          <w:instrText xml:space="preserve"> PAGEREF _Toc133331644 \h </w:instrText>
        </w:r>
        <w:r w:rsidR="006301A6">
          <w:rPr>
            <w:noProof/>
            <w:webHidden/>
          </w:rPr>
        </w:r>
        <w:r w:rsidR="006301A6">
          <w:rPr>
            <w:noProof/>
            <w:webHidden/>
          </w:rPr>
          <w:fldChar w:fldCharType="separate"/>
        </w:r>
        <w:r w:rsidR="00314EF0">
          <w:rPr>
            <w:noProof/>
            <w:webHidden/>
          </w:rPr>
          <w:t>4</w:t>
        </w:r>
        <w:r w:rsidR="006301A6">
          <w:rPr>
            <w:noProof/>
            <w:webHidden/>
          </w:rPr>
          <w:fldChar w:fldCharType="end"/>
        </w:r>
      </w:hyperlink>
    </w:p>
    <w:p w14:paraId="4D537DE5" w14:textId="06C46D5A"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5" w:history="1">
        <w:r w:rsidR="006301A6" w:rsidRPr="00305D36">
          <w:rPr>
            <w:rStyle w:val="ab"/>
            <w:rFonts w:ascii="Times New Roman" w:hAnsi="Times New Roman"/>
            <w:noProof/>
          </w:rPr>
          <w:t>3.1.</w:t>
        </w:r>
        <w:r w:rsidR="006301A6">
          <w:rPr>
            <w:rFonts w:asciiTheme="minorHAnsi" w:eastAsiaTheme="minorEastAsia" w:hAnsiTheme="minorHAnsi" w:cstheme="minorBidi"/>
            <w:noProof/>
          </w:rPr>
          <w:tab/>
        </w:r>
        <w:r w:rsidR="006301A6" w:rsidRPr="00305D36">
          <w:rPr>
            <w:rStyle w:val="ab"/>
            <w:rFonts w:ascii="Times New Roman" w:hAnsi="Times New Roman"/>
            <w:noProof/>
          </w:rPr>
          <w:t>整体需求</w:t>
        </w:r>
        <w:r w:rsidR="006301A6">
          <w:rPr>
            <w:noProof/>
            <w:webHidden/>
          </w:rPr>
          <w:tab/>
        </w:r>
        <w:r w:rsidR="006301A6">
          <w:rPr>
            <w:noProof/>
            <w:webHidden/>
          </w:rPr>
          <w:fldChar w:fldCharType="begin"/>
        </w:r>
        <w:r w:rsidR="006301A6">
          <w:rPr>
            <w:noProof/>
            <w:webHidden/>
          </w:rPr>
          <w:instrText xml:space="preserve"> PAGEREF _Toc133331645 \h </w:instrText>
        </w:r>
        <w:r w:rsidR="006301A6">
          <w:rPr>
            <w:noProof/>
            <w:webHidden/>
          </w:rPr>
        </w:r>
        <w:r w:rsidR="006301A6">
          <w:rPr>
            <w:noProof/>
            <w:webHidden/>
          </w:rPr>
          <w:fldChar w:fldCharType="separate"/>
        </w:r>
        <w:r w:rsidR="00314EF0">
          <w:rPr>
            <w:noProof/>
            <w:webHidden/>
          </w:rPr>
          <w:t>4</w:t>
        </w:r>
        <w:r w:rsidR="006301A6">
          <w:rPr>
            <w:noProof/>
            <w:webHidden/>
          </w:rPr>
          <w:fldChar w:fldCharType="end"/>
        </w:r>
      </w:hyperlink>
    </w:p>
    <w:p w14:paraId="171195AF" w14:textId="7D585AF0"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6" w:history="1">
        <w:r w:rsidR="006301A6" w:rsidRPr="00305D36">
          <w:rPr>
            <w:rStyle w:val="ab"/>
            <w:rFonts w:ascii="Times New Roman" w:hAnsi="Times New Roman"/>
            <w:noProof/>
          </w:rPr>
          <w:t>3.2.</w:t>
        </w:r>
        <w:r w:rsidR="006301A6">
          <w:rPr>
            <w:rFonts w:asciiTheme="minorHAnsi" w:eastAsiaTheme="minorEastAsia" w:hAnsiTheme="minorHAnsi" w:cstheme="minorBidi"/>
            <w:noProof/>
          </w:rPr>
          <w:tab/>
        </w:r>
        <w:r w:rsidR="006301A6" w:rsidRPr="00305D36">
          <w:rPr>
            <w:rStyle w:val="ab"/>
            <w:rFonts w:ascii="Times New Roman" w:hAnsi="Times New Roman"/>
            <w:noProof/>
          </w:rPr>
          <w:t>功能需求</w:t>
        </w:r>
        <w:r w:rsidR="006301A6">
          <w:rPr>
            <w:noProof/>
            <w:webHidden/>
          </w:rPr>
          <w:tab/>
        </w:r>
        <w:r w:rsidR="006301A6">
          <w:rPr>
            <w:noProof/>
            <w:webHidden/>
          </w:rPr>
          <w:fldChar w:fldCharType="begin"/>
        </w:r>
        <w:r w:rsidR="006301A6">
          <w:rPr>
            <w:noProof/>
            <w:webHidden/>
          </w:rPr>
          <w:instrText xml:space="preserve"> PAGEREF _Toc133331646 \h </w:instrText>
        </w:r>
        <w:r w:rsidR="006301A6">
          <w:rPr>
            <w:noProof/>
            <w:webHidden/>
          </w:rPr>
        </w:r>
        <w:r w:rsidR="006301A6">
          <w:rPr>
            <w:noProof/>
            <w:webHidden/>
          </w:rPr>
          <w:fldChar w:fldCharType="separate"/>
        </w:r>
        <w:r w:rsidR="00314EF0">
          <w:rPr>
            <w:noProof/>
            <w:webHidden/>
          </w:rPr>
          <w:t>5</w:t>
        </w:r>
        <w:r w:rsidR="006301A6">
          <w:rPr>
            <w:noProof/>
            <w:webHidden/>
          </w:rPr>
          <w:fldChar w:fldCharType="end"/>
        </w:r>
      </w:hyperlink>
    </w:p>
    <w:p w14:paraId="18A805BC" w14:textId="0C7CC65A"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7" w:history="1">
        <w:r w:rsidR="006301A6" w:rsidRPr="00305D36">
          <w:rPr>
            <w:rStyle w:val="ab"/>
            <w:rFonts w:ascii="Times New Roman" w:hAnsi="Times New Roman"/>
            <w:noProof/>
          </w:rPr>
          <w:t>3.3.</w:t>
        </w:r>
        <w:r w:rsidR="006301A6">
          <w:rPr>
            <w:rFonts w:asciiTheme="minorHAnsi" w:eastAsiaTheme="minorEastAsia" w:hAnsiTheme="minorHAnsi" w:cstheme="minorBidi"/>
            <w:noProof/>
          </w:rPr>
          <w:tab/>
        </w:r>
        <w:r w:rsidR="006301A6" w:rsidRPr="00305D36">
          <w:rPr>
            <w:rStyle w:val="ab"/>
            <w:rFonts w:ascii="Times New Roman" w:hAnsi="Times New Roman"/>
            <w:noProof/>
          </w:rPr>
          <w:t>性能需求</w:t>
        </w:r>
        <w:r w:rsidR="006301A6">
          <w:rPr>
            <w:noProof/>
            <w:webHidden/>
          </w:rPr>
          <w:tab/>
        </w:r>
        <w:r w:rsidR="006301A6">
          <w:rPr>
            <w:noProof/>
            <w:webHidden/>
          </w:rPr>
          <w:fldChar w:fldCharType="begin"/>
        </w:r>
        <w:r w:rsidR="006301A6">
          <w:rPr>
            <w:noProof/>
            <w:webHidden/>
          </w:rPr>
          <w:instrText xml:space="preserve"> PAGEREF _Toc133331647 \h </w:instrText>
        </w:r>
        <w:r w:rsidR="006301A6">
          <w:rPr>
            <w:noProof/>
            <w:webHidden/>
          </w:rPr>
        </w:r>
        <w:r w:rsidR="006301A6">
          <w:rPr>
            <w:noProof/>
            <w:webHidden/>
          </w:rPr>
          <w:fldChar w:fldCharType="separate"/>
        </w:r>
        <w:r w:rsidR="00314EF0">
          <w:rPr>
            <w:noProof/>
            <w:webHidden/>
          </w:rPr>
          <w:t>5</w:t>
        </w:r>
        <w:r w:rsidR="006301A6">
          <w:rPr>
            <w:noProof/>
            <w:webHidden/>
          </w:rPr>
          <w:fldChar w:fldCharType="end"/>
        </w:r>
      </w:hyperlink>
    </w:p>
    <w:p w14:paraId="00F0C8C1" w14:textId="7B3B8268"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8" w:history="1">
        <w:r w:rsidR="006301A6" w:rsidRPr="00305D36">
          <w:rPr>
            <w:rStyle w:val="ab"/>
            <w:noProof/>
            <w:spacing w:val="-3"/>
          </w:rPr>
          <w:t>3.4.</w:t>
        </w:r>
        <w:r w:rsidR="006301A6">
          <w:rPr>
            <w:rFonts w:asciiTheme="minorHAnsi" w:eastAsiaTheme="minorEastAsia" w:hAnsiTheme="minorHAnsi" w:cstheme="minorBidi"/>
            <w:noProof/>
          </w:rPr>
          <w:tab/>
        </w:r>
        <w:r w:rsidR="006301A6" w:rsidRPr="00305D36">
          <w:rPr>
            <w:rStyle w:val="ab"/>
            <w:noProof/>
            <w:spacing w:val="-3"/>
          </w:rPr>
          <w:t>安全性需求</w:t>
        </w:r>
        <w:r w:rsidR="006301A6">
          <w:rPr>
            <w:noProof/>
            <w:webHidden/>
          </w:rPr>
          <w:tab/>
        </w:r>
        <w:r w:rsidR="006301A6">
          <w:rPr>
            <w:noProof/>
            <w:webHidden/>
          </w:rPr>
          <w:fldChar w:fldCharType="begin"/>
        </w:r>
        <w:r w:rsidR="006301A6">
          <w:rPr>
            <w:noProof/>
            <w:webHidden/>
          </w:rPr>
          <w:instrText xml:space="preserve"> PAGEREF _Toc133331648 \h </w:instrText>
        </w:r>
        <w:r w:rsidR="006301A6">
          <w:rPr>
            <w:noProof/>
            <w:webHidden/>
          </w:rPr>
        </w:r>
        <w:r w:rsidR="006301A6">
          <w:rPr>
            <w:noProof/>
            <w:webHidden/>
          </w:rPr>
          <w:fldChar w:fldCharType="separate"/>
        </w:r>
        <w:r w:rsidR="00314EF0">
          <w:rPr>
            <w:noProof/>
            <w:webHidden/>
          </w:rPr>
          <w:t>5</w:t>
        </w:r>
        <w:r w:rsidR="006301A6">
          <w:rPr>
            <w:noProof/>
            <w:webHidden/>
          </w:rPr>
          <w:fldChar w:fldCharType="end"/>
        </w:r>
      </w:hyperlink>
    </w:p>
    <w:p w14:paraId="30524438" w14:textId="5EE4C50F"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49" w:history="1">
        <w:r w:rsidR="006301A6" w:rsidRPr="00305D36">
          <w:rPr>
            <w:rStyle w:val="ab"/>
            <w:noProof/>
            <w:spacing w:val="-6"/>
          </w:rPr>
          <w:t>3.5.</w:t>
        </w:r>
        <w:r w:rsidR="006301A6">
          <w:rPr>
            <w:rFonts w:asciiTheme="minorHAnsi" w:eastAsiaTheme="minorEastAsia" w:hAnsiTheme="minorHAnsi" w:cstheme="minorBidi"/>
            <w:noProof/>
          </w:rPr>
          <w:tab/>
        </w:r>
        <w:r w:rsidR="006301A6" w:rsidRPr="00305D36">
          <w:rPr>
            <w:rStyle w:val="ab"/>
            <w:noProof/>
            <w:spacing w:val="-3"/>
          </w:rPr>
          <w:t>可维护性</w:t>
        </w:r>
        <w:r w:rsidR="006301A6" w:rsidRPr="00305D36">
          <w:rPr>
            <w:rStyle w:val="ab"/>
            <w:noProof/>
            <w:spacing w:val="-6"/>
          </w:rPr>
          <w:t>需求</w:t>
        </w:r>
        <w:r w:rsidR="006301A6">
          <w:rPr>
            <w:noProof/>
            <w:webHidden/>
          </w:rPr>
          <w:tab/>
        </w:r>
        <w:r w:rsidR="006301A6">
          <w:rPr>
            <w:noProof/>
            <w:webHidden/>
          </w:rPr>
          <w:fldChar w:fldCharType="begin"/>
        </w:r>
        <w:r w:rsidR="006301A6">
          <w:rPr>
            <w:noProof/>
            <w:webHidden/>
          </w:rPr>
          <w:instrText xml:space="preserve"> PAGEREF _Toc133331649 \h </w:instrText>
        </w:r>
        <w:r w:rsidR="006301A6">
          <w:rPr>
            <w:noProof/>
            <w:webHidden/>
          </w:rPr>
        </w:r>
        <w:r w:rsidR="006301A6">
          <w:rPr>
            <w:noProof/>
            <w:webHidden/>
          </w:rPr>
          <w:fldChar w:fldCharType="separate"/>
        </w:r>
        <w:r w:rsidR="00314EF0">
          <w:rPr>
            <w:noProof/>
            <w:webHidden/>
          </w:rPr>
          <w:t>6</w:t>
        </w:r>
        <w:r w:rsidR="006301A6">
          <w:rPr>
            <w:noProof/>
            <w:webHidden/>
          </w:rPr>
          <w:fldChar w:fldCharType="end"/>
        </w:r>
      </w:hyperlink>
    </w:p>
    <w:p w14:paraId="5F0FE359" w14:textId="0F064E4F" w:rsidR="006301A6" w:rsidRDefault="00000000">
      <w:pPr>
        <w:pStyle w:val="TOC1"/>
        <w:rPr>
          <w:rFonts w:asciiTheme="minorHAnsi" w:eastAsiaTheme="minorEastAsia" w:hAnsiTheme="minorHAnsi" w:cstheme="minorBidi"/>
          <w:noProof/>
        </w:rPr>
      </w:pPr>
      <w:hyperlink w:anchor="_Toc133331650" w:history="1">
        <w:r w:rsidR="006301A6" w:rsidRPr="00305D36">
          <w:rPr>
            <w:rStyle w:val="ab"/>
            <w:rFonts w:ascii="Times New Roman" w:hAnsi="Times New Roman"/>
            <w:noProof/>
          </w:rPr>
          <w:t>4.</w:t>
        </w:r>
        <w:r w:rsidR="006301A6">
          <w:rPr>
            <w:rFonts w:asciiTheme="minorHAnsi" w:eastAsiaTheme="minorEastAsia" w:hAnsiTheme="minorHAnsi" w:cstheme="minorBidi"/>
            <w:noProof/>
          </w:rPr>
          <w:tab/>
        </w:r>
        <w:r w:rsidR="006301A6" w:rsidRPr="00305D36">
          <w:rPr>
            <w:rStyle w:val="ab"/>
            <w:rFonts w:ascii="Times New Roman" w:hAnsi="Times New Roman"/>
            <w:noProof/>
          </w:rPr>
          <w:t>用户场景</w:t>
        </w:r>
        <w:r w:rsidR="006301A6">
          <w:rPr>
            <w:noProof/>
            <w:webHidden/>
          </w:rPr>
          <w:tab/>
        </w:r>
        <w:r w:rsidR="006301A6">
          <w:rPr>
            <w:noProof/>
            <w:webHidden/>
          </w:rPr>
          <w:fldChar w:fldCharType="begin"/>
        </w:r>
        <w:r w:rsidR="006301A6">
          <w:rPr>
            <w:noProof/>
            <w:webHidden/>
          </w:rPr>
          <w:instrText xml:space="preserve"> PAGEREF _Toc133331650 \h </w:instrText>
        </w:r>
        <w:r w:rsidR="006301A6">
          <w:rPr>
            <w:noProof/>
            <w:webHidden/>
          </w:rPr>
        </w:r>
        <w:r w:rsidR="006301A6">
          <w:rPr>
            <w:noProof/>
            <w:webHidden/>
          </w:rPr>
          <w:fldChar w:fldCharType="separate"/>
        </w:r>
        <w:r w:rsidR="00314EF0">
          <w:rPr>
            <w:noProof/>
            <w:webHidden/>
          </w:rPr>
          <w:t>6</w:t>
        </w:r>
        <w:r w:rsidR="006301A6">
          <w:rPr>
            <w:noProof/>
            <w:webHidden/>
          </w:rPr>
          <w:fldChar w:fldCharType="end"/>
        </w:r>
      </w:hyperlink>
    </w:p>
    <w:p w14:paraId="7F91ABDA" w14:textId="3D9B492A"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51" w:history="1">
        <w:r w:rsidR="006301A6" w:rsidRPr="00305D36">
          <w:rPr>
            <w:rStyle w:val="ab"/>
            <w:rFonts w:ascii="Times New Roman" w:hAnsi="Times New Roman"/>
            <w:noProof/>
          </w:rPr>
          <w:t>4.1.</w:t>
        </w:r>
        <w:r w:rsidR="006301A6">
          <w:rPr>
            <w:rFonts w:asciiTheme="minorHAnsi" w:eastAsiaTheme="minorEastAsia" w:hAnsiTheme="minorHAnsi" w:cstheme="minorBidi"/>
            <w:noProof/>
          </w:rPr>
          <w:tab/>
        </w:r>
        <w:r w:rsidR="006301A6" w:rsidRPr="00305D36">
          <w:rPr>
            <w:rStyle w:val="ab"/>
            <w:rFonts w:ascii="Times New Roman" w:hAnsi="Times New Roman"/>
            <w:noProof/>
          </w:rPr>
          <w:t>用例</w:t>
        </w:r>
        <w:r w:rsidR="006301A6">
          <w:rPr>
            <w:noProof/>
            <w:webHidden/>
          </w:rPr>
          <w:tab/>
        </w:r>
        <w:r w:rsidR="006301A6">
          <w:rPr>
            <w:noProof/>
            <w:webHidden/>
          </w:rPr>
          <w:fldChar w:fldCharType="begin"/>
        </w:r>
        <w:r w:rsidR="006301A6">
          <w:rPr>
            <w:noProof/>
            <w:webHidden/>
          </w:rPr>
          <w:instrText xml:space="preserve"> PAGEREF _Toc133331651 \h </w:instrText>
        </w:r>
        <w:r w:rsidR="006301A6">
          <w:rPr>
            <w:noProof/>
            <w:webHidden/>
          </w:rPr>
        </w:r>
        <w:r w:rsidR="006301A6">
          <w:rPr>
            <w:noProof/>
            <w:webHidden/>
          </w:rPr>
          <w:fldChar w:fldCharType="separate"/>
        </w:r>
        <w:r w:rsidR="00314EF0">
          <w:rPr>
            <w:noProof/>
            <w:webHidden/>
          </w:rPr>
          <w:t>6</w:t>
        </w:r>
        <w:r w:rsidR="006301A6">
          <w:rPr>
            <w:noProof/>
            <w:webHidden/>
          </w:rPr>
          <w:fldChar w:fldCharType="end"/>
        </w:r>
      </w:hyperlink>
    </w:p>
    <w:p w14:paraId="127ABC8A" w14:textId="45093F19" w:rsidR="006301A6" w:rsidRDefault="00000000">
      <w:pPr>
        <w:pStyle w:val="TOC2"/>
        <w:tabs>
          <w:tab w:val="left" w:pos="1050"/>
          <w:tab w:val="right" w:leader="dot" w:pos="9628"/>
        </w:tabs>
        <w:rPr>
          <w:rFonts w:asciiTheme="minorHAnsi" w:eastAsiaTheme="minorEastAsia" w:hAnsiTheme="minorHAnsi" w:cstheme="minorBidi"/>
          <w:noProof/>
        </w:rPr>
      </w:pPr>
      <w:hyperlink w:anchor="_Toc133331652" w:history="1">
        <w:r w:rsidR="006301A6" w:rsidRPr="00305D36">
          <w:rPr>
            <w:rStyle w:val="ab"/>
            <w:rFonts w:ascii="Times New Roman" w:hAnsi="Times New Roman"/>
            <w:noProof/>
          </w:rPr>
          <w:t>4.2.</w:t>
        </w:r>
        <w:r w:rsidR="006301A6">
          <w:rPr>
            <w:rFonts w:asciiTheme="minorHAnsi" w:eastAsiaTheme="minorEastAsia" w:hAnsiTheme="minorHAnsi" w:cstheme="minorBidi"/>
            <w:noProof/>
          </w:rPr>
          <w:tab/>
        </w:r>
        <w:r w:rsidR="006301A6" w:rsidRPr="00305D36">
          <w:rPr>
            <w:rStyle w:val="ab"/>
            <w:rFonts w:ascii="Times New Roman" w:hAnsi="Times New Roman"/>
            <w:noProof/>
          </w:rPr>
          <w:t>用例图</w:t>
        </w:r>
        <w:r w:rsidR="006301A6">
          <w:rPr>
            <w:noProof/>
            <w:webHidden/>
          </w:rPr>
          <w:tab/>
        </w:r>
        <w:r w:rsidR="006301A6">
          <w:rPr>
            <w:noProof/>
            <w:webHidden/>
          </w:rPr>
          <w:fldChar w:fldCharType="begin"/>
        </w:r>
        <w:r w:rsidR="006301A6">
          <w:rPr>
            <w:noProof/>
            <w:webHidden/>
          </w:rPr>
          <w:instrText xml:space="preserve"> PAGEREF _Toc133331652 \h </w:instrText>
        </w:r>
        <w:r w:rsidR="006301A6">
          <w:rPr>
            <w:noProof/>
            <w:webHidden/>
          </w:rPr>
        </w:r>
        <w:r w:rsidR="006301A6">
          <w:rPr>
            <w:noProof/>
            <w:webHidden/>
          </w:rPr>
          <w:fldChar w:fldCharType="separate"/>
        </w:r>
        <w:r w:rsidR="00314EF0">
          <w:rPr>
            <w:noProof/>
            <w:webHidden/>
          </w:rPr>
          <w:t>8</w:t>
        </w:r>
        <w:r w:rsidR="006301A6">
          <w:rPr>
            <w:noProof/>
            <w:webHidden/>
          </w:rPr>
          <w:fldChar w:fldCharType="end"/>
        </w:r>
      </w:hyperlink>
    </w:p>
    <w:p w14:paraId="099FB4CE" w14:textId="6D98B4E8" w:rsidR="006301A6" w:rsidRDefault="00000000">
      <w:pPr>
        <w:pStyle w:val="TOC1"/>
        <w:rPr>
          <w:rFonts w:asciiTheme="minorHAnsi" w:eastAsiaTheme="minorEastAsia" w:hAnsiTheme="minorHAnsi" w:cstheme="minorBidi"/>
          <w:noProof/>
        </w:rPr>
      </w:pPr>
      <w:hyperlink w:anchor="_Toc133331653" w:history="1">
        <w:r w:rsidR="006301A6" w:rsidRPr="00305D36">
          <w:rPr>
            <w:rStyle w:val="ab"/>
            <w:rFonts w:ascii="Times New Roman" w:hAnsi="Times New Roman"/>
            <w:noProof/>
          </w:rPr>
          <w:t>5.</w:t>
        </w:r>
        <w:r w:rsidR="006301A6">
          <w:rPr>
            <w:rFonts w:asciiTheme="minorHAnsi" w:eastAsiaTheme="minorEastAsia" w:hAnsiTheme="minorHAnsi" w:cstheme="minorBidi"/>
            <w:noProof/>
          </w:rPr>
          <w:tab/>
        </w:r>
        <w:r w:rsidR="006301A6" w:rsidRPr="00305D36">
          <w:rPr>
            <w:rStyle w:val="ab"/>
            <w:rFonts w:ascii="Times New Roman" w:hAnsi="Times New Roman"/>
            <w:noProof/>
          </w:rPr>
          <w:t>数据流图</w:t>
        </w:r>
        <w:r w:rsidR="006301A6">
          <w:rPr>
            <w:noProof/>
            <w:webHidden/>
          </w:rPr>
          <w:tab/>
        </w:r>
        <w:r w:rsidR="006301A6">
          <w:rPr>
            <w:noProof/>
            <w:webHidden/>
          </w:rPr>
          <w:fldChar w:fldCharType="begin"/>
        </w:r>
        <w:r w:rsidR="006301A6">
          <w:rPr>
            <w:noProof/>
            <w:webHidden/>
          </w:rPr>
          <w:instrText xml:space="preserve"> PAGEREF _Toc133331653 \h </w:instrText>
        </w:r>
        <w:r w:rsidR="006301A6">
          <w:rPr>
            <w:noProof/>
            <w:webHidden/>
          </w:rPr>
        </w:r>
        <w:r w:rsidR="006301A6">
          <w:rPr>
            <w:noProof/>
            <w:webHidden/>
          </w:rPr>
          <w:fldChar w:fldCharType="separate"/>
        </w:r>
        <w:r w:rsidR="00314EF0">
          <w:rPr>
            <w:noProof/>
            <w:webHidden/>
          </w:rPr>
          <w:t>8</w:t>
        </w:r>
        <w:r w:rsidR="006301A6">
          <w:rPr>
            <w:noProof/>
            <w:webHidden/>
          </w:rPr>
          <w:fldChar w:fldCharType="end"/>
        </w:r>
      </w:hyperlink>
    </w:p>
    <w:p w14:paraId="4EE7FEEE" w14:textId="26838401" w:rsidR="006301A6" w:rsidRDefault="00000000">
      <w:pPr>
        <w:pStyle w:val="TOC2"/>
        <w:tabs>
          <w:tab w:val="right" w:leader="dot" w:pos="9628"/>
        </w:tabs>
        <w:rPr>
          <w:rFonts w:asciiTheme="minorHAnsi" w:eastAsiaTheme="minorEastAsia" w:hAnsiTheme="minorHAnsi" w:cstheme="minorBidi"/>
          <w:noProof/>
        </w:rPr>
      </w:pPr>
      <w:hyperlink w:anchor="_Toc133331654" w:history="1">
        <w:r w:rsidR="006301A6" w:rsidRPr="00305D36">
          <w:rPr>
            <w:rStyle w:val="ab"/>
            <w:rFonts w:ascii="Times New Roman" w:hAnsi="Times New Roman"/>
            <w:noProof/>
          </w:rPr>
          <w:t>5.1</w:t>
        </w:r>
        <w:r w:rsidR="006301A6" w:rsidRPr="00305D36">
          <w:rPr>
            <w:rStyle w:val="ab"/>
            <w:noProof/>
          </w:rPr>
          <w:t xml:space="preserve">  </w:t>
        </w:r>
        <w:r w:rsidR="006301A6" w:rsidRPr="00305D36">
          <w:rPr>
            <w:rStyle w:val="ab"/>
            <w:noProof/>
          </w:rPr>
          <w:t>顶层图</w:t>
        </w:r>
        <w:r w:rsidR="006301A6">
          <w:rPr>
            <w:noProof/>
            <w:webHidden/>
          </w:rPr>
          <w:tab/>
        </w:r>
        <w:r w:rsidR="006301A6">
          <w:rPr>
            <w:noProof/>
            <w:webHidden/>
          </w:rPr>
          <w:fldChar w:fldCharType="begin"/>
        </w:r>
        <w:r w:rsidR="006301A6">
          <w:rPr>
            <w:noProof/>
            <w:webHidden/>
          </w:rPr>
          <w:instrText xml:space="preserve"> PAGEREF _Toc133331654 \h </w:instrText>
        </w:r>
        <w:r w:rsidR="006301A6">
          <w:rPr>
            <w:noProof/>
            <w:webHidden/>
          </w:rPr>
        </w:r>
        <w:r w:rsidR="006301A6">
          <w:rPr>
            <w:noProof/>
            <w:webHidden/>
          </w:rPr>
          <w:fldChar w:fldCharType="separate"/>
        </w:r>
        <w:r w:rsidR="00314EF0">
          <w:rPr>
            <w:noProof/>
            <w:webHidden/>
          </w:rPr>
          <w:t>8</w:t>
        </w:r>
        <w:r w:rsidR="006301A6">
          <w:rPr>
            <w:noProof/>
            <w:webHidden/>
          </w:rPr>
          <w:fldChar w:fldCharType="end"/>
        </w:r>
      </w:hyperlink>
    </w:p>
    <w:p w14:paraId="352BBDDD" w14:textId="2D4AEEA9" w:rsidR="006301A6" w:rsidRDefault="00000000">
      <w:pPr>
        <w:pStyle w:val="TOC2"/>
        <w:tabs>
          <w:tab w:val="right" w:leader="dot" w:pos="9628"/>
        </w:tabs>
        <w:rPr>
          <w:rFonts w:asciiTheme="minorHAnsi" w:eastAsiaTheme="minorEastAsia" w:hAnsiTheme="minorHAnsi" w:cstheme="minorBidi"/>
          <w:noProof/>
        </w:rPr>
      </w:pPr>
      <w:hyperlink w:anchor="_Toc133331655" w:history="1">
        <w:r w:rsidR="006301A6" w:rsidRPr="00305D36">
          <w:rPr>
            <w:rStyle w:val="ab"/>
            <w:rFonts w:ascii="Times New Roman" w:hAnsi="Times New Roman"/>
            <w:noProof/>
          </w:rPr>
          <w:t>5.2</w:t>
        </w:r>
        <w:r w:rsidR="006301A6" w:rsidRPr="00305D36">
          <w:rPr>
            <w:rStyle w:val="ab"/>
            <w:noProof/>
          </w:rPr>
          <w:t xml:space="preserve">  0</w:t>
        </w:r>
        <w:r w:rsidR="006301A6" w:rsidRPr="00305D36">
          <w:rPr>
            <w:rStyle w:val="ab"/>
            <w:noProof/>
          </w:rPr>
          <w:t>层图</w:t>
        </w:r>
        <w:r w:rsidR="006301A6">
          <w:rPr>
            <w:noProof/>
            <w:webHidden/>
          </w:rPr>
          <w:tab/>
        </w:r>
        <w:r w:rsidR="006301A6">
          <w:rPr>
            <w:noProof/>
            <w:webHidden/>
          </w:rPr>
          <w:fldChar w:fldCharType="begin"/>
        </w:r>
        <w:r w:rsidR="006301A6">
          <w:rPr>
            <w:noProof/>
            <w:webHidden/>
          </w:rPr>
          <w:instrText xml:space="preserve"> PAGEREF _Toc133331655 \h </w:instrText>
        </w:r>
        <w:r w:rsidR="006301A6">
          <w:rPr>
            <w:noProof/>
            <w:webHidden/>
          </w:rPr>
        </w:r>
        <w:r w:rsidR="006301A6">
          <w:rPr>
            <w:noProof/>
            <w:webHidden/>
          </w:rPr>
          <w:fldChar w:fldCharType="separate"/>
        </w:r>
        <w:r w:rsidR="00314EF0">
          <w:rPr>
            <w:noProof/>
            <w:webHidden/>
          </w:rPr>
          <w:t>9</w:t>
        </w:r>
        <w:r w:rsidR="006301A6">
          <w:rPr>
            <w:noProof/>
            <w:webHidden/>
          </w:rPr>
          <w:fldChar w:fldCharType="end"/>
        </w:r>
      </w:hyperlink>
    </w:p>
    <w:p w14:paraId="6A1F931C" w14:textId="146F7A84" w:rsidR="006301A6" w:rsidRDefault="00000000">
      <w:pPr>
        <w:pStyle w:val="TOC2"/>
        <w:tabs>
          <w:tab w:val="right" w:leader="dot" w:pos="9628"/>
        </w:tabs>
        <w:rPr>
          <w:rFonts w:asciiTheme="minorHAnsi" w:eastAsiaTheme="minorEastAsia" w:hAnsiTheme="minorHAnsi" w:cstheme="minorBidi"/>
          <w:noProof/>
        </w:rPr>
      </w:pPr>
      <w:hyperlink w:anchor="_Toc133331656" w:history="1">
        <w:r w:rsidR="006301A6" w:rsidRPr="00305D36">
          <w:rPr>
            <w:rStyle w:val="ab"/>
            <w:rFonts w:ascii="Times New Roman" w:hAnsi="Times New Roman"/>
            <w:noProof/>
          </w:rPr>
          <w:t xml:space="preserve">5.3 </w:t>
        </w:r>
        <w:r w:rsidR="006301A6" w:rsidRPr="00305D36">
          <w:rPr>
            <w:rStyle w:val="ab"/>
            <w:noProof/>
          </w:rPr>
          <w:t>1</w:t>
        </w:r>
        <w:r w:rsidR="006301A6" w:rsidRPr="00305D36">
          <w:rPr>
            <w:rStyle w:val="ab"/>
            <w:noProof/>
          </w:rPr>
          <w:t>层图</w:t>
        </w:r>
        <w:r w:rsidR="006301A6">
          <w:rPr>
            <w:noProof/>
            <w:webHidden/>
          </w:rPr>
          <w:tab/>
        </w:r>
        <w:r w:rsidR="006301A6">
          <w:rPr>
            <w:noProof/>
            <w:webHidden/>
          </w:rPr>
          <w:fldChar w:fldCharType="begin"/>
        </w:r>
        <w:r w:rsidR="006301A6">
          <w:rPr>
            <w:noProof/>
            <w:webHidden/>
          </w:rPr>
          <w:instrText xml:space="preserve"> PAGEREF _Toc133331656 \h </w:instrText>
        </w:r>
        <w:r w:rsidR="006301A6">
          <w:rPr>
            <w:noProof/>
            <w:webHidden/>
          </w:rPr>
        </w:r>
        <w:r w:rsidR="006301A6">
          <w:rPr>
            <w:noProof/>
            <w:webHidden/>
          </w:rPr>
          <w:fldChar w:fldCharType="separate"/>
        </w:r>
        <w:r w:rsidR="00314EF0">
          <w:rPr>
            <w:noProof/>
            <w:webHidden/>
          </w:rPr>
          <w:t>9</w:t>
        </w:r>
        <w:r w:rsidR="006301A6">
          <w:rPr>
            <w:noProof/>
            <w:webHidden/>
          </w:rPr>
          <w:fldChar w:fldCharType="end"/>
        </w:r>
      </w:hyperlink>
    </w:p>
    <w:p w14:paraId="585B927B" w14:textId="2A70BC58" w:rsidR="006301A6" w:rsidRDefault="00000000">
      <w:pPr>
        <w:pStyle w:val="TOC1"/>
        <w:rPr>
          <w:rFonts w:asciiTheme="minorHAnsi" w:eastAsiaTheme="minorEastAsia" w:hAnsiTheme="minorHAnsi" w:cstheme="minorBidi"/>
          <w:noProof/>
        </w:rPr>
      </w:pPr>
      <w:hyperlink w:anchor="_Toc133331657" w:history="1">
        <w:r w:rsidR="006301A6" w:rsidRPr="00305D36">
          <w:rPr>
            <w:rStyle w:val="ab"/>
            <w:rFonts w:ascii="Times New Roman" w:hAnsi="Times New Roman"/>
            <w:noProof/>
          </w:rPr>
          <w:t>6.</w:t>
        </w:r>
        <w:r w:rsidR="006301A6">
          <w:rPr>
            <w:rFonts w:asciiTheme="minorHAnsi" w:eastAsiaTheme="minorEastAsia" w:hAnsiTheme="minorHAnsi" w:cstheme="minorBidi"/>
            <w:noProof/>
          </w:rPr>
          <w:tab/>
        </w:r>
        <w:r w:rsidR="006301A6" w:rsidRPr="00305D36">
          <w:rPr>
            <w:rStyle w:val="ab"/>
            <w:rFonts w:ascii="Times New Roman" w:hAnsi="Times New Roman"/>
            <w:noProof/>
          </w:rPr>
          <w:t>数据词典</w:t>
        </w:r>
        <w:r w:rsidR="006301A6">
          <w:rPr>
            <w:noProof/>
            <w:webHidden/>
          </w:rPr>
          <w:tab/>
        </w:r>
        <w:r w:rsidR="006301A6">
          <w:rPr>
            <w:noProof/>
            <w:webHidden/>
          </w:rPr>
          <w:fldChar w:fldCharType="begin"/>
        </w:r>
        <w:r w:rsidR="006301A6">
          <w:rPr>
            <w:noProof/>
            <w:webHidden/>
          </w:rPr>
          <w:instrText xml:space="preserve"> PAGEREF _Toc133331657 \h </w:instrText>
        </w:r>
        <w:r w:rsidR="006301A6">
          <w:rPr>
            <w:noProof/>
            <w:webHidden/>
          </w:rPr>
        </w:r>
        <w:r w:rsidR="006301A6">
          <w:rPr>
            <w:noProof/>
            <w:webHidden/>
          </w:rPr>
          <w:fldChar w:fldCharType="separate"/>
        </w:r>
        <w:r w:rsidR="00314EF0">
          <w:rPr>
            <w:noProof/>
            <w:webHidden/>
          </w:rPr>
          <w:t>10</w:t>
        </w:r>
        <w:r w:rsidR="006301A6">
          <w:rPr>
            <w:noProof/>
            <w:webHidden/>
          </w:rPr>
          <w:fldChar w:fldCharType="end"/>
        </w:r>
      </w:hyperlink>
    </w:p>
    <w:p w14:paraId="4C0F5572" w14:textId="217AA10E" w:rsidR="006301A6" w:rsidRDefault="00000000">
      <w:pPr>
        <w:pStyle w:val="TOC2"/>
        <w:tabs>
          <w:tab w:val="right" w:leader="dot" w:pos="9628"/>
        </w:tabs>
        <w:rPr>
          <w:rFonts w:asciiTheme="minorHAnsi" w:eastAsiaTheme="minorEastAsia" w:hAnsiTheme="minorHAnsi" w:cstheme="minorBidi"/>
          <w:noProof/>
        </w:rPr>
      </w:pPr>
      <w:hyperlink w:anchor="_Toc133331658" w:history="1">
        <w:r w:rsidR="006301A6" w:rsidRPr="00305D36">
          <w:rPr>
            <w:rStyle w:val="ab"/>
            <w:rFonts w:ascii="Times New Roman" w:hAnsi="Times New Roman"/>
            <w:noProof/>
          </w:rPr>
          <w:t xml:space="preserve">6.1 </w:t>
        </w:r>
        <w:r w:rsidR="006301A6" w:rsidRPr="00305D36">
          <w:rPr>
            <w:rStyle w:val="ab"/>
            <w:noProof/>
          </w:rPr>
          <w:t>数据流</w:t>
        </w:r>
        <w:r w:rsidR="006301A6">
          <w:rPr>
            <w:noProof/>
            <w:webHidden/>
          </w:rPr>
          <w:tab/>
        </w:r>
        <w:r w:rsidR="006301A6">
          <w:rPr>
            <w:noProof/>
            <w:webHidden/>
          </w:rPr>
          <w:fldChar w:fldCharType="begin"/>
        </w:r>
        <w:r w:rsidR="006301A6">
          <w:rPr>
            <w:noProof/>
            <w:webHidden/>
          </w:rPr>
          <w:instrText xml:space="preserve"> PAGEREF _Toc133331658 \h </w:instrText>
        </w:r>
        <w:r w:rsidR="006301A6">
          <w:rPr>
            <w:noProof/>
            <w:webHidden/>
          </w:rPr>
        </w:r>
        <w:r w:rsidR="006301A6">
          <w:rPr>
            <w:noProof/>
            <w:webHidden/>
          </w:rPr>
          <w:fldChar w:fldCharType="separate"/>
        </w:r>
        <w:r w:rsidR="00314EF0">
          <w:rPr>
            <w:noProof/>
            <w:webHidden/>
          </w:rPr>
          <w:t>10</w:t>
        </w:r>
        <w:r w:rsidR="006301A6">
          <w:rPr>
            <w:noProof/>
            <w:webHidden/>
          </w:rPr>
          <w:fldChar w:fldCharType="end"/>
        </w:r>
      </w:hyperlink>
    </w:p>
    <w:p w14:paraId="034DCB50" w14:textId="16796240" w:rsidR="006301A6" w:rsidRDefault="00000000">
      <w:pPr>
        <w:pStyle w:val="TOC2"/>
        <w:tabs>
          <w:tab w:val="right" w:leader="dot" w:pos="9628"/>
        </w:tabs>
        <w:rPr>
          <w:rFonts w:asciiTheme="minorHAnsi" w:eastAsiaTheme="minorEastAsia" w:hAnsiTheme="minorHAnsi" w:cstheme="minorBidi"/>
          <w:noProof/>
        </w:rPr>
      </w:pPr>
      <w:hyperlink w:anchor="_Toc133331659" w:history="1">
        <w:r w:rsidR="006301A6" w:rsidRPr="00305D36">
          <w:rPr>
            <w:rStyle w:val="ab"/>
            <w:rFonts w:ascii="Times New Roman" w:hAnsi="Times New Roman"/>
            <w:noProof/>
          </w:rPr>
          <w:t xml:space="preserve">6.2 </w:t>
        </w:r>
        <w:r w:rsidR="006301A6" w:rsidRPr="00305D36">
          <w:rPr>
            <w:rStyle w:val="ab"/>
            <w:noProof/>
          </w:rPr>
          <w:t>数据项</w:t>
        </w:r>
        <w:r w:rsidR="006301A6">
          <w:rPr>
            <w:noProof/>
            <w:webHidden/>
          </w:rPr>
          <w:tab/>
        </w:r>
        <w:r w:rsidR="006301A6">
          <w:rPr>
            <w:noProof/>
            <w:webHidden/>
          </w:rPr>
          <w:fldChar w:fldCharType="begin"/>
        </w:r>
        <w:r w:rsidR="006301A6">
          <w:rPr>
            <w:noProof/>
            <w:webHidden/>
          </w:rPr>
          <w:instrText xml:space="preserve"> PAGEREF _Toc133331659 \h </w:instrText>
        </w:r>
        <w:r w:rsidR="006301A6">
          <w:rPr>
            <w:noProof/>
            <w:webHidden/>
          </w:rPr>
        </w:r>
        <w:r w:rsidR="006301A6">
          <w:rPr>
            <w:noProof/>
            <w:webHidden/>
          </w:rPr>
          <w:fldChar w:fldCharType="separate"/>
        </w:r>
        <w:r w:rsidR="00314EF0">
          <w:rPr>
            <w:noProof/>
            <w:webHidden/>
          </w:rPr>
          <w:t>11</w:t>
        </w:r>
        <w:r w:rsidR="006301A6">
          <w:rPr>
            <w:noProof/>
            <w:webHidden/>
          </w:rPr>
          <w:fldChar w:fldCharType="end"/>
        </w:r>
      </w:hyperlink>
    </w:p>
    <w:p w14:paraId="5A7D67D2" w14:textId="22C5BB28" w:rsidR="006301A6" w:rsidRDefault="00000000">
      <w:pPr>
        <w:pStyle w:val="TOC2"/>
        <w:tabs>
          <w:tab w:val="right" w:leader="dot" w:pos="9628"/>
        </w:tabs>
        <w:rPr>
          <w:rFonts w:asciiTheme="minorHAnsi" w:eastAsiaTheme="minorEastAsia" w:hAnsiTheme="minorHAnsi" w:cstheme="minorBidi"/>
          <w:noProof/>
        </w:rPr>
      </w:pPr>
      <w:hyperlink w:anchor="_Toc133331660" w:history="1">
        <w:r w:rsidR="006301A6" w:rsidRPr="00305D36">
          <w:rPr>
            <w:rStyle w:val="ab"/>
            <w:rFonts w:ascii="Times New Roman" w:hAnsi="Times New Roman"/>
            <w:noProof/>
          </w:rPr>
          <w:t xml:space="preserve">6.3 </w:t>
        </w:r>
        <w:r w:rsidR="006301A6" w:rsidRPr="00305D36">
          <w:rPr>
            <w:rStyle w:val="ab"/>
            <w:noProof/>
          </w:rPr>
          <w:t>数据存储</w:t>
        </w:r>
        <w:r w:rsidR="006301A6">
          <w:rPr>
            <w:noProof/>
            <w:webHidden/>
          </w:rPr>
          <w:tab/>
        </w:r>
        <w:r w:rsidR="006301A6">
          <w:rPr>
            <w:noProof/>
            <w:webHidden/>
          </w:rPr>
          <w:fldChar w:fldCharType="begin"/>
        </w:r>
        <w:r w:rsidR="006301A6">
          <w:rPr>
            <w:noProof/>
            <w:webHidden/>
          </w:rPr>
          <w:instrText xml:space="preserve"> PAGEREF _Toc133331660 \h </w:instrText>
        </w:r>
        <w:r w:rsidR="006301A6">
          <w:rPr>
            <w:noProof/>
            <w:webHidden/>
          </w:rPr>
        </w:r>
        <w:r w:rsidR="006301A6">
          <w:rPr>
            <w:noProof/>
            <w:webHidden/>
          </w:rPr>
          <w:fldChar w:fldCharType="separate"/>
        </w:r>
        <w:r w:rsidR="00314EF0">
          <w:rPr>
            <w:noProof/>
            <w:webHidden/>
          </w:rPr>
          <w:t>11</w:t>
        </w:r>
        <w:r w:rsidR="006301A6">
          <w:rPr>
            <w:noProof/>
            <w:webHidden/>
          </w:rPr>
          <w:fldChar w:fldCharType="end"/>
        </w:r>
      </w:hyperlink>
    </w:p>
    <w:p w14:paraId="1804C021" w14:textId="0813730D" w:rsidR="006301A6" w:rsidRDefault="00000000">
      <w:pPr>
        <w:pStyle w:val="TOC2"/>
        <w:tabs>
          <w:tab w:val="right" w:leader="dot" w:pos="9628"/>
        </w:tabs>
        <w:rPr>
          <w:rFonts w:asciiTheme="minorHAnsi" w:eastAsiaTheme="minorEastAsia" w:hAnsiTheme="minorHAnsi" w:cstheme="minorBidi"/>
          <w:noProof/>
        </w:rPr>
      </w:pPr>
      <w:hyperlink w:anchor="_Toc133331661" w:history="1">
        <w:r w:rsidR="006301A6" w:rsidRPr="00305D36">
          <w:rPr>
            <w:rStyle w:val="ab"/>
            <w:rFonts w:ascii="Times New Roman" w:hAnsi="Times New Roman"/>
            <w:noProof/>
          </w:rPr>
          <w:t xml:space="preserve">6.4 </w:t>
        </w:r>
        <w:r w:rsidR="006301A6" w:rsidRPr="00305D36">
          <w:rPr>
            <w:rStyle w:val="ab"/>
            <w:noProof/>
          </w:rPr>
          <w:t>处理逻辑</w:t>
        </w:r>
        <w:r w:rsidR="006301A6">
          <w:rPr>
            <w:noProof/>
            <w:webHidden/>
          </w:rPr>
          <w:tab/>
        </w:r>
        <w:r w:rsidR="006301A6">
          <w:rPr>
            <w:noProof/>
            <w:webHidden/>
          </w:rPr>
          <w:fldChar w:fldCharType="begin"/>
        </w:r>
        <w:r w:rsidR="006301A6">
          <w:rPr>
            <w:noProof/>
            <w:webHidden/>
          </w:rPr>
          <w:instrText xml:space="preserve"> PAGEREF _Toc133331661 \h </w:instrText>
        </w:r>
        <w:r w:rsidR="006301A6">
          <w:rPr>
            <w:noProof/>
            <w:webHidden/>
          </w:rPr>
        </w:r>
        <w:r w:rsidR="006301A6">
          <w:rPr>
            <w:noProof/>
            <w:webHidden/>
          </w:rPr>
          <w:fldChar w:fldCharType="separate"/>
        </w:r>
        <w:r w:rsidR="00314EF0">
          <w:rPr>
            <w:noProof/>
            <w:webHidden/>
          </w:rPr>
          <w:t>11</w:t>
        </w:r>
        <w:r w:rsidR="006301A6">
          <w:rPr>
            <w:noProof/>
            <w:webHidden/>
          </w:rPr>
          <w:fldChar w:fldCharType="end"/>
        </w:r>
      </w:hyperlink>
    </w:p>
    <w:p w14:paraId="094B7E7E" w14:textId="1EEEAFE8" w:rsidR="006301A6" w:rsidRDefault="00000000">
      <w:pPr>
        <w:pStyle w:val="TOC1"/>
        <w:rPr>
          <w:rFonts w:asciiTheme="minorHAnsi" w:eastAsiaTheme="minorEastAsia" w:hAnsiTheme="minorHAnsi" w:cstheme="minorBidi"/>
          <w:noProof/>
        </w:rPr>
      </w:pPr>
      <w:hyperlink w:anchor="_Toc133331662" w:history="1">
        <w:r w:rsidR="006301A6" w:rsidRPr="00305D36">
          <w:rPr>
            <w:rStyle w:val="ab"/>
            <w:rFonts w:ascii="Times New Roman" w:hAnsi="Times New Roman"/>
            <w:noProof/>
          </w:rPr>
          <w:t>7.</w:t>
        </w:r>
        <w:r w:rsidR="006301A6">
          <w:rPr>
            <w:rFonts w:asciiTheme="minorHAnsi" w:eastAsiaTheme="minorEastAsia" w:hAnsiTheme="minorHAnsi" w:cstheme="minorBidi"/>
            <w:noProof/>
          </w:rPr>
          <w:tab/>
        </w:r>
        <w:r w:rsidR="006301A6" w:rsidRPr="00305D36">
          <w:rPr>
            <w:rStyle w:val="ab"/>
            <w:rFonts w:ascii="Times New Roman" w:hAnsi="Times New Roman"/>
            <w:noProof/>
          </w:rPr>
          <w:t>状态图</w:t>
        </w:r>
        <w:r w:rsidR="006301A6">
          <w:rPr>
            <w:noProof/>
            <w:webHidden/>
          </w:rPr>
          <w:tab/>
        </w:r>
        <w:r w:rsidR="006301A6">
          <w:rPr>
            <w:noProof/>
            <w:webHidden/>
          </w:rPr>
          <w:fldChar w:fldCharType="begin"/>
        </w:r>
        <w:r w:rsidR="006301A6">
          <w:rPr>
            <w:noProof/>
            <w:webHidden/>
          </w:rPr>
          <w:instrText xml:space="preserve"> PAGEREF _Toc133331662 \h </w:instrText>
        </w:r>
        <w:r w:rsidR="006301A6">
          <w:rPr>
            <w:noProof/>
            <w:webHidden/>
          </w:rPr>
        </w:r>
        <w:r w:rsidR="006301A6">
          <w:rPr>
            <w:noProof/>
            <w:webHidden/>
          </w:rPr>
          <w:fldChar w:fldCharType="separate"/>
        </w:r>
        <w:r w:rsidR="00314EF0">
          <w:rPr>
            <w:noProof/>
            <w:webHidden/>
          </w:rPr>
          <w:t>12</w:t>
        </w:r>
        <w:r w:rsidR="006301A6">
          <w:rPr>
            <w:noProof/>
            <w:webHidden/>
          </w:rPr>
          <w:fldChar w:fldCharType="end"/>
        </w:r>
      </w:hyperlink>
    </w:p>
    <w:p w14:paraId="30406CB5" w14:textId="18A106AB" w:rsidR="006301A6" w:rsidRDefault="00000000">
      <w:pPr>
        <w:pStyle w:val="TOC1"/>
        <w:rPr>
          <w:rFonts w:asciiTheme="minorHAnsi" w:eastAsiaTheme="minorEastAsia" w:hAnsiTheme="minorHAnsi" w:cstheme="minorBidi"/>
          <w:noProof/>
        </w:rPr>
      </w:pPr>
      <w:hyperlink w:anchor="_Toc133331663" w:history="1">
        <w:r w:rsidR="006301A6" w:rsidRPr="00305D36">
          <w:rPr>
            <w:rStyle w:val="ab"/>
            <w:rFonts w:ascii="Times New Roman" w:hAnsi="Times New Roman"/>
            <w:noProof/>
          </w:rPr>
          <w:t>8.</w:t>
        </w:r>
        <w:r w:rsidR="006301A6">
          <w:rPr>
            <w:rFonts w:asciiTheme="minorHAnsi" w:eastAsiaTheme="minorEastAsia" w:hAnsiTheme="minorHAnsi" w:cstheme="minorBidi"/>
            <w:noProof/>
          </w:rPr>
          <w:tab/>
        </w:r>
        <w:r w:rsidR="006301A6" w:rsidRPr="00305D36">
          <w:rPr>
            <w:rStyle w:val="ab"/>
            <w:rFonts w:ascii="Times New Roman" w:hAnsi="Times New Roman"/>
            <w:noProof/>
          </w:rPr>
          <w:t>CRC</w:t>
        </w:r>
        <w:r w:rsidR="006301A6" w:rsidRPr="00305D36">
          <w:rPr>
            <w:rStyle w:val="ab"/>
            <w:rFonts w:ascii="Times New Roman" w:hAnsi="Times New Roman"/>
            <w:noProof/>
          </w:rPr>
          <w:t>卡</w:t>
        </w:r>
        <w:r w:rsidR="006301A6">
          <w:rPr>
            <w:noProof/>
            <w:webHidden/>
          </w:rPr>
          <w:tab/>
        </w:r>
        <w:r w:rsidR="006301A6">
          <w:rPr>
            <w:noProof/>
            <w:webHidden/>
          </w:rPr>
          <w:fldChar w:fldCharType="begin"/>
        </w:r>
        <w:r w:rsidR="006301A6">
          <w:rPr>
            <w:noProof/>
            <w:webHidden/>
          </w:rPr>
          <w:instrText xml:space="preserve"> PAGEREF _Toc133331663 \h </w:instrText>
        </w:r>
        <w:r w:rsidR="006301A6">
          <w:rPr>
            <w:noProof/>
            <w:webHidden/>
          </w:rPr>
        </w:r>
        <w:r w:rsidR="006301A6">
          <w:rPr>
            <w:noProof/>
            <w:webHidden/>
          </w:rPr>
          <w:fldChar w:fldCharType="separate"/>
        </w:r>
        <w:r w:rsidR="00314EF0">
          <w:rPr>
            <w:noProof/>
            <w:webHidden/>
          </w:rPr>
          <w:t>12</w:t>
        </w:r>
        <w:r w:rsidR="006301A6">
          <w:rPr>
            <w:noProof/>
            <w:webHidden/>
          </w:rPr>
          <w:fldChar w:fldCharType="end"/>
        </w:r>
      </w:hyperlink>
    </w:p>
    <w:p w14:paraId="329739CA" w14:textId="5CA4C094" w:rsidR="006301A6" w:rsidRDefault="00000000">
      <w:pPr>
        <w:pStyle w:val="TOC1"/>
        <w:rPr>
          <w:rFonts w:asciiTheme="minorHAnsi" w:eastAsiaTheme="minorEastAsia" w:hAnsiTheme="minorHAnsi" w:cstheme="minorBidi"/>
          <w:noProof/>
        </w:rPr>
      </w:pPr>
      <w:hyperlink w:anchor="_Toc133331664" w:history="1">
        <w:r w:rsidR="006301A6" w:rsidRPr="00305D36">
          <w:rPr>
            <w:rStyle w:val="ab"/>
            <w:rFonts w:ascii="Times New Roman" w:hAnsi="Times New Roman"/>
            <w:noProof/>
          </w:rPr>
          <w:t>9.</w:t>
        </w:r>
        <w:r w:rsidR="006301A6">
          <w:rPr>
            <w:rFonts w:asciiTheme="minorHAnsi" w:eastAsiaTheme="minorEastAsia" w:hAnsiTheme="minorHAnsi" w:cstheme="minorBidi"/>
            <w:noProof/>
          </w:rPr>
          <w:tab/>
        </w:r>
        <w:r w:rsidR="006301A6" w:rsidRPr="00305D36">
          <w:rPr>
            <w:rStyle w:val="ab"/>
            <w:rFonts w:ascii="Times New Roman" w:hAnsi="Times New Roman"/>
            <w:noProof/>
          </w:rPr>
          <w:t>运行环境规定</w:t>
        </w:r>
        <w:r w:rsidR="006301A6">
          <w:rPr>
            <w:noProof/>
            <w:webHidden/>
          </w:rPr>
          <w:tab/>
        </w:r>
        <w:r w:rsidR="006301A6">
          <w:rPr>
            <w:noProof/>
            <w:webHidden/>
          </w:rPr>
          <w:fldChar w:fldCharType="begin"/>
        </w:r>
        <w:r w:rsidR="006301A6">
          <w:rPr>
            <w:noProof/>
            <w:webHidden/>
          </w:rPr>
          <w:instrText xml:space="preserve"> PAGEREF _Toc133331664 \h </w:instrText>
        </w:r>
        <w:r w:rsidR="006301A6">
          <w:rPr>
            <w:noProof/>
            <w:webHidden/>
          </w:rPr>
        </w:r>
        <w:r w:rsidR="006301A6">
          <w:rPr>
            <w:noProof/>
            <w:webHidden/>
          </w:rPr>
          <w:fldChar w:fldCharType="separate"/>
        </w:r>
        <w:r w:rsidR="00314EF0">
          <w:rPr>
            <w:noProof/>
            <w:webHidden/>
          </w:rPr>
          <w:t>13</w:t>
        </w:r>
        <w:r w:rsidR="006301A6">
          <w:rPr>
            <w:noProof/>
            <w:webHidden/>
          </w:rPr>
          <w:fldChar w:fldCharType="end"/>
        </w:r>
      </w:hyperlink>
    </w:p>
    <w:p w14:paraId="6E90D2A5" w14:textId="490256FB" w:rsidR="006301A6" w:rsidRDefault="00000000">
      <w:pPr>
        <w:pStyle w:val="TOC2"/>
        <w:tabs>
          <w:tab w:val="right" w:leader="dot" w:pos="9628"/>
        </w:tabs>
        <w:rPr>
          <w:rFonts w:asciiTheme="minorHAnsi" w:eastAsiaTheme="minorEastAsia" w:hAnsiTheme="minorHAnsi" w:cstheme="minorBidi"/>
          <w:noProof/>
        </w:rPr>
      </w:pPr>
      <w:hyperlink w:anchor="_Toc133331665" w:history="1">
        <w:r w:rsidR="006301A6" w:rsidRPr="00305D36">
          <w:rPr>
            <w:rStyle w:val="ab"/>
            <w:noProof/>
          </w:rPr>
          <w:t>9.1</w:t>
        </w:r>
        <w:r w:rsidR="006301A6" w:rsidRPr="00305D36">
          <w:rPr>
            <w:rStyle w:val="ab"/>
            <w:rFonts w:ascii="Times New Roman" w:hAnsi="Times New Roman"/>
            <w:noProof/>
          </w:rPr>
          <w:t>服务器配置</w:t>
        </w:r>
        <w:r w:rsidR="006301A6" w:rsidRPr="00305D36">
          <w:rPr>
            <w:rStyle w:val="ab"/>
            <w:noProof/>
          </w:rPr>
          <w:t>要求</w:t>
        </w:r>
        <w:r w:rsidR="006301A6">
          <w:rPr>
            <w:noProof/>
            <w:webHidden/>
          </w:rPr>
          <w:tab/>
        </w:r>
        <w:r w:rsidR="006301A6">
          <w:rPr>
            <w:noProof/>
            <w:webHidden/>
          </w:rPr>
          <w:fldChar w:fldCharType="begin"/>
        </w:r>
        <w:r w:rsidR="006301A6">
          <w:rPr>
            <w:noProof/>
            <w:webHidden/>
          </w:rPr>
          <w:instrText xml:space="preserve"> PAGEREF _Toc133331665 \h </w:instrText>
        </w:r>
        <w:r w:rsidR="006301A6">
          <w:rPr>
            <w:noProof/>
            <w:webHidden/>
          </w:rPr>
        </w:r>
        <w:r w:rsidR="006301A6">
          <w:rPr>
            <w:noProof/>
            <w:webHidden/>
          </w:rPr>
          <w:fldChar w:fldCharType="separate"/>
        </w:r>
        <w:r w:rsidR="00314EF0">
          <w:rPr>
            <w:noProof/>
            <w:webHidden/>
          </w:rPr>
          <w:t>13</w:t>
        </w:r>
        <w:r w:rsidR="006301A6">
          <w:rPr>
            <w:noProof/>
            <w:webHidden/>
          </w:rPr>
          <w:fldChar w:fldCharType="end"/>
        </w:r>
      </w:hyperlink>
    </w:p>
    <w:p w14:paraId="44EE0318" w14:textId="304F39A1" w:rsidR="006301A6" w:rsidRDefault="00000000">
      <w:pPr>
        <w:pStyle w:val="TOC2"/>
        <w:tabs>
          <w:tab w:val="right" w:leader="dot" w:pos="9628"/>
        </w:tabs>
        <w:rPr>
          <w:rFonts w:asciiTheme="minorHAnsi" w:eastAsiaTheme="minorEastAsia" w:hAnsiTheme="minorHAnsi" w:cstheme="minorBidi"/>
          <w:noProof/>
        </w:rPr>
      </w:pPr>
      <w:hyperlink w:anchor="_Toc133331666" w:history="1">
        <w:r w:rsidR="006301A6" w:rsidRPr="00305D36">
          <w:rPr>
            <w:rStyle w:val="ab"/>
            <w:rFonts w:ascii="Times New Roman" w:hAnsi="Times New Roman"/>
            <w:noProof/>
          </w:rPr>
          <w:t xml:space="preserve">9.2 </w:t>
        </w:r>
        <w:r w:rsidR="006301A6" w:rsidRPr="00305D36">
          <w:rPr>
            <w:rStyle w:val="ab"/>
            <w:rFonts w:ascii="Times New Roman" w:hAnsi="Times New Roman"/>
            <w:noProof/>
          </w:rPr>
          <w:t>客户端配置</w:t>
        </w:r>
        <w:r w:rsidR="006301A6" w:rsidRPr="00305D36">
          <w:rPr>
            <w:rStyle w:val="ab"/>
            <w:noProof/>
          </w:rPr>
          <w:t>要求</w:t>
        </w:r>
        <w:r w:rsidR="006301A6">
          <w:rPr>
            <w:noProof/>
            <w:webHidden/>
          </w:rPr>
          <w:tab/>
        </w:r>
        <w:r w:rsidR="006301A6">
          <w:rPr>
            <w:noProof/>
            <w:webHidden/>
          </w:rPr>
          <w:fldChar w:fldCharType="begin"/>
        </w:r>
        <w:r w:rsidR="006301A6">
          <w:rPr>
            <w:noProof/>
            <w:webHidden/>
          </w:rPr>
          <w:instrText xml:space="preserve"> PAGEREF _Toc133331666 \h </w:instrText>
        </w:r>
        <w:r w:rsidR="006301A6">
          <w:rPr>
            <w:noProof/>
            <w:webHidden/>
          </w:rPr>
        </w:r>
        <w:r w:rsidR="006301A6">
          <w:rPr>
            <w:noProof/>
            <w:webHidden/>
          </w:rPr>
          <w:fldChar w:fldCharType="separate"/>
        </w:r>
        <w:r w:rsidR="00314EF0">
          <w:rPr>
            <w:noProof/>
            <w:webHidden/>
          </w:rPr>
          <w:t>13</w:t>
        </w:r>
        <w:r w:rsidR="006301A6">
          <w:rPr>
            <w:noProof/>
            <w:webHidden/>
          </w:rPr>
          <w:fldChar w:fldCharType="end"/>
        </w:r>
      </w:hyperlink>
    </w:p>
    <w:p w14:paraId="79F992FF" w14:textId="64D09380" w:rsidR="006301A6" w:rsidRDefault="00000000">
      <w:pPr>
        <w:pStyle w:val="TOC2"/>
        <w:tabs>
          <w:tab w:val="right" w:leader="dot" w:pos="9628"/>
        </w:tabs>
        <w:rPr>
          <w:rFonts w:asciiTheme="minorHAnsi" w:eastAsiaTheme="minorEastAsia" w:hAnsiTheme="minorHAnsi" w:cstheme="minorBidi"/>
          <w:noProof/>
        </w:rPr>
      </w:pPr>
      <w:hyperlink w:anchor="_Toc133331667" w:history="1">
        <w:r w:rsidR="006301A6" w:rsidRPr="00305D36">
          <w:rPr>
            <w:rStyle w:val="ab"/>
            <w:noProof/>
            <w:spacing w:val="-3"/>
          </w:rPr>
          <w:t>9</w:t>
        </w:r>
        <w:r w:rsidR="006301A6" w:rsidRPr="00305D36">
          <w:rPr>
            <w:rStyle w:val="ab"/>
            <w:noProof/>
            <w:spacing w:val="-3"/>
          </w:rPr>
          <w:t>软件</w:t>
        </w:r>
        <w:r w:rsidR="006301A6" w:rsidRPr="00305D36">
          <w:rPr>
            <w:rStyle w:val="ab"/>
            <w:rFonts w:ascii="Times New Roman" w:hAnsi="Times New Roman"/>
            <w:noProof/>
          </w:rPr>
          <w:t>依赖</w:t>
        </w:r>
        <w:r w:rsidR="006301A6">
          <w:rPr>
            <w:noProof/>
            <w:webHidden/>
          </w:rPr>
          <w:tab/>
        </w:r>
        <w:r w:rsidR="006301A6">
          <w:rPr>
            <w:noProof/>
            <w:webHidden/>
          </w:rPr>
          <w:fldChar w:fldCharType="begin"/>
        </w:r>
        <w:r w:rsidR="006301A6">
          <w:rPr>
            <w:noProof/>
            <w:webHidden/>
          </w:rPr>
          <w:instrText xml:space="preserve"> PAGEREF _Toc133331667 \h </w:instrText>
        </w:r>
        <w:r w:rsidR="006301A6">
          <w:rPr>
            <w:noProof/>
            <w:webHidden/>
          </w:rPr>
        </w:r>
        <w:r w:rsidR="006301A6">
          <w:rPr>
            <w:noProof/>
            <w:webHidden/>
          </w:rPr>
          <w:fldChar w:fldCharType="separate"/>
        </w:r>
        <w:r w:rsidR="00314EF0">
          <w:rPr>
            <w:noProof/>
            <w:webHidden/>
          </w:rPr>
          <w:t>13</w:t>
        </w:r>
        <w:r w:rsidR="006301A6">
          <w:rPr>
            <w:noProof/>
            <w:webHidden/>
          </w:rPr>
          <w:fldChar w:fldCharType="end"/>
        </w:r>
      </w:hyperlink>
    </w:p>
    <w:p w14:paraId="1E9AA07D" w14:textId="6C307FFD" w:rsidR="00DF0197" w:rsidRDefault="00DF0197">
      <w:pPr>
        <w:rPr>
          <w:rFonts w:ascii="Times New Roman" w:hAnsi="Times New Roman"/>
        </w:rPr>
      </w:pPr>
      <w:r>
        <w:rPr>
          <w:rFonts w:ascii="Times New Roman" w:hAnsi="Times New Roman"/>
          <w:bCs/>
          <w:lang w:val="zh-CN"/>
        </w:rPr>
        <w:fldChar w:fldCharType="end"/>
      </w:r>
    </w:p>
    <w:p w14:paraId="2D0B9601" w14:textId="77777777" w:rsidR="00DF0197" w:rsidRDefault="00DF0197">
      <w:pPr>
        <w:widowControl/>
        <w:jc w:val="left"/>
        <w:sectPr w:rsidR="00DF0197" w:rsidSect="00DE2788">
          <w:headerReference w:type="default" r:id="rId9"/>
          <w:footerReference w:type="default" r:id="rId10"/>
          <w:headerReference w:type="first" r:id="rId11"/>
          <w:footerReference w:type="first" r:id="rId12"/>
          <w:pgSz w:w="11906" w:h="16838"/>
          <w:pgMar w:top="1134" w:right="1134" w:bottom="1134" w:left="1134" w:header="0" w:footer="567" w:gutter="0"/>
          <w:cols w:space="425"/>
          <w:docGrid w:type="lines" w:linePitch="312"/>
        </w:sectPr>
      </w:pPr>
    </w:p>
    <w:p w14:paraId="30867FDA" w14:textId="77777777" w:rsidR="00DF0197" w:rsidRDefault="00C93071" w:rsidP="003355A1">
      <w:pPr>
        <w:pStyle w:val="1"/>
        <w:numPr>
          <w:ilvl w:val="0"/>
          <w:numId w:val="22"/>
        </w:numPr>
        <w:rPr>
          <w:rFonts w:ascii="Times New Roman" w:hAnsi="Times New Roman"/>
        </w:rPr>
      </w:pPr>
      <w:bookmarkStart w:id="2" w:name="_Toc133331633"/>
      <w:r>
        <w:rPr>
          <w:rFonts w:ascii="Times New Roman" w:hAnsi="Times New Roman" w:hint="eastAsia"/>
        </w:rPr>
        <w:lastRenderedPageBreak/>
        <w:t>文档介绍</w:t>
      </w:r>
      <w:bookmarkEnd w:id="2"/>
    </w:p>
    <w:p w14:paraId="32E39FB8" w14:textId="77777777" w:rsidR="00DF0197" w:rsidRDefault="00C93071" w:rsidP="003355A1">
      <w:pPr>
        <w:pStyle w:val="2"/>
        <w:numPr>
          <w:ilvl w:val="1"/>
          <w:numId w:val="22"/>
        </w:numPr>
        <w:spacing w:line="415" w:lineRule="auto"/>
        <w:ind w:left="0" w:firstLine="0"/>
        <w:jc w:val="left"/>
        <w:rPr>
          <w:rFonts w:ascii="Times New Roman" w:hAnsi="Times New Roman"/>
        </w:rPr>
      </w:pPr>
      <w:bookmarkStart w:id="3" w:name="_Toc133331634"/>
      <w:r>
        <w:rPr>
          <w:rFonts w:ascii="Times New Roman" w:hAnsi="Times New Roman" w:hint="eastAsia"/>
        </w:rPr>
        <w:t>编写目的</w:t>
      </w:r>
      <w:bookmarkEnd w:id="3"/>
    </w:p>
    <w:p w14:paraId="6173214B" w14:textId="77777777" w:rsidR="00DF0197" w:rsidRDefault="00C93071" w:rsidP="0042764F">
      <w:pPr>
        <w:spacing w:line="460" w:lineRule="exact"/>
        <w:ind w:firstLineChars="200" w:firstLine="420"/>
        <w:rPr>
          <w:rFonts w:ascii="宋体" w:hAnsi="宋体"/>
          <w:szCs w:val="21"/>
        </w:rPr>
      </w:pPr>
      <w:r>
        <w:rPr>
          <w:rFonts w:ascii="宋体" w:hAnsi="宋体" w:hint="eastAsia"/>
          <w:szCs w:val="21"/>
        </w:rPr>
        <w:t>本文档描述软件产品需求规格说明书（SRS）的目的是：</w:t>
      </w:r>
    </w:p>
    <w:p w14:paraId="18D13714"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定义软件总体要求，作为用户和软件开发人员之间相互了解的基础；</w:t>
      </w:r>
    </w:p>
    <w:p w14:paraId="2D3AC545"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42AEBB16" w14:textId="77777777" w:rsidR="00DF0197" w:rsidRDefault="00C93071">
      <w:pPr>
        <w:pStyle w:val="14"/>
        <w:numPr>
          <w:ilvl w:val="0"/>
          <w:numId w:val="4"/>
        </w:numPr>
        <w:spacing w:line="460" w:lineRule="exact"/>
        <w:ind w:firstLineChars="0"/>
        <w:rPr>
          <w:rFonts w:ascii="宋体" w:hAnsi="宋体"/>
          <w:sz w:val="21"/>
          <w:szCs w:val="21"/>
        </w:rPr>
      </w:pPr>
      <w:r>
        <w:rPr>
          <w:rFonts w:ascii="宋体" w:hAnsi="宋体" w:hint="eastAsia"/>
          <w:sz w:val="21"/>
          <w:szCs w:val="21"/>
        </w:rPr>
        <w:t>作为软件总体测试的依据。</w:t>
      </w:r>
    </w:p>
    <w:p w14:paraId="444C1EB9" w14:textId="77777777" w:rsidR="00DF0197" w:rsidRDefault="00C93071" w:rsidP="003355A1">
      <w:pPr>
        <w:pStyle w:val="2"/>
        <w:numPr>
          <w:ilvl w:val="1"/>
          <w:numId w:val="22"/>
        </w:numPr>
        <w:spacing w:line="415" w:lineRule="auto"/>
        <w:ind w:left="0" w:firstLine="0"/>
        <w:jc w:val="left"/>
        <w:rPr>
          <w:rFonts w:ascii="Times New Roman" w:hAnsi="Times New Roman"/>
        </w:rPr>
      </w:pPr>
      <w:bookmarkStart w:id="4" w:name="_Toc133331635"/>
      <w:r>
        <w:rPr>
          <w:rFonts w:ascii="Times New Roman" w:hAnsi="Times New Roman" w:hint="eastAsia"/>
        </w:rPr>
        <w:t>文档范围</w:t>
      </w:r>
      <w:bookmarkEnd w:id="4"/>
    </w:p>
    <w:p w14:paraId="37436FFB" w14:textId="141473F7" w:rsidR="00DF0197" w:rsidRPr="00CB18A1" w:rsidRDefault="00D65824">
      <w:pPr>
        <w:ind w:firstLineChars="200" w:firstLine="420"/>
      </w:pPr>
      <w:r>
        <w:rPr>
          <w:rFonts w:hint="eastAsia"/>
        </w:rPr>
        <w:t>X</w:t>
      </w:r>
      <w:r>
        <w:t>XX</w:t>
      </w:r>
      <w:r w:rsidR="00C93071">
        <w:rPr>
          <w:rFonts w:hint="eastAsia"/>
        </w:rPr>
        <w:t>系统需求规格说明书主要包含了该系统整体需求及功能性需求的详细介绍</w:t>
      </w:r>
      <w:r w:rsidR="00CB18A1">
        <w:rPr>
          <w:rFonts w:hint="eastAsia"/>
        </w:rPr>
        <w:t>，</w:t>
      </w:r>
      <w:r w:rsidR="00CB18A1">
        <w:t>XXX</w:t>
      </w:r>
      <w:r w:rsidR="00000D33">
        <w:rPr>
          <w:rFonts w:hint="eastAsia"/>
        </w:rPr>
        <w:t>，</w:t>
      </w:r>
      <w:r w:rsidR="00CB18A1">
        <w:t>XXX</w:t>
      </w:r>
      <w:r w:rsidR="00CB18A1">
        <w:rPr>
          <w:rFonts w:hint="eastAsia"/>
        </w:rPr>
        <w:t>……</w:t>
      </w:r>
    </w:p>
    <w:p w14:paraId="312BC2AE" w14:textId="77777777" w:rsidR="00DF0197" w:rsidRDefault="00C93071" w:rsidP="003355A1">
      <w:pPr>
        <w:pStyle w:val="2"/>
        <w:numPr>
          <w:ilvl w:val="1"/>
          <w:numId w:val="22"/>
        </w:numPr>
        <w:spacing w:line="415" w:lineRule="auto"/>
        <w:ind w:left="0" w:firstLine="0"/>
        <w:jc w:val="left"/>
        <w:rPr>
          <w:rFonts w:ascii="Times New Roman" w:hAnsi="Times New Roman"/>
        </w:rPr>
      </w:pPr>
      <w:bookmarkStart w:id="5" w:name="_Toc133331636"/>
      <w:r>
        <w:rPr>
          <w:rFonts w:ascii="Times New Roman" w:hAnsi="Times New Roman" w:hint="eastAsia"/>
        </w:rPr>
        <w:t>读者对象</w:t>
      </w:r>
      <w:bookmarkEnd w:id="5"/>
    </w:p>
    <w:p w14:paraId="76D86686" w14:textId="015EF4FA" w:rsidR="00DF0197" w:rsidRDefault="00C93071">
      <w:pPr>
        <w:ind w:firstLineChars="200" w:firstLine="420"/>
      </w:pPr>
      <w:r>
        <w:rPr>
          <w:rFonts w:hint="eastAsia"/>
        </w:rPr>
        <w:t>编写详细设计人员及程序开发人员</w:t>
      </w:r>
      <w:r w:rsidR="00731FBA">
        <w:rPr>
          <w:rFonts w:hint="eastAsia"/>
        </w:rPr>
        <w:t>、</w:t>
      </w:r>
      <w:r w:rsidR="00731FBA">
        <w:rPr>
          <w:rFonts w:hint="eastAsia"/>
        </w:rPr>
        <w:t>X</w:t>
      </w:r>
      <w:r w:rsidR="00731FBA">
        <w:t>XXX</w:t>
      </w:r>
      <w:r w:rsidR="0063773A">
        <w:rPr>
          <w:rFonts w:hint="eastAsia"/>
        </w:rPr>
        <w:t>、</w:t>
      </w:r>
      <w:r w:rsidR="0063773A">
        <w:rPr>
          <w:rFonts w:hint="eastAsia"/>
        </w:rPr>
        <w:t>YYYY</w:t>
      </w:r>
      <w:r w:rsidR="00731FBA">
        <w:rPr>
          <w:rFonts w:hint="eastAsia"/>
        </w:rPr>
        <w:t>……</w:t>
      </w:r>
    </w:p>
    <w:p w14:paraId="66E2104C" w14:textId="3EC3835B" w:rsidR="00DF0197" w:rsidRDefault="00C93071" w:rsidP="003355A1">
      <w:pPr>
        <w:pStyle w:val="2"/>
        <w:numPr>
          <w:ilvl w:val="1"/>
          <w:numId w:val="22"/>
        </w:numPr>
        <w:spacing w:line="415" w:lineRule="auto"/>
        <w:ind w:left="0" w:firstLine="0"/>
        <w:jc w:val="left"/>
        <w:rPr>
          <w:rFonts w:ascii="Times New Roman" w:hAnsi="Times New Roman"/>
        </w:rPr>
      </w:pPr>
      <w:bookmarkStart w:id="6" w:name="_Toc133331637"/>
      <w:r>
        <w:rPr>
          <w:rFonts w:ascii="Times New Roman" w:hAnsi="Times New Roman" w:hint="eastAsia"/>
        </w:rPr>
        <w:t>术语与缩写解释</w:t>
      </w:r>
      <w:bookmarkEnd w:id="6"/>
    </w:p>
    <w:p w14:paraId="6D9301D6" w14:textId="0C460A65" w:rsidR="00B43656" w:rsidRPr="002F791B" w:rsidRDefault="00B43656" w:rsidP="00B43656">
      <w:pPr>
        <w:ind w:left="420"/>
        <w:rPr>
          <w:i/>
          <w:color w:val="FF0000"/>
        </w:rPr>
      </w:pPr>
      <w:r w:rsidRPr="002F791B">
        <w:rPr>
          <w:rFonts w:hint="eastAsia"/>
          <w:i/>
          <w:color w:val="FF0000"/>
        </w:rPr>
        <w:t>（对文档编写中可能遇到的专业词汇或陌生词汇进行说明）</w:t>
      </w:r>
      <w:r w:rsidR="002F791B">
        <w:rPr>
          <w:rFonts w:hint="eastAsia"/>
          <w:i/>
          <w:color w:val="FF0000"/>
        </w:rPr>
        <w:t>【以下斜体红色文字不应该出现在最终的文档里】</w:t>
      </w:r>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DF0197" w14:paraId="1877319F" w14:textId="77777777">
        <w:trPr>
          <w:jc w:val="center"/>
        </w:trPr>
        <w:tc>
          <w:tcPr>
            <w:tcW w:w="3082" w:type="dxa"/>
            <w:shd w:val="clear" w:color="auto" w:fill="BFBFBF"/>
          </w:tcPr>
          <w:p w14:paraId="099829ED" w14:textId="77777777" w:rsidR="00DF0197" w:rsidRDefault="00C93071">
            <w:pPr>
              <w:jc w:val="center"/>
              <w:rPr>
                <w:rFonts w:ascii="宋体" w:hAnsi="宋体"/>
                <w:szCs w:val="21"/>
              </w:rPr>
            </w:pPr>
            <w:r>
              <w:rPr>
                <w:rFonts w:ascii="宋体" w:hAnsi="宋体" w:hint="eastAsia"/>
                <w:szCs w:val="21"/>
              </w:rPr>
              <w:t>缩写、术语及符号</w:t>
            </w:r>
          </w:p>
        </w:tc>
        <w:tc>
          <w:tcPr>
            <w:tcW w:w="5850" w:type="dxa"/>
            <w:shd w:val="clear" w:color="auto" w:fill="BFBFBF"/>
          </w:tcPr>
          <w:p w14:paraId="2D8D154F" w14:textId="77777777" w:rsidR="00DF0197" w:rsidRDefault="00C93071">
            <w:pPr>
              <w:jc w:val="center"/>
              <w:rPr>
                <w:rFonts w:ascii="宋体" w:hAnsi="宋体"/>
                <w:szCs w:val="21"/>
              </w:rPr>
            </w:pPr>
            <w:r>
              <w:rPr>
                <w:rFonts w:ascii="宋体" w:hAnsi="宋体" w:hint="eastAsia"/>
                <w:szCs w:val="21"/>
              </w:rPr>
              <w:t>解释</w:t>
            </w:r>
          </w:p>
        </w:tc>
      </w:tr>
      <w:tr w:rsidR="00DF0197" w14:paraId="05E45CED" w14:textId="77777777">
        <w:trPr>
          <w:jc w:val="center"/>
        </w:trPr>
        <w:tc>
          <w:tcPr>
            <w:tcW w:w="3082" w:type="dxa"/>
          </w:tcPr>
          <w:p w14:paraId="7A26032B" w14:textId="77777777" w:rsidR="00DF0197" w:rsidRDefault="00C93071">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14:paraId="1F54739F" w14:textId="77777777" w:rsidR="00DF0197" w:rsidRDefault="00C93071">
            <w:pPr>
              <w:rPr>
                <w:rFonts w:ascii="宋体" w:hAnsi="宋体"/>
                <w:szCs w:val="21"/>
              </w:rPr>
            </w:pPr>
            <w:r>
              <w:rPr>
                <w:rFonts w:ascii="宋体" w:hAnsi="宋体"/>
                <w:szCs w:val="21"/>
              </w:rPr>
              <w:t>面向服务的体系结构</w:t>
            </w:r>
            <w:r>
              <w:rPr>
                <w:rFonts w:ascii="宋体" w:hAnsi="宋体" w:hint="eastAsia"/>
                <w:szCs w:val="21"/>
              </w:rPr>
              <w:t>。</w:t>
            </w:r>
          </w:p>
        </w:tc>
      </w:tr>
      <w:tr w:rsidR="00DF0197" w14:paraId="2F76D289" w14:textId="77777777">
        <w:trPr>
          <w:jc w:val="center"/>
        </w:trPr>
        <w:tc>
          <w:tcPr>
            <w:tcW w:w="3082" w:type="dxa"/>
          </w:tcPr>
          <w:p w14:paraId="24CDB27C" w14:textId="77777777" w:rsidR="00DF0197" w:rsidRDefault="00C93071">
            <w:pPr>
              <w:jc w:val="left"/>
              <w:rPr>
                <w:rFonts w:ascii="宋体" w:hAnsi="宋体"/>
                <w:szCs w:val="21"/>
              </w:rPr>
            </w:pPr>
            <w:r>
              <w:rPr>
                <w:rFonts w:ascii="宋体" w:hAnsi="宋体" w:hint="eastAsia"/>
                <w:szCs w:val="21"/>
              </w:rPr>
              <w:t>元数据  Metadata</w:t>
            </w:r>
          </w:p>
        </w:tc>
        <w:tc>
          <w:tcPr>
            <w:tcW w:w="5850" w:type="dxa"/>
          </w:tcPr>
          <w:p w14:paraId="02451658" w14:textId="77777777" w:rsidR="00DF0197" w:rsidRDefault="00C93071">
            <w:pPr>
              <w:rPr>
                <w:rFonts w:ascii="宋体" w:hAnsi="宋体"/>
                <w:szCs w:val="21"/>
              </w:rPr>
            </w:pPr>
            <w:r>
              <w:rPr>
                <w:rFonts w:ascii="宋体" w:hAnsi="宋体" w:hint="eastAsia"/>
                <w:szCs w:val="21"/>
              </w:rPr>
              <w:t>描述数据的内容、质量、状况和其他有关特征的数据。</w:t>
            </w:r>
          </w:p>
        </w:tc>
      </w:tr>
      <w:tr w:rsidR="00DF0197" w14:paraId="3FB6D2D9" w14:textId="77777777">
        <w:trPr>
          <w:jc w:val="center"/>
        </w:trPr>
        <w:tc>
          <w:tcPr>
            <w:tcW w:w="3082" w:type="dxa"/>
          </w:tcPr>
          <w:p w14:paraId="7C779DD2" w14:textId="77777777" w:rsidR="00DF0197" w:rsidRDefault="00C93071">
            <w:pPr>
              <w:jc w:val="left"/>
              <w:rPr>
                <w:rFonts w:ascii="宋体" w:hAnsi="宋体"/>
                <w:szCs w:val="21"/>
              </w:rPr>
            </w:pPr>
            <w:r>
              <w:rPr>
                <w:rFonts w:ascii="宋体" w:hAnsi="宋体" w:hint="eastAsia"/>
                <w:szCs w:val="21"/>
              </w:rPr>
              <w:t>数据中心  Data Center</w:t>
            </w:r>
          </w:p>
        </w:tc>
        <w:tc>
          <w:tcPr>
            <w:tcW w:w="5850" w:type="dxa"/>
          </w:tcPr>
          <w:p w14:paraId="13EE8025" w14:textId="77777777" w:rsidR="00DF0197" w:rsidRDefault="00C93071">
            <w:pPr>
              <w:rPr>
                <w:rFonts w:ascii="宋体" w:hAnsi="宋体"/>
                <w:szCs w:val="21"/>
              </w:rPr>
            </w:pPr>
            <w:bookmarkStart w:id="7"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7"/>
          </w:p>
        </w:tc>
      </w:tr>
      <w:tr w:rsidR="00DF0197" w14:paraId="26E2E421" w14:textId="77777777">
        <w:trPr>
          <w:jc w:val="center"/>
        </w:trPr>
        <w:tc>
          <w:tcPr>
            <w:tcW w:w="3082" w:type="dxa"/>
          </w:tcPr>
          <w:p w14:paraId="63C3ACA4" w14:textId="77777777" w:rsidR="00DF0197" w:rsidRDefault="00C93071">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14:paraId="64C2F94D" w14:textId="77777777" w:rsidR="00DF0197" w:rsidRDefault="00C93071">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bl>
    <w:p w14:paraId="09B325DC" w14:textId="03932ECC" w:rsidR="00DF0197" w:rsidRDefault="00C93071" w:rsidP="003355A1">
      <w:pPr>
        <w:pStyle w:val="2"/>
        <w:numPr>
          <w:ilvl w:val="1"/>
          <w:numId w:val="22"/>
        </w:numPr>
        <w:spacing w:line="415" w:lineRule="auto"/>
        <w:ind w:left="0" w:firstLine="0"/>
        <w:jc w:val="left"/>
        <w:rPr>
          <w:rFonts w:ascii="Times New Roman" w:hAnsi="Times New Roman"/>
        </w:rPr>
      </w:pPr>
      <w:bookmarkStart w:id="8" w:name="_Toc133331638"/>
      <w:r>
        <w:rPr>
          <w:rFonts w:ascii="Times New Roman" w:hAnsi="Times New Roman" w:hint="eastAsia"/>
        </w:rPr>
        <w:t>参考资料</w:t>
      </w:r>
      <w:bookmarkEnd w:id="8"/>
    </w:p>
    <w:p w14:paraId="40770A1F" w14:textId="31E20CE8" w:rsidR="00703E77" w:rsidRPr="00933C9C" w:rsidRDefault="00703E77" w:rsidP="00933C9C">
      <w:pPr>
        <w:rPr>
          <w:i/>
          <w:color w:val="FF0000"/>
        </w:rPr>
      </w:pPr>
      <w:r w:rsidRPr="00933C9C">
        <w:rPr>
          <w:rFonts w:hint="eastAsia"/>
          <w:i/>
          <w:color w:val="FF0000"/>
        </w:rPr>
        <w:t>（</w:t>
      </w:r>
      <w:r w:rsidR="00CB3B1D">
        <w:rPr>
          <w:rFonts w:hint="eastAsia"/>
          <w:i/>
          <w:color w:val="FF0000"/>
        </w:rPr>
        <w:t>包含文档编写过程中参考的材料以及版本）</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544"/>
        <w:gridCol w:w="2552"/>
        <w:gridCol w:w="1275"/>
        <w:gridCol w:w="1808"/>
      </w:tblGrid>
      <w:tr w:rsidR="00DF0197" w14:paraId="33B11291" w14:textId="77777777">
        <w:trPr>
          <w:tblHeader/>
        </w:trPr>
        <w:tc>
          <w:tcPr>
            <w:tcW w:w="675" w:type="dxa"/>
            <w:shd w:val="clear" w:color="auto" w:fill="BFBFBF"/>
          </w:tcPr>
          <w:p w14:paraId="38C02AB6" w14:textId="77777777" w:rsidR="00DF0197" w:rsidRDefault="00C93071">
            <w:pPr>
              <w:jc w:val="center"/>
              <w:rPr>
                <w:b/>
              </w:rPr>
            </w:pPr>
            <w:r>
              <w:rPr>
                <w:rFonts w:hint="eastAsia"/>
                <w:b/>
              </w:rPr>
              <w:lastRenderedPageBreak/>
              <w:t>序号</w:t>
            </w:r>
          </w:p>
        </w:tc>
        <w:tc>
          <w:tcPr>
            <w:tcW w:w="3544" w:type="dxa"/>
            <w:shd w:val="clear" w:color="auto" w:fill="BFBFBF"/>
          </w:tcPr>
          <w:p w14:paraId="3F334E07" w14:textId="77777777" w:rsidR="00DF0197" w:rsidRDefault="00C93071">
            <w:pPr>
              <w:jc w:val="center"/>
              <w:rPr>
                <w:b/>
              </w:rPr>
            </w:pPr>
            <w:r>
              <w:rPr>
                <w:rFonts w:hint="eastAsia"/>
                <w:b/>
              </w:rPr>
              <w:t>文档名称</w:t>
            </w:r>
          </w:p>
        </w:tc>
        <w:tc>
          <w:tcPr>
            <w:tcW w:w="2552" w:type="dxa"/>
            <w:shd w:val="clear" w:color="auto" w:fill="BFBFBF"/>
          </w:tcPr>
          <w:p w14:paraId="2E452814" w14:textId="77777777" w:rsidR="00DF0197" w:rsidRDefault="00C93071">
            <w:pPr>
              <w:jc w:val="center"/>
              <w:rPr>
                <w:b/>
              </w:rPr>
            </w:pPr>
            <w:r>
              <w:rPr>
                <w:rFonts w:hint="eastAsia"/>
                <w:b/>
              </w:rPr>
              <w:t>文档编号</w:t>
            </w:r>
          </w:p>
        </w:tc>
        <w:tc>
          <w:tcPr>
            <w:tcW w:w="1275" w:type="dxa"/>
            <w:shd w:val="clear" w:color="auto" w:fill="BFBFBF"/>
          </w:tcPr>
          <w:p w14:paraId="2E1F5052" w14:textId="77777777" w:rsidR="00DF0197" w:rsidRDefault="00C93071">
            <w:pPr>
              <w:jc w:val="center"/>
              <w:rPr>
                <w:b/>
              </w:rPr>
            </w:pPr>
            <w:r>
              <w:rPr>
                <w:rFonts w:hint="eastAsia"/>
                <w:b/>
              </w:rPr>
              <w:t>版本</w:t>
            </w:r>
          </w:p>
        </w:tc>
        <w:tc>
          <w:tcPr>
            <w:tcW w:w="1808" w:type="dxa"/>
            <w:shd w:val="clear" w:color="auto" w:fill="BFBFBF"/>
          </w:tcPr>
          <w:p w14:paraId="02593774" w14:textId="77777777" w:rsidR="00DF0197" w:rsidRDefault="00C93071">
            <w:pPr>
              <w:jc w:val="center"/>
              <w:rPr>
                <w:b/>
              </w:rPr>
            </w:pPr>
            <w:r>
              <w:rPr>
                <w:rFonts w:hint="eastAsia"/>
                <w:b/>
              </w:rPr>
              <w:t>发布日期</w:t>
            </w:r>
          </w:p>
        </w:tc>
      </w:tr>
      <w:tr w:rsidR="006F064F" w14:paraId="4E68D4C7" w14:textId="77777777">
        <w:tc>
          <w:tcPr>
            <w:tcW w:w="675" w:type="dxa"/>
            <w:vAlign w:val="center"/>
          </w:tcPr>
          <w:p w14:paraId="601F0B76" w14:textId="77777777" w:rsidR="006F064F" w:rsidRDefault="006F064F">
            <w:pPr>
              <w:jc w:val="center"/>
            </w:pPr>
          </w:p>
        </w:tc>
        <w:tc>
          <w:tcPr>
            <w:tcW w:w="3544" w:type="dxa"/>
            <w:vAlign w:val="center"/>
          </w:tcPr>
          <w:p w14:paraId="220794F8" w14:textId="7326C3F0" w:rsidR="006F064F" w:rsidRDefault="006F064F">
            <w:pPr>
              <w:jc w:val="center"/>
              <w:rPr>
                <w:rFonts w:ascii="宋体" w:hAnsi="宋体"/>
                <w:szCs w:val="21"/>
              </w:rPr>
            </w:pPr>
            <w:r>
              <w:rPr>
                <w:rFonts w:ascii="宋体" w:hAnsi="宋体" w:hint="eastAsia"/>
                <w:szCs w:val="21"/>
              </w:rPr>
              <w:t>……</w:t>
            </w:r>
          </w:p>
        </w:tc>
        <w:tc>
          <w:tcPr>
            <w:tcW w:w="2552" w:type="dxa"/>
            <w:vAlign w:val="center"/>
          </w:tcPr>
          <w:p w14:paraId="17EAC58A" w14:textId="77777777" w:rsidR="006F064F" w:rsidRDefault="006F064F">
            <w:pPr>
              <w:jc w:val="center"/>
            </w:pPr>
          </w:p>
        </w:tc>
        <w:tc>
          <w:tcPr>
            <w:tcW w:w="1275" w:type="dxa"/>
            <w:vAlign w:val="center"/>
          </w:tcPr>
          <w:p w14:paraId="24A8F1A3" w14:textId="77777777" w:rsidR="006F064F" w:rsidRDefault="006F064F">
            <w:pPr>
              <w:jc w:val="center"/>
              <w:rPr>
                <w:rFonts w:ascii="宋体" w:hAnsi="宋体"/>
                <w:szCs w:val="21"/>
              </w:rPr>
            </w:pPr>
          </w:p>
        </w:tc>
        <w:tc>
          <w:tcPr>
            <w:tcW w:w="1808" w:type="dxa"/>
            <w:vAlign w:val="center"/>
          </w:tcPr>
          <w:p w14:paraId="004ABE07" w14:textId="77777777" w:rsidR="006F064F" w:rsidRDefault="006F064F">
            <w:pPr>
              <w:jc w:val="center"/>
            </w:pPr>
          </w:p>
        </w:tc>
      </w:tr>
    </w:tbl>
    <w:p w14:paraId="254711C2" w14:textId="77777777" w:rsidR="00DF0197" w:rsidRDefault="00C93071" w:rsidP="003355A1">
      <w:pPr>
        <w:pStyle w:val="1"/>
        <w:numPr>
          <w:ilvl w:val="0"/>
          <w:numId w:val="22"/>
        </w:numPr>
        <w:rPr>
          <w:rFonts w:ascii="Times New Roman" w:hAnsi="Times New Roman"/>
        </w:rPr>
      </w:pPr>
      <w:bookmarkStart w:id="9" w:name="_Toc133331639"/>
      <w:r>
        <w:rPr>
          <w:rFonts w:ascii="Times New Roman" w:hAnsi="Times New Roman" w:hint="eastAsia"/>
        </w:rPr>
        <w:t>项目介绍</w:t>
      </w:r>
      <w:bookmarkEnd w:id="9"/>
    </w:p>
    <w:p w14:paraId="32810D2E" w14:textId="77777777" w:rsidR="00DF0197" w:rsidRDefault="00C93071" w:rsidP="003355A1">
      <w:pPr>
        <w:pStyle w:val="2"/>
        <w:numPr>
          <w:ilvl w:val="1"/>
          <w:numId w:val="22"/>
        </w:numPr>
        <w:spacing w:line="415" w:lineRule="auto"/>
        <w:ind w:left="0" w:firstLine="0"/>
        <w:jc w:val="left"/>
      </w:pPr>
      <w:bookmarkStart w:id="10" w:name="_Toc133331640"/>
      <w:r>
        <w:rPr>
          <w:rFonts w:ascii="Times New Roman" w:hAnsi="Times New Roman" w:hint="eastAsia"/>
        </w:rPr>
        <w:t>项目说明</w:t>
      </w:r>
      <w:bookmarkEnd w:id="10"/>
    </w:p>
    <w:p w14:paraId="1BE35F0D" w14:textId="77777777" w:rsidR="00DF0197" w:rsidRDefault="00C93071" w:rsidP="00A460BF">
      <w:pPr>
        <w:spacing w:line="360" w:lineRule="auto"/>
        <w:ind w:firstLineChars="200" w:firstLine="420"/>
      </w:pPr>
      <w:r>
        <w:rPr>
          <w:rFonts w:hint="eastAsia"/>
        </w:rPr>
        <w:t>介绍产品的名称、任务提出者、开发者、用户群</w:t>
      </w:r>
    </w:p>
    <w:p w14:paraId="7CC2382E" w14:textId="40C63223" w:rsidR="00DF0197" w:rsidRDefault="00C93071" w:rsidP="00A460BF">
      <w:pPr>
        <w:spacing w:line="360" w:lineRule="auto"/>
        <w:ind w:firstLineChars="200" w:firstLine="420"/>
      </w:pPr>
      <w:r>
        <w:rPr>
          <w:rFonts w:hint="eastAsia"/>
        </w:rPr>
        <w:t>项目名称：</w:t>
      </w:r>
      <w:r w:rsidR="00D65824">
        <w:rPr>
          <w:rFonts w:hint="eastAsia"/>
        </w:rPr>
        <w:t>X</w:t>
      </w:r>
      <w:r w:rsidR="00D65824">
        <w:t>XX</w:t>
      </w:r>
      <w:r>
        <w:rPr>
          <w:rFonts w:hint="eastAsia"/>
        </w:rPr>
        <w:t>系统。</w:t>
      </w:r>
    </w:p>
    <w:p w14:paraId="41F24156" w14:textId="79AFB6F4" w:rsidR="00DF0197" w:rsidRDefault="00C93071" w:rsidP="00A460BF">
      <w:pPr>
        <w:spacing w:line="360" w:lineRule="auto"/>
        <w:ind w:firstLineChars="200" w:firstLine="420"/>
      </w:pPr>
      <w:r>
        <w:rPr>
          <w:rFonts w:hint="eastAsia"/>
        </w:rPr>
        <w:t>任务提出者：</w:t>
      </w:r>
      <w:r w:rsidR="00D65824">
        <w:rPr>
          <w:rFonts w:hint="eastAsia"/>
        </w:rPr>
        <w:t>X</w:t>
      </w:r>
      <w:r w:rsidR="00D65824">
        <w:t>XX</w:t>
      </w:r>
      <w:r>
        <w:rPr>
          <w:rFonts w:hint="eastAsia"/>
        </w:rPr>
        <w:t>。</w:t>
      </w:r>
    </w:p>
    <w:p w14:paraId="05C14734" w14:textId="7C660214" w:rsidR="00DF0197" w:rsidRDefault="00C93071" w:rsidP="00A460BF">
      <w:pPr>
        <w:spacing w:line="360" w:lineRule="auto"/>
        <w:ind w:firstLineChars="200" w:firstLine="420"/>
      </w:pPr>
      <w:r>
        <w:rPr>
          <w:rFonts w:hint="eastAsia"/>
        </w:rPr>
        <w:t>开发者：</w:t>
      </w:r>
      <w:r w:rsidR="00D65824">
        <w:rPr>
          <w:rFonts w:hint="eastAsia"/>
        </w:rPr>
        <w:t>X</w:t>
      </w:r>
      <w:r w:rsidR="00D65824">
        <w:t>XX</w:t>
      </w:r>
      <w:r>
        <w:rPr>
          <w:rFonts w:hint="eastAsia"/>
        </w:rPr>
        <w:t>。</w:t>
      </w:r>
    </w:p>
    <w:p w14:paraId="62D549E4" w14:textId="4918E8C2" w:rsidR="00DF0197" w:rsidRDefault="00D526C3" w:rsidP="00A460BF">
      <w:pPr>
        <w:spacing w:line="360" w:lineRule="auto"/>
        <w:ind w:firstLineChars="200" w:firstLine="420"/>
      </w:pPr>
      <w:r>
        <w:rPr>
          <w:rFonts w:hint="eastAsia"/>
        </w:rPr>
        <w:t>用户群：</w:t>
      </w:r>
      <w:r w:rsidR="00F121AD">
        <w:rPr>
          <w:rFonts w:hint="eastAsia"/>
        </w:rPr>
        <w:t>XXX</w:t>
      </w:r>
    </w:p>
    <w:p w14:paraId="2B808BEB" w14:textId="77777777" w:rsidR="00DF0197" w:rsidRDefault="00C93071" w:rsidP="003355A1">
      <w:pPr>
        <w:pStyle w:val="2"/>
        <w:numPr>
          <w:ilvl w:val="1"/>
          <w:numId w:val="22"/>
        </w:numPr>
        <w:spacing w:line="415" w:lineRule="auto"/>
        <w:ind w:left="0" w:firstLine="0"/>
        <w:jc w:val="left"/>
        <w:rPr>
          <w:rFonts w:ascii="Times New Roman" w:hAnsi="Times New Roman"/>
        </w:rPr>
      </w:pPr>
      <w:bookmarkStart w:id="11" w:name="_Toc133331641"/>
      <w:r>
        <w:rPr>
          <w:rFonts w:ascii="Times New Roman" w:hAnsi="Times New Roman" w:hint="eastAsia"/>
        </w:rPr>
        <w:t>项目背景</w:t>
      </w:r>
      <w:bookmarkEnd w:id="11"/>
    </w:p>
    <w:p w14:paraId="7A1FEA18" w14:textId="3256C054" w:rsidR="00DF0197" w:rsidRDefault="00F7369D">
      <w:pPr>
        <w:spacing w:line="300" w:lineRule="auto"/>
        <w:ind w:firstLineChars="200" w:firstLine="420"/>
      </w:pPr>
      <w:r>
        <w:rPr>
          <w:rFonts w:hint="eastAsia"/>
        </w:rPr>
        <w:t>XXX</w:t>
      </w:r>
    </w:p>
    <w:p w14:paraId="35649D3F" w14:textId="77777777" w:rsidR="00DF0197" w:rsidRDefault="00C93071" w:rsidP="003355A1">
      <w:pPr>
        <w:pStyle w:val="2"/>
        <w:numPr>
          <w:ilvl w:val="1"/>
          <w:numId w:val="22"/>
        </w:numPr>
        <w:spacing w:line="415" w:lineRule="auto"/>
        <w:ind w:left="0" w:firstLine="0"/>
        <w:jc w:val="left"/>
        <w:rPr>
          <w:rFonts w:ascii="Times New Roman" w:hAnsi="Times New Roman"/>
        </w:rPr>
      </w:pPr>
      <w:bookmarkStart w:id="12" w:name="_Toc133331642"/>
      <w:r>
        <w:rPr>
          <w:rFonts w:ascii="Times New Roman" w:hAnsi="Times New Roman" w:hint="eastAsia"/>
        </w:rPr>
        <w:t>项目目标</w:t>
      </w:r>
      <w:bookmarkEnd w:id="12"/>
    </w:p>
    <w:p w14:paraId="6FF13D8B" w14:textId="5CCBE642" w:rsidR="00DF0197" w:rsidRDefault="00CE4A4E">
      <w:pPr>
        <w:spacing w:line="300" w:lineRule="auto"/>
        <w:ind w:firstLineChars="200" w:firstLine="420"/>
      </w:pPr>
      <w:r>
        <w:rPr>
          <w:rFonts w:hint="eastAsia"/>
        </w:rPr>
        <w:t>XXX</w:t>
      </w:r>
    </w:p>
    <w:p w14:paraId="14D2FE87" w14:textId="77777777" w:rsidR="00DF0197" w:rsidRDefault="00C93071" w:rsidP="003355A1">
      <w:pPr>
        <w:pStyle w:val="2"/>
        <w:numPr>
          <w:ilvl w:val="1"/>
          <w:numId w:val="22"/>
        </w:numPr>
        <w:spacing w:line="415" w:lineRule="auto"/>
        <w:ind w:left="0" w:firstLine="0"/>
        <w:jc w:val="left"/>
        <w:rPr>
          <w:rFonts w:ascii="Times New Roman" w:hAnsi="Times New Roman"/>
        </w:rPr>
      </w:pPr>
      <w:bookmarkStart w:id="13" w:name="_Toc133331643"/>
      <w:r>
        <w:rPr>
          <w:rFonts w:ascii="Times New Roman" w:hAnsi="Times New Roman" w:hint="eastAsia"/>
        </w:rPr>
        <w:t>项目用户</w:t>
      </w:r>
      <w:bookmarkEnd w:id="13"/>
    </w:p>
    <w:p w14:paraId="7D7B2C6C" w14:textId="40B3A358" w:rsidR="00DF0197" w:rsidRDefault="00276ADA">
      <w:pPr>
        <w:ind w:firstLineChars="200" w:firstLine="420"/>
      </w:pPr>
      <w:r>
        <w:rPr>
          <w:rFonts w:hint="eastAsia"/>
        </w:rPr>
        <w:t>XXX</w:t>
      </w:r>
    </w:p>
    <w:p w14:paraId="796431F4" w14:textId="77777777" w:rsidR="00DF0197" w:rsidRDefault="00C93071" w:rsidP="003355A1">
      <w:pPr>
        <w:pStyle w:val="1"/>
        <w:numPr>
          <w:ilvl w:val="0"/>
          <w:numId w:val="22"/>
        </w:numPr>
        <w:rPr>
          <w:rFonts w:ascii="Times New Roman" w:hAnsi="Times New Roman"/>
        </w:rPr>
      </w:pPr>
      <w:bookmarkStart w:id="14" w:name="_Toc133331644"/>
      <w:r>
        <w:rPr>
          <w:rFonts w:ascii="Times New Roman" w:hAnsi="Times New Roman" w:hint="eastAsia"/>
        </w:rPr>
        <w:t>需求说明</w:t>
      </w:r>
      <w:bookmarkEnd w:id="14"/>
    </w:p>
    <w:p w14:paraId="13DD4E43" w14:textId="77777777" w:rsidR="00DF0197" w:rsidRDefault="00C93071" w:rsidP="003355A1">
      <w:pPr>
        <w:pStyle w:val="2"/>
        <w:numPr>
          <w:ilvl w:val="1"/>
          <w:numId w:val="22"/>
        </w:numPr>
        <w:spacing w:line="415" w:lineRule="auto"/>
        <w:ind w:left="0" w:firstLine="0"/>
        <w:jc w:val="left"/>
        <w:rPr>
          <w:rFonts w:ascii="Times New Roman" w:hAnsi="Times New Roman"/>
        </w:rPr>
      </w:pPr>
      <w:bookmarkStart w:id="15" w:name="_Toc133331645"/>
      <w:r>
        <w:rPr>
          <w:rFonts w:ascii="Times New Roman" w:hAnsi="Times New Roman" w:hint="eastAsia"/>
        </w:rPr>
        <w:t>整体需求</w:t>
      </w:r>
      <w:bookmarkEnd w:id="15"/>
    </w:p>
    <w:p w14:paraId="2C10141E" w14:textId="017B6576" w:rsidR="00DF0197" w:rsidRPr="003B5156" w:rsidRDefault="003B5156">
      <w:pPr>
        <w:spacing w:line="360" w:lineRule="auto"/>
        <w:ind w:firstLine="420"/>
        <w:rPr>
          <w:rFonts w:eastAsia="Times New Roman"/>
        </w:rPr>
      </w:pPr>
      <w:r>
        <w:rPr>
          <w:rFonts w:hint="eastAsia"/>
        </w:rPr>
        <w:t>对于普通用户，提供</w:t>
      </w:r>
      <w:r w:rsidR="00F4668D">
        <w:rPr>
          <w:rFonts w:hint="eastAsia"/>
        </w:rPr>
        <w:t>航班和酒店的搜索、信息显示</w:t>
      </w:r>
      <w:r>
        <w:rPr>
          <w:rFonts w:hint="eastAsia"/>
        </w:rPr>
        <w:t>、预订和支付、评论和评分、历史查询功能；对于预订服务管理员，提供</w:t>
      </w:r>
      <w:r w:rsidRPr="003B5156">
        <w:rPr>
          <w:rFonts w:hint="eastAsia"/>
        </w:rPr>
        <w:t>通过后台系统界面管理和维护酒店和航班信息</w:t>
      </w:r>
      <w:r>
        <w:rPr>
          <w:rFonts w:hint="eastAsia"/>
        </w:rPr>
        <w:t>的服务。</w:t>
      </w:r>
    </w:p>
    <w:p w14:paraId="516241D8" w14:textId="063C0302" w:rsidR="007D51A7" w:rsidRPr="003B0846" w:rsidRDefault="00C93071" w:rsidP="007D51A7">
      <w:pPr>
        <w:pStyle w:val="2"/>
        <w:numPr>
          <w:ilvl w:val="1"/>
          <w:numId w:val="22"/>
        </w:numPr>
        <w:spacing w:line="415" w:lineRule="auto"/>
        <w:ind w:left="0" w:firstLine="0"/>
        <w:jc w:val="left"/>
        <w:rPr>
          <w:rFonts w:ascii="Times New Roman" w:hAnsi="Times New Roman"/>
        </w:rPr>
      </w:pPr>
      <w:bookmarkStart w:id="16" w:name="_Toc133331646"/>
      <w:r>
        <w:rPr>
          <w:rFonts w:ascii="Times New Roman" w:hAnsi="Times New Roman" w:hint="eastAsia"/>
        </w:rPr>
        <w:lastRenderedPageBreak/>
        <w:t>功能需求</w:t>
      </w:r>
      <w:bookmarkEnd w:id="16"/>
    </w:p>
    <w:tbl>
      <w:tblPr>
        <w:tblpPr w:leftFromText="180" w:rightFromText="180" w:vertAnchor="text" w:horzAnchor="margin" w:tblpY="166"/>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5"/>
        <w:gridCol w:w="1949"/>
      </w:tblGrid>
      <w:tr w:rsidR="007D51A7" w14:paraId="63F41067" w14:textId="77777777" w:rsidTr="005E323B">
        <w:tc>
          <w:tcPr>
            <w:tcW w:w="1526" w:type="dxa"/>
            <w:gridSpan w:val="2"/>
            <w:shd w:val="clear" w:color="auto" w:fill="BFBFBF"/>
          </w:tcPr>
          <w:p w14:paraId="4184DC80" w14:textId="77777777" w:rsidR="007D51A7" w:rsidRDefault="007D51A7" w:rsidP="005E323B">
            <w:pPr>
              <w:jc w:val="center"/>
              <w:rPr>
                <w:b/>
              </w:rPr>
            </w:pPr>
            <w:r>
              <w:rPr>
                <w:rFonts w:hint="eastAsia"/>
                <w:b/>
              </w:rPr>
              <w:t>模块名称</w:t>
            </w:r>
          </w:p>
        </w:tc>
        <w:tc>
          <w:tcPr>
            <w:tcW w:w="8328" w:type="dxa"/>
            <w:gridSpan w:val="4"/>
          </w:tcPr>
          <w:p w14:paraId="210BFCF5" w14:textId="04ACF84B" w:rsidR="007D51A7" w:rsidRDefault="007D51A7" w:rsidP="005E323B">
            <w:r>
              <w:rPr>
                <w:rFonts w:hint="eastAsia"/>
              </w:rPr>
              <w:t>酒店航班预</w:t>
            </w:r>
            <w:r w:rsidR="003B0846">
              <w:rPr>
                <w:rFonts w:hint="eastAsia"/>
              </w:rPr>
              <w:t>订</w:t>
            </w:r>
          </w:p>
        </w:tc>
      </w:tr>
      <w:tr w:rsidR="007D51A7" w14:paraId="43068A29" w14:textId="77777777" w:rsidTr="005E323B">
        <w:tc>
          <w:tcPr>
            <w:tcW w:w="1526" w:type="dxa"/>
            <w:gridSpan w:val="2"/>
            <w:shd w:val="clear" w:color="auto" w:fill="BFBFBF"/>
          </w:tcPr>
          <w:p w14:paraId="2526319C" w14:textId="77777777" w:rsidR="007D51A7" w:rsidRDefault="007D51A7" w:rsidP="005E323B">
            <w:pPr>
              <w:jc w:val="center"/>
              <w:rPr>
                <w:b/>
              </w:rPr>
            </w:pPr>
            <w:r>
              <w:rPr>
                <w:rFonts w:hint="eastAsia"/>
                <w:b/>
              </w:rPr>
              <w:t>模块简介</w:t>
            </w:r>
          </w:p>
        </w:tc>
        <w:tc>
          <w:tcPr>
            <w:tcW w:w="8328" w:type="dxa"/>
            <w:gridSpan w:val="4"/>
          </w:tcPr>
          <w:p w14:paraId="454A009E" w14:textId="2128E5AC" w:rsidR="007D51A7" w:rsidRDefault="007D51A7" w:rsidP="005E323B">
            <w:r>
              <w:rPr>
                <w:rFonts w:hint="eastAsia"/>
              </w:rPr>
              <w:t>预</w:t>
            </w:r>
            <w:r w:rsidR="00832414">
              <w:rPr>
                <w:rFonts w:hint="eastAsia"/>
              </w:rPr>
              <w:t>订</w:t>
            </w:r>
            <w:r>
              <w:rPr>
                <w:rFonts w:hint="eastAsia"/>
              </w:rPr>
              <w:t>酒店、航班</w:t>
            </w:r>
          </w:p>
        </w:tc>
      </w:tr>
      <w:tr w:rsidR="007D51A7" w14:paraId="2C09E681" w14:textId="77777777" w:rsidTr="005E323B">
        <w:tc>
          <w:tcPr>
            <w:tcW w:w="9854" w:type="dxa"/>
            <w:gridSpan w:val="6"/>
            <w:shd w:val="clear" w:color="auto" w:fill="BFBFBF"/>
          </w:tcPr>
          <w:p w14:paraId="6CEF1BC9" w14:textId="77777777" w:rsidR="007D51A7" w:rsidRDefault="007D51A7" w:rsidP="005E323B">
            <w:pPr>
              <w:jc w:val="center"/>
              <w:rPr>
                <w:b/>
              </w:rPr>
            </w:pPr>
            <w:r>
              <w:rPr>
                <w:rFonts w:hint="eastAsia"/>
                <w:b/>
              </w:rPr>
              <w:t>模块功能列表</w:t>
            </w:r>
          </w:p>
        </w:tc>
      </w:tr>
      <w:tr w:rsidR="007D51A7" w14:paraId="2432133A" w14:textId="77777777" w:rsidTr="005E323B">
        <w:tc>
          <w:tcPr>
            <w:tcW w:w="534" w:type="dxa"/>
            <w:vMerge w:val="restart"/>
            <w:shd w:val="clear" w:color="auto" w:fill="BFBFBF"/>
            <w:vAlign w:val="center"/>
          </w:tcPr>
          <w:p w14:paraId="12DCBFB4" w14:textId="77777777" w:rsidR="007D51A7" w:rsidRDefault="007D51A7" w:rsidP="005E323B">
            <w:pPr>
              <w:jc w:val="center"/>
              <w:rPr>
                <w:b/>
              </w:rPr>
            </w:pPr>
            <w:r>
              <w:rPr>
                <w:rFonts w:hint="eastAsia"/>
                <w:b/>
              </w:rPr>
              <w:t>序号</w:t>
            </w:r>
          </w:p>
        </w:tc>
        <w:tc>
          <w:tcPr>
            <w:tcW w:w="4536" w:type="dxa"/>
            <w:gridSpan w:val="3"/>
            <w:shd w:val="clear" w:color="auto" w:fill="BFBFBF"/>
            <w:vAlign w:val="center"/>
          </w:tcPr>
          <w:p w14:paraId="39B311E4" w14:textId="77777777" w:rsidR="007D51A7" w:rsidRDefault="007D51A7" w:rsidP="005E323B">
            <w:pPr>
              <w:jc w:val="center"/>
              <w:rPr>
                <w:b/>
              </w:rPr>
            </w:pPr>
            <w:r>
              <w:rPr>
                <w:rFonts w:hint="eastAsia"/>
                <w:b/>
              </w:rPr>
              <w:t>一级功能</w:t>
            </w:r>
          </w:p>
        </w:tc>
        <w:tc>
          <w:tcPr>
            <w:tcW w:w="4784" w:type="dxa"/>
            <w:gridSpan w:val="2"/>
            <w:shd w:val="clear" w:color="auto" w:fill="BFBFBF"/>
            <w:vAlign w:val="center"/>
          </w:tcPr>
          <w:p w14:paraId="25C225D5" w14:textId="77777777" w:rsidR="007D51A7" w:rsidRDefault="007D51A7" w:rsidP="005E323B">
            <w:pPr>
              <w:jc w:val="center"/>
              <w:rPr>
                <w:b/>
              </w:rPr>
            </w:pPr>
            <w:r>
              <w:rPr>
                <w:rFonts w:hint="eastAsia"/>
                <w:b/>
              </w:rPr>
              <w:t>二级功能</w:t>
            </w:r>
          </w:p>
        </w:tc>
      </w:tr>
      <w:tr w:rsidR="007D51A7" w14:paraId="45054BA8" w14:textId="77777777" w:rsidTr="005E323B">
        <w:tc>
          <w:tcPr>
            <w:tcW w:w="534" w:type="dxa"/>
            <w:vMerge/>
            <w:shd w:val="clear" w:color="auto" w:fill="BFBFBF"/>
            <w:vAlign w:val="center"/>
          </w:tcPr>
          <w:p w14:paraId="30187069" w14:textId="77777777" w:rsidR="007D51A7" w:rsidRDefault="007D51A7" w:rsidP="005E323B">
            <w:pPr>
              <w:jc w:val="center"/>
              <w:rPr>
                <w:b/>
              </w:rPr>
            </w:pPr>
          </w:p>
        </w:tc>
        <w:tc>
          <w:tcPr>
            <w:tcW w:w="2835" w:type="dxa"/>
            <w:gridSpan w:val="2"/>
            <w:shd w:val="clear" w:color="auto" w:fill="BFBFBF"/>
            <w:vAlign w:val="center"/>
          </w:tcPr>
          <w:p w14:paraId="349D4BE7" w14:textId="77777777" w:rsidR="007D51A7" w:rsidRDefault="007D51A7" w:rsidP="005E323B">
            <w:pPr>
              <w:jc w:val="center"/>
              <w:rPr>
                <w:b/>
              </w:rPr>
            </w:pPr>
            <w:r>
              <w:rPr>
                <w:rFonts w:hint="eastAsia"/>
                <w:b/>
              </w:rPr>
              <w:t>功能名称</w:t>
            </w:r>
          </w:p>
        </w:tc>
        <w:tc>
          <w:tcPr>
            <w:tcW w:w="1701" w:type="dxa"/>
            <w:shd w:val="clear" w:color="auto" w:fill="BFBFBF"/>
            <w:vAlign w:val="center"/>
          </w:tcPr>
          <w:p w14:paraId="1175BC01" w14:textId="77777777" w:rsidR="007D51A7" w:rsidRDefault="007D51A7" w:rsidP="005E323B">
            <w:pPr>
              <w:jc w:val="center"/>
              <w:rPr>
                <w:b/>
              </w:rPr>
            </w:pPr>
            <w:r>
              <w:rPr>
                <w:rFonts w:hint="eastAsia"/>
                <w:b/>
              </w:rPr>
              <w:t>功能编号</w:t>
            </w:r>
          </w:p>
        </w:tc>
        <w:tc>
          <w:tcPr>
            <w:tcW w:w="2835" w:type="dxa"/>
            <w:shd w:val="clear" w:color="auto" w:fill="BFBFBF"/>
            <w:vAlign w:val="center"/>
          </w:tcPr>
          <w:p w14:paraId="6CBA3918" w14:textId="77777777" w:rsidR="007D51A7" w:rsidRDefault="007D51A7" w:rsidP="005E323B">
            <w:pPr>
              <w:jc w:val="center"/>
              <w:rPr>
                <w:b/>
              </w:rPr>
            </w:pPr>
            <w:r>
              <w:rPr>
                <w:rFonts w:hint="eastAsia"/>
                <w:b/>
              </w:rPr>
              <w:t>功能名称</w:t>
            </w:r>
          </w:p>
        </w:tc>
        <w:tc>
          <w:tcPr>
            <w:tcW w:w="1949" w:type="dxa"/>
            <w:shd w:val="clear" w:color="auto" w:fill="BFBFBF"/>
            <w:vAlign w:val="center"/>
          </w:tcPr>
          <w:p w14:paraId="3F2D398A" w14:textId="77777777" w:rsidR="007D51A7" w:rsidRDefault="007D51A7" w:rsidP="005E323B">
            <w:pPr>
              <w:jc w:val="center"/>
              <w:rPr>
                <w:b/>
              </w:rPr>
            </w:pPr>
            <w:r>
              <w:rPr>
                <w:rFonts w:hint="eastAsia"/>
                <w:b/>
              </w:rPr>
              <w:t>功能编号</w:t>
            </w:r>
          </w:p>
        </w:tc>
      </w:tr>
      <w:tr w:rsidR="007D51A7" w14:paraId="036CBB0B" w14:textId="77777777" w:rsidTr="005E323B">
        <w:tc>
          <w:tcPr>
            <w:tcW w:w="534" w:type="dxa"/>
            <w:vAlign w:val="center"/>
          </w:tcPr>
          <w:p w14:paraId="773454C7" w14:textId="77777777" w:rsidR="007D51A7" w:rsidRDefault="007D51A7" w:rsidP="005E323B">
            <w:pPr>
              <w:jc w:val="center"/>
            </w:pPr>
            <w:r>
              <w:rPr>
                <w:rFonts w:hint="eastAsia"/>
              </w:rPr>
              <w:t>1</w:t>
            </w:r>
          </w:p>
        </w:tc>
        <w:tc>
          <w:tcPr>
            <w:tcW w:w="2835" w:type="dxa"/>
            <w:gridSpan w:val="2"/>
            <w:vAlign w:val="center"/>
          </w:tcPr>
          <w:p w14:paraId="2DA553F3" w14:textId="64FAC2E6" w:rsidR="007D51A7" w:rsidRDefault="00832414" w:rsidP="005E323B">
            <w:pPr>
              <w:jc w:val="center"/>
            </w:pPr>
            <w:r>
              <w:rPr>
                <w:rFonts w:hint="eastAsia"/>
              </w:rPr>
              <w:t>预订酒店</w:t>
            </w:r>
          </w:p>
        </w:tc>
        <w:tc>
          <w:tcPr>
            <w:tcW w:w="1701" w:type="dxa"/>
            <w:vAlign w:val="center"/>
          </w:tcPr>
          <w:p w14:paraId="3A925C48" w14:textId="54AE5EC7" w:rsidR="007D51A7" w:rsidRDefault="00832414" w:rsidP="005E323B">
            <w:pPr>
              <w:jc w:val="center"/>
            </w:pPr>
            <w:r>
              <w:t>yd</w:t>
            </w:r>
            <w:r w:rsidR="007D51A7">
              <w:rPr>
                <w:rFonts w:hint="eastAsia"/>
              </w:rPr>
              <w:t>001</w:t>
            </w:r>
          </w:p>
        </w:tc>
        <w:tc>
          <w:tcPr>
            <w:tcW w:w="2835" w:type="dxa"/>
            <w:vAlign w:val="center"/>
          </w:tcPr>
          <w:p w14:paraId="1BEB092E" w14:textId="2B771BF0" w:rsidR="007D51A7" w:rsidRDefault="00E01812" w:rsidP="005E323B">
            <w:pPr>
              <w:jc w:val="center"/>
            </w:pPr>
            <w:r>
              <w:rPr>
                <w:rFonts w:hint="eastAsia"/>
              </w:rPr>
              <w:t>酒店余量反馈</w:t>
            </w:r>
          </w:p>
        </w:tc>
        <w:tc>
          <w:tcPr>
            <w:tcW w:w="1949" w:type="dxa"/>
            <w:vAlign w:val="center"/>
          </w:tcPr>
          <w:p w14:paraId="22CBE714" w14:textId="0AD84B9A" w:rsidR="007D51A7" w:rsidRDefault="00E01812" w:rsidP="005E323B">
            <w:pPr>
              <w:jc w:val="center"/>
            </w:pPr>
            <w:r>
              <w:t>y</w:t>
            </w:r>
            <w:r>
              <w:rPr>
                <w:rFonts w:hint="eastAsia"/>
              </w:rPr>
              <w:t>d</w:t>
            </w:r>
            <w:r>
              <w:t>s001</w:t>
            </w:r>
          </w:p>
        </w:tc>
      </w:tr>
      <w:tr w:rsidR="007D51A7" w14:paraId="1A004C32" w14:textId="77777777" w:rsidTr="005E323B">
        <w:tc>
          <w:tcPr>
            <w:tcW w:w="534" w:type="dxa"/>
            <w:vAlign w:val="center"/>
          </w:tcPr>
          <w:p w14:paraId="7D504120" w14:textId="77777777" w:rsidR="007D51A7" w:rsidRDefault="007D51A7" w:rsidP="005E323B">
            <w:pPr>
              <w:jc w:val="center"/>
            </w:pPr>
            <w:r>
              <w:rPr>
                <w:rFonts w:hint="eastAsia"/>
              </w:rPr>
              <w:t>2</w:t>
            </w:r>
          </w:p>
        </w:tc>
        <w:tc>
          <w:tcPr>
            <w:tcW w:w="2835" w:type="dxa"/>
            <w:gridSpan w:val="2"/>
            <w:vAlign w:val="center"/>
          </w:tcPr>
          <w:p w14:paraId="0ADF684E" w14:textId="1259131C" w:rsidR="007D51A7" w:rsidRDefault="00832414" w:rsidP="005E323B">
            <w:pPr>
              <w:jc w:val="center"/>
            </w:pPr>
            <w:r>
              <w:rPr>
                <w:rFonts w:hint="eastAsia"/>
              </w:rPr>
              <w:t>预</w:t>
            </w:r>
            <w:r w:rsidR="00E01812">
              <w:rPr>
                <w:rFonts w:hint="eastAsia"/>
              </w:rPr>
              <w:t>订</w:t>
            </w:r>
            <w:r>
              <w:rPr>
                <w:rFonts w:hint="eastAsia"/>
              </w:rPr>
              <w:t>航班</w:t>
            </w:r>
          </w:p>
        </w:tc>
        <w:tc>
          <w:tcPr>
            <w:tcW w:w="1701" w:type="dxa"/>
            <w:vAlign w:val="center"/>
          </w:tcPr>
          <w:p w14:paraId="37B13F98" w14:textId="7C4F1901" w:rsidR="007D51A7" w:rsidRDefault="00832414" w:rsidP="005E323B">
            <w:pPr>
              <w:jc w:val="center"/>
            </w:pPr>
            <w:r>
              <w:t>yd</w:t>
            </w:r>
            <w:r w:rsidR="007D51A7">
              <w:rPr>
                <w:rFonts w:hint="eastAsia"/>
              </w:rPr>
              <w:t>002</w:t>
            </w:r>
          </w:p>
        </w:tc>
        <w:tc>
          <w:tcPr>
            <w:tcW w:w="2835" w:type="dxa"/>
            <w:vAlign w:val="center"/>
          </w:tcPr>
          <w:p w14:paraId="25E17A18" w14:textId="308AE386" w:rsidR="007D51A7" w:rsidRDefault="00E01812" w:rsidP="005E323B">
            <w:pPr>
              <w:jc w:val="center"/>
            </w:pPr>
            <w:r>
              <w:rPr>
                <w:rFonts w:hint="eastAsia"/>
              </w:rPr>
              <w:t>航班余量反馈</w:t>
            </w:r>
          </w:p>
        </w:tc>
        <w:tc>
          <w:tcPr>
            <w:tcW w:w="1949" w:type="dxa"/>
            <w:vAlign w:val="center"/>
          </w:tcPr>
          <w:p w14:paraId="5615B652" w14:textId="39F90AAD" w:rsidR="007D51A7" w:rsidRDefault="00E01812" w:rsidP="005E323B">
            <w:pPr>
              <w:jc w:val="center"/>
            </w:pPr>
            <w:r>
              <w:rPr>
                <w:rFonts w:hint="eastAsia"/>
              </w:rPr>
              <w:t>y</w:t>
            </w:r>
            <w:r>
              <w:t>ds002</w:t>
            </w:r>
          </w:p>
        </w:tc>
      </w:tr>
    </w:tbl>
    <w:p w14:paraId="7B1E1EBE" w14:textId="77777777" w:rsidR="007D51A7" w:rsidRDefault="007D51A7" w:rsidP="0060477B">
      <w:pPr>
        <w:rPr>
          <w:i/>
          <w:color w:val="FF0000"/>
        </w:rPr>
      </w:pPr>
    </w:p>
    <w:p w14:paraId="7E07FCC7" w14:textId="77777777" w:rsidR="007D51A7" w:rsidRDefault="007D51A7" w:rsidP="0060477B">
      <w:pPr>
        <w:rPr>
          <w:i/>
          <w:color w:val="FF0000"/>
        </w:rPr>
      </w:pPr>
    </w:p>
    <w:p w14:paraId="3405618C" w14:textId="77777777" w:rsidR="007D51A7" w:rsidRDefault="007D51A7" w:rsidP="0060477B">
      <w:pPr>
        <w:rPr>
          <w:i/>
          <w:color w:val="FF0000"/>
        </w:rPr>
      </w:pPr>
    </w:p>
    <w:p w14:paraId="2CF363DD" w14:textId="77777777" w:rsidR="007D51A7" w:rsidRDefault="007D51A7" w:rsidP="0060477B">
      <w:pPr>
        <w:rPr>
          <w:i/>
          <w:color w:val="FF0000"/>
        </w:rPr>
      </w:pPr>
    </w:p>
    <w:p w14:paraId="22DBF1CB" w14:textId="77777777" w:rsidR="007D51A7" w:rsidRDefault="007D51A7" w:rsidP="0060477B">
      <w:pPr>
        <w:rPr>
          <w:i/>
          <w:color w:val="FF0000"/>
        </w:rPr>
      </w:pPr>
    </w:p>
    <w:p w14:paraId="739FC2B5" w14:textId="77777777" w:rsidR="007D51A7" w:rsidRDefault="007D51A7" w:rsidP="0060477B">
      <w:pPr>
        <w:rPr>
          <w:i/>
          <w:color w:val="FF0000"/>
        </w:rPr>
      </w:pPr>
    </w:p>
    <w:p w14:paraId="62A404CE" w14:textId="77777777" w:rsidR="007D51A7" w:rsidRDefault="007D51A7" w:rsidP="0060477B">
      <w:pPr>
        <w:rPr>
          <w:i/>
          <w:color w:val="FF0000"/>
        </w:rPr>
      </w:pPr>
    </w:p>
    <w:p w14:paraId="0097720B" w14:textId="77777777" w:rsidR="007D51A7" w:rsidRDefault="007D51A7" w:rsidP="0060477B">
      <w:pPr>
        <w:rPr>
          <w:i/>
          <w:color w:val="FF0000"/>
        </w:rPr>
      </w:pPr>
    </w:p>
    <w:p w14:paraId="66B75272" w14:textId="77777777" w:rsidR="007D51A7" w:rsidRDefault="007D51A7" w:rsidP="0060477B">
      <w:pPr>
        <w:rPr>
          <w:i/>
          <w:color w:val="FF0000"/>
        </w:rPr>
      </w:pPr>
    </w:p>
    <w:p w14:paraId="130EF719" w14:textId="77777777" w:rsidR="007D51A7" w:rsidRDefault="007D51A7" w:rsidP="0060477B">
      <w:pPr>
        <w:rPr>
          <w:i/>
          <w:color w:val="FF0000"/>
        </w:rPr>
      </w:pPr>
    </w:p>
    <w:p w14:paraId="03806418" w14:textId="77777777" w:rsidR="007D51A7" w:rsidRPr="00866971" w:rsidRDefault="007D51A7" w:rsidP="007D51A7">
      <w:pPr>
        <w:rPr>
          <w:i/>
          <w:color w:val="FF0000"/>
        </w:rPr>
      </w:pPr>
    </w:p>
    <w:tbl>
      <w:tblPr>
        <w:tblpPr w:leftFromText="180" w:rightFromText="180" w:vertAnchor="text" w:horzAnchor="margin" w:tblpY="166"/>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5"/>
        <w:gridCol w:w="1949"/>
      </w:tblGrid>
      <w:tr w:rsidR="007D51A7" w14:paraId="6A243610" w14:textId="77777777" w:rsidTr="005E323B">
        <w:tc>
          <w:tcPr>
            <w:tcW w:w="1526" w:type="dxa"/>
            <w:gridSpan w:val="2"/>
            <w:shd w:val="clear" w:color="auto" w:fill="BFBFBF"/>
          </w:tcPr>
          <w:p w14:paraId="6F8C9EEB" w14:textId="77777777" w:rsidR="007D51A7" w:rsidRDefault="007D51A7" w:rsidP="005E323B">
            <w:pPr>
              <w:jc w:val="center"/>
              <w:rPr>
                <w:b/>
              </w:rPr>
            </w:pPr>
            <w:r>
              <w:rPr>
                <w:rFonts w:hint="eastAsia"/>
                <w:b/>
              </w:rPr>
              <w:t>模块名称</w:t>
            </w:r>
          </w:p>
        </w:tc>
        <w:tc>
          <w:tcPr>
            <w:tcW w:w="8328" w:type="dxa"/>
            <w:gridSpan w:val="4"/>
          </w:tcPr>
          <w:p w14:paraId="00B9920A" w14:textId="7B1ECFDB" w:rsidR="007D51A7" w:rsidRDefault="007D51A7" w:rsidP="005E323B">
            <w:r>
              <w:rPr>
                <w:rFonts w:hint="eastAsia"/>
              </w:rPr>
              <w:t>酒店航班</w:t>
            </w:r>
            <w:r w:rsidR="00791F65">
              <w:rPr>
                <w:rFonts w:hint="eastAsia"/>
              </w:rPr>
              <w:t>搜索</w:t>
            </w:r>
          </w:p>
        </w:tc>
      </w:tr>
      <w:tr w:rsidR="007D51A7" w14:paraId="3266A64D" w14:textId="77777777" w:rsidTr="005E323B">
        <w:tc>
          <w:tcPr>
            <w:tcW w:w="1526" w:type="dxa"/>
            <w:gridSpan w:val="2"/>
            <w:shd w:val="clear" w:color="auto" w:fill="BFBFBF"/>
          </w:tcPr>
          <w:p w14:paraId="0A3AF901" w14:textId="77777777" w:rsidR="007D51A7" w:rsidRDefault="007D51A7" w:rsidP="005E323B">
            <w:pPr>
              <w:jc w:val="center"/>
              <w:rPr>
                <w:b/>
              </w:rPr>
            </w:pPr>
            <w:r>
              <w:rPr>
                <w:rFonts w:hint="eastAsia"/>
                <w:b/>
              </w:rPr>
              <w:t>模块简介</w:t>
            </w:r>
          </w:p>
        </w:tc>
        <w:tc>
          <w:tcPr>
            <w:tcW w:w="8328" w:type="dxa"/>
            <w:gridSpan w:val="4"/>
          </w:tcPr>
          <w:p w14:paraId="136F5D9A" w14:textId="1EE925D2" w:rsidR="007D51A7" w:rsidRDefault="00791F65" w:rsidP="005E323B">
            <w:r>
              <w:rPr>
                <w:rFonts w:hint="eastAsia"/>
              </w:rPr>
              <w:t>搜索</w:t>
            </w:r>
            <w:r w:rsidR="007D51A7">
              <w:rPr>
                <w:rFonts w:hint="eastAsia"/>
              </w:rPr>
              <w:t>酒店、航班</w:t>
            </w:r>
          </w:p>
        </w:tc>
      </w:tr>
      <w:tr w:rsidR="007D51A7" w14:paraId="45E075BF" w14:textId="77777777" w:rsidTr="005E323B">
        <w:tc>
          <w:tcPr>
            <w:tcW w:w="9854" w:type="dxa"/>
            <w:gridSpan w:val="6"/>
            <w:shd w:val="clear" w:color="auto" w:fill="BFBFBF"/>
          </w:tcPr>
          <w:p w14:paraId="2706AB25" w14:textId="77777777" w:rsidR="007D51A7" w:rsidRDefault="007D51A7" w:rsidP="005E323B">
            <w:pPr>
              <w:jc w:val="center"/>
              <w:rPr>
                <w:b/>
              </w:rPr>
            </w:pPr>
            <w:r>
              <w:rPr>
                <w:rFonts w:hint="eastAsia"/>
                <w:b/>
              </w:rPr>
              <w:t>模块功能列表</w:t>
            </w:r>
          </w:p>
        </w:tc>
      </w:tr>
      <w:tr w:rsidR="007D51A7" w14:paraId="68F6100B" w14:textId="77777777" w:rsidTr="005E323B">
        <w:tc>
          <w:tcPr>
            <w:tcW w:w="534" w:type="dxa"/>
            <w:vMerge w:val="restart"/>
            <w:shd w:val="clear" w:color="auto" w:fill="BFBFBF"/>
            <w:vAlign w:val="center"/>
          </w:tcPr>
          <w:p w14:paraId="4F11E8EB" w14:textId="77777777" w:rsidR="007D51A7" w:rsidRDefault="007D51A7" w:rsidP="005E323B">
            <w:pPr>
              <w:jc w:val="center"/>
              <w:rPr>
                <w:b/>
              </w:rPr>
            </w:pPr>
            <w:r>
              <w:rPr>
                <w:rFonts w:hint="eastAsia"/>
                <w:b/>
              </w:rPr>
              <w:t>序号</w:t>
            </w:r>
          </w:p>
        </w:tc>
        <w:tc>
          <w:tcPr>
            <w:tcW w:w="4536" w:type="dxa"/>
            <w:gridSpan w:val="3"/>
            <w:shd w:val="clear" w:color="auto" w:fill="BFBFBF"/>
            <w:vAlign w:val="center"/>
          </w:tcPr>
          <w:p w14:paraId="7D21529D" w14:textId="77777777" w:rsidR="007D51A7" w:rsidRDefault="007D51A7" w:rsidP="005E323B">
            <w:pPr>
              <w:jc w:val="center"/>
              <w:rPr>
                <w:b/>
              </w:rPr>
            </w:pPr>
            <w:r>
              <w:rPr>
                <w:rFonts w:hint="eastAsia"/>
                <w:b/>
              </w:rPr>
              <w:t>一级功能</w:t>
            </w:r>
          </w:p>
        </w:tc>
        <w:tc>
          <w:tcPr>
            <w:tcW w:w="4784" w:type="dxa"/>
            <w:gridSpan w:val="2"/>
            <w:shd w:val="clear" w:color="auto" w:fill="BFBFBF"/>
            <w:vAlign w:val="center"/>
          </w:tcPr>
          <w:p w14:paraId="026B49AC" w14:textId="77777777" w:rsidR="007D51A7" w:rsidRDefault="007D51A7" w:rsidP="005E323B">
            <w:pPr>
              <w:jc w:val="center"/>
              <w:rPr>
                <w:b/>
              </w:rPr>
            </w:pPr>
            <w:r>
              <w:rPr>
                <w:rFonts w:hint="eastAsia"/>
                <w:b/>
              </w:rPr>
              <w:t>二级功能</w:t>
            </w:r>
          </w:p>
        </w:tc>
      </w:tr>
      <w:tr w:rsidR="007D51A7" w14:paraId="5A2C37C4" w14:textId="77777777" w:rsidTr="005E323B">
        <w:tc>
          <w:tcPr>
            <w:tcW w:w="534" w:type="dxa"/>
            <w:vMerge/>
            <w:shd w:val="clear" w:color="auto" w:fill="BFBFBF"/>
            <w:vAlign w:val="center"/>
          </w:tcPr>
          <w:p w14:paraId="42D2578E" w14:textId="77777777" w:rsidR="007D51A7" w:rsidRDefault="007D51A7" w:rsidP="005E323B">
            <w:pPr>
              <w:jc w:val="center"/>
              <w:rPr>
                <w:b/>
              </w:rPr>
            </w:pPr>
          </w:p>
        </w:tc>
        <w:tc>
          <w:tcPr>
            <w:tcW w:w="2835" w:type="dxa"/>
            <w:gridSpan w:val="2"/>
            <w:shd w:val="clear" w:color="auto" w:fill="BFBFBF"/>
            <w:vAlign w:val="center"/>
          </w:tcPr>
          <w:p w14:paraId="1A75C019" w14:textId="77777777" w:rsidR="007D51A7" w:rsidRDefault="007D51A7" w:rsidP="005E323B">
            <w:pPr>
              <w:jc w:val="center"/>
              <w:rPr>
                <w:b/>
              </w:rPr>
            </w:pPr>
            <w:r>
              <w:rPr>
                <w:rFonts w:hint="eastAsia"/>
                <w:b/>
              </w:rPr>
              <w:t>功能名称</w:t>
            </w:r>
          </w:p>
        </w:tc>
        <w:tc>
          <w:tcPr>
            <w:tcW w:w="1701" w:type="dxa"/>
            <w:shd w:val="clear" w:color="auto" w:fill="BFBFBF"/>
            <w:vAlign w:val="center"/>
          </w:tcPr>
          <w:p w14:paraId="32574CEF" w14:textId="77777777" w:rsidR="007D51A7" w:rsidRDefault="007D51A7" w:rsidP="005E323B">
            <w:pPr>
              <w:jc w:val="center"/>
              <w:rPr>
                <w:b/>
              </w:rPr>
            </w:pPr>
            <w:r>
              <w:rPr>
                <w:rFonts w:hint="eastAsia"/>
                <w:b/>
              </w:rPr>
              <w:t>功能编号</w:t>
            </w:r>
          </w:p>
        </w:tc>
        <w:tc>
          <w:tcPr>
            <w:tcW w:w="2835" w:type="dxa"/>
            <w:shd w:val="clear" w:color="auto" w:fill="BFBFBF"/>
            <w:vAlign w:val="center"/>
          </w:tcPr>
          <w:p w14:paraId="5A2F3C19" w14:textId="77777777" w:rsidR="007D51A7" w:rsidRDefault="007D51A7" w:rsidP="005E323B">
            <w:pPr>
              <w:jc w:val="center"/>
              <w:rPr>
                <w:b/>
              </w:rPr>
            </w:pPr>
            <w:r>
              <w:rPr>
                <w:rFonts w:hint="eastAsia"/>
                <w:b/>
              </w:rPr>
              <w:t>功能名称</w:t>
            </w:r>
          </w:p>
        </w:tc>
        <w:tc>
          <w:tcPr>
            <w:tcW w:w="1949" w:type="dxa"/>
            <w:shd w:val="clear" w:color="auto" w:fill="BFBFBF"/>
            <w:vAlign w:val="center"/>
          </w:tcPr>
          <w:p w14:paraId="61216BAA" w14:textId="77777777" w:rsidR="007D51A7" w:rsidRDefault="007D51A7" w:rsidP="005E323B">
            <w:pPr>
              <w:jc w:val="center"/>
              <w:rPr>
                <w:b/>
              </w:rPr>
            </w:pPr>
            <w:r>
              <w:rPr>
                <w:rFonts w:hint="eastAsia"/>
                <w:b/>
              </w:rPr>
              <w:t>功能编号</w:t>
            </w:r>
          </w:p>
        </w:tc>
      </w:tr>
      <w:tr w:rsidR="007D51A7" w14:paraId="4BEDB440" w14:textId="77777777" w:rsidTr="005E323B">
        <w:tc>
          <w:tcPr>
            <w:tcW w:w="534" w:type="dxa"/>
            <w:vAlign w:val="center"/>
          </w:tcPr>
          <w:p w14:paraId="6D644054" w14:textId="77777777" w:rsidR="007D51A7" w:rsidRDefault="007D51A7" w:rsidP="005E323B">
            <w:pPr>
              <w:jc w:val="center"/>
            </w:pPr>
            <w:r>
              <w:rPr>
                <w:rFonts w:hint="eastAsia"/>
              </w:rPr>
              <w:t>1</w:t>
            </w:r>
          </w:p>
        </w:tc>
        <w:tc>
          <w:tcPr>
            <w:tcW w:w="2835" w:type="dxa"/>
            <w:gridSpan w:val="2"/>
            <w:vAlign w:val="center"/>
          </w:tcPr>
          <w:p w14:paraId="3A04C676" w14:textId="49EDDE4B" w:rsidR="007D51A7" w:rsidRDefault="00515E1E" w:rsidP="005E323B">
            <w:pPr>
              <w:jc w:val="center"/>
            </w:pPr>
            <w:r>
              <w:rPr>
                <w:rFonts w:hint="eastAsia"/>
              </w:rPr>
              <w:t>搜索酒店</w:t>
            </w:r>
          </w:p>
        </w:tc>
        <w:tc>
          <w:tcPr>
            <w:tcW w:w="1701" w:type="dxa"/>
            <w:vAlign w:val="center"/>
          </w:tcPr>
          <w:p w14:paraId="643E5EBA" w14:textId="283BE608" w:rsidR="007D51A7" w:rsidRDefault="00515E1E" w:rsidP="005E323B">
            <w:pPr>
              <w:jc w:val="center"/>
            </w:pPr>
            <w:r>
              <w:rPr>
                <w:rFonts w:hint="eastAsia"/>
              </w:rPr>
              <w:t>ss</w:t>
            </w:r>
            <w:r w:rsidR="007D51A7">
              <w:rPr>
                <w:rFonts w:hint="eastAsia"/>
              </w:rPr>
              <w:t>001</w:t>
            </w:r>
          </w:p>
        </w:tc>
        <w:tc>
          <w:tcPr>
            <w:tcW w:w="2835" w:type="dxa"/>
            <w:vAlign w:val="center"/>
          </w:tcPr>
          <w:p w14:paraId="47C4F8CF" w14:textId="6A0B6FCF" w:rsidR="007D51A7" w:rsidRDefault="00515E1E" w:rsidP="005E323B">
            <w:pPr>
              <w:jc w:val="center"/>
            </w:pPr>
            <w:r>
              <w:rPr>
                <w:rFonts w:hint="eastAsia"/>
              </w:rPr>
              <w:t>返回酒店信息</w:t>
            </w:r>
          </w:p>
        </w:tc>
        <w:tc>
          <w:tcPr>
            <w:tcW w:w="1949" w:type="dxa"/>
            <w:vAlign w:val="center"/>
          </w:tcPr>
          <w:p w14:paraId="6A8A04F9" w14:textId="5C9052B6" w:rsidR="007D51A7" w:rsidRDefault="00515E1E" w:rsidP="005E323B">
            <w:pPr>
              <w:jc w:val="center"/>
            </w:pPr>
            <w:r>
              <w:rPr>
                <w:rFonts w:hint="eastAsia"/>
              </w:rPr>
              <w:t>s</w:t>
            </w:r>
            <w:r>
              <w:t>ss001</w:t>
            </w:r>
          </w:p>
        </w:tc>
      </w:tr>
      <w:tr w:rsidR="007D51A7" w14:paraId="5979CB54" w14:textId="77777777" w:rsidTr="005E323B">
        <w:tc>
          <w:tcPr>
            <w:tcW w:w="534" w:type="dxa"/>
            <w:vAlign w:val="center"/>
          </w:tcPr>
          <w:p w14:paraId="7928D563" w14:textId="77777777" w:rsidR="007D51A7" w:rsidRDefault="007D51A7" w:rsidP="005E323B">
            <w:pPr>
              <w:jc w:val="center"/>
            </w:pPr>
            <w:r>
              <w:rPr>
                <w:rFonts w:hint="eastAsia"/>
              </w:rPr>
              <w:t>2</w:t>
            </w:r>
          </w:p>
        </w:tc>
        <w:tc>
          <w:tcPr>
            <w:tcW w:w="2835" w:type="dxa"/>
            <w:gridSpan w:val="2"/>
            <w:vAlign w:val="center"/>
          </w:tcPr>
          <w:p w14:paraId="2E8F2483" w14:textId="6016AD96" w:rsidR="007D51A7" w:rsidRDefault="00515E1E" w:rsidP="005E323B">
            <w:pPr>
              <w:jc w:val="center"/>
            </w:pPr>
            <w:r>
              <w:rPr>
                <w:rFonts w:hint="eastAsia"/>
              </w:rPr>
              <w:t>搜索航班</w:t>
            </w:r>
          </w:p>
        </w:tc>
        <w:tc>
          <w:tcPr>
            <w:tcW w:w="1701" w:type="dxa"/>
            <w:vAlign w:val="center"/>
          </w:tcPr>
          <w:p w14:paraId="44787EA5" w14:textId="0A514F4A" w:rsidR="007D51A7" w:rsidRDefault="00515E1E" w:rsidP="005E323B">
            <w:pPr>
              <w:jc w:val="center"/>
            </w:pPr>
            <w:r>
              <w:t>ss</w:t>
            </w:r>
            <w:r w:rsidR="007D51A7">
              <w:rPr>
                <w:rFonts w:hint="eastAsia"/>
              </w:rPr>
              <w:t>002</w:t>
            </w:r>
          </w:p>
        </w:tc>
        <w:tc>
          <w:tcPr>
            <w:tcW w:w="2835" w:type="dxa"/>
            <w:vAlign w:val="center"/>
          </w:tcPr>
          <w:p w14:paraId="5D9F5D9A" w14:textId="405D898B" w:rsidR="007D51A7" w:rsidRDefault="00515E1E" w:rsidP="005E323B">
            <w:pPr>
              <w:jc w:val="center"/>
            </w:pPr>
            <w:r>
              <w:rPr>
                <w:rFonts w:hint="eastAsia"/>
              </w:rPr>
              <w:t>返回航班信息</w:t>
            </w:r>
          </w:p>
        </w:tc>
        <w:tc>
          <w:tcPr>
            <w:tcW w:w="1949" w:type="dxa"/>
            <w:vAlign w:val="center"/>
          </w:tcPr>
          <w:p w14:paraId="45D6B8BC" w14:textId="74ED4631" w:rsidR="007D51A7" w:rsidRDefault="00515E1E" w:rsidP="005E323B">
            <w:pPr>
              <w:jc w:val="center"/>
            </w:pPr>
            <w:r>
              <w:rPr>
                <w:rFonts w:hint="eastAsia"/>
              </w:rPr>
              <w:t>s</w:t>
            </w:r>
            <w:r>
              <w:t>ss002</w:t>
            </w:r>
          </w:p>
        </w:tc>
      </w:tr>
    </w:tbl>
    <w:p w14:paraId="2D50968E" w14:textId="77777777" w:rsidR="007D51A7" w:rsidRDefault="007D51A7" w:rsidP="0060477B">
      <w:pPr>
        <w:rPr>
          <w:i/>
          <w:color w:val="FF0000"/>
        </w:rPr>
      </w:pPr>
    </w:p>
    <w:p w14:paraId="0039DAA4" w14:textId="77777777" w:rsidR="007D51A7" w:rsidRDefault="007D51A7" w:rsidP="0060477B">
      <w:pPr>
        <w:rPr>
          <w:i/>
          <w:color w:val="FF0000"/>
        </w:rPr>
      </w:pPr>
    </w:p>
    <w:p w14:paraId="0A7354E6" w14:textId="77777777" w:rsidR="007D51A7" w:rsidRDefault="007D51A7" w:rsidP="0060477B">
      <w:pPr>
        <w:rPr>
          <w:i/>
          <w:color w:val="FF0000"/>
        </w:rPr>
      </w:pPr>
    </w:p>
    <w:p w14:paraId="0317C114" w14:textId="77777777" w:rsidR="007D51A7" w:rsidRDefault="007D51A7" w:rsidP="0060477B">
      <w:pPr>
        <w:rPr>
          <w:i/>
          <w:color w:val="FF0000"/>
        </w:rPr>
      </w:pPr>
    </w:p>
    <w:p w14:paraId="3C216A0A" w14:textId="77777777" w:rsidR="007D51A7" w:rsidRDefault="007D51A7" w:rsidP="0060477B">
      <w:pPr>
        <w:rPr>
          <w:i/>
          <w:color w:val="FF0000"/>
        </w:rPr>
      </w:pPr>
    </w:p>
    <w:p w14:paraId="0987D16F" w14:textId="77777777" w:rsidR="007D51A7" w:rsidRDefault="007D51A7" w:rsidP="0060477B">
      <w:pPr>
        <w:rPr>
          <w:i/>
          <w:color w:val="FF0000"/>
        </w:rPr>
      </w:pPr>
    </w:p>
    <w:p w14:paraId="7DA9B7EE" w14:textId="77777777" w:rsidR="007D51A7" w:rsidRDefault="007D51A7" w:rsidP="0060477B">
      <w:pPr>
        <w:rPr>
          <w:i/>
          <w:color w:val="FF0000"/>
        </w:rPr>
      </w:pPr>
    </w:p>
    <w:p w14:paraId="311BC295" w14:textId="77777777" w:rsidR="007D51A7" w:rsidRDefault="007D51A7" w:rsidP="0060477B">
      <w:pPr>
        <w:rPr>
          <w:i/>
          <w:color w:val="FF0000"/>
        </w:rPr>
      </w:pPr>
    </w:p>
    <w:p w14:paraId="78D53BF9" w14:textId="77777777" w:rsidR="007D51A7" w:rsidRDefault="007D51A7" w:rsidP="0060477B">
      <w:pPr>
        <w:rPr>
          <w:i/>
          <w:color w:val="FF0000"/>
        </w:rPr>
      </w:pPr>
    </w:p>
    <w:p w14:paraId="4302E244" w14:textId="77777777" w:rsidR="007D51A7" w:rsidRDefault="007D51A7" w:rsidP="0060477B">
      <w:pPr>
        <w:rPr>
          <w:i/>
          <w:color w:val="FF0000"/>
        </w:rPr>
      </w:pPr>
    </w:p>
    <w:p w14:paraId="609DA794" w14:textId="77777777" w:rsidR="007D51A7" w:rsidRPr="00866971" w:rsidRDefault="007D51A7" w:rsidP="007D51A7">
      <w:pPr>
        <w:rPr>
          <w:i/>
          <w:color w:val="FF0000"/>
        </w:rPr>
      </w:pPr>
    </w:p>
    <w:tbl>
      <w:tblPr>
        <w:tblpPr w:leftFromText="180" w:rightFromText="180" w:vertAnchor="text" w:horzAnchor="margin" w:tblpY="166"/>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5"/>
        <w:gridCol w:w="1949"/>
      </w:tblGrid>
      <w:tr w:rsidR="007D51A7" w14:paraId="37EA5BA7" w14:textId="77777777" w:rsidTr="005E323B">
        <w:tc>
          <w:tcPr>
            <w:tcW w:w="1526" w:type="dxa"/>
            <w:gridSpan w:val="2"/>
            <w:shd w:val="clear" w:color="auto" w:fill="BFBFBF"/>
          </w:tcPr>
          <w:p w14:paraId="1B32B12F" w14:textId="77777777" w:rsidR="007D51A7" w:rsidRDefault="007D51A7" w:rsidP="005E323B">
            <w:pPr>
              <w:jc w:val="center"/>
              <w:rPr>
                <w:b/>
              </w:rPr>
            </w:pPr>
            <w:r>
              <w:rPr>
                <w:rFonts w:hint="eastAsia"/>
                <w:b/>
              </w:rPr>
              <w:t>模块名称</w:t>
            </w:r>
          </w:p>
        </w:tc>
        <w:tc>
          <w:tcPr>
            <w:tcW w:w="8328" w:type="dxa"/>
            <w:gridSpan w:val="4"/>
          </w:tcPr>
          <w:p w14:paraId="02C41871" w14:textId="4211935C" w:rsidR="007D51A7" w:rsidRDefault="007D51A7" w:rsidP="005E323B">
            <w:r>
              <w:rPr>
                <w:rFonts w:hint="eastAsia"/>
              </w:rPr>
              <w:t>酒店航班</w:t>
            </w:r>
            <w:r w:rsidR="00F639E3">
              <w:rPr>
                <w:rFonts w:hint="eastAsia"/>
              </w:rPr>
              <w:t>信息显示</w:t>
            </w:r>
          </w:p>
        </w:tc>
      </w:tr>
      <w:tr w:rsidR="007D51A7" w14:paraId="2AAAA394" w14:textId="77777777" w:rsidTr="005E323B">
        <w:tc>
          <w:tcPr>
            <w:tcW w:w="1526" w:type="dxa"/>
            <w:gridSpan w:val="2"/>
            <w:shd w:val="clear" w:color="auto" w:fill="BFBFBF"/>
          </w:tcPr>
          <w:p w14:paraId="34CADCC7" w14:textId="77777777" w:rsidR="007D51A7" w:rsidRDefault="007D51A7" w:rsidP="005E323B">
            <w:pPr>
              <w:jc w:val="center"/>
              <w:rPr>
                <w:b/>
              </w:rPr>
            </w:pPr>
            <w:r>
              <w:rPr>
                <w:rFonts w:hint="eastAsia"/>
                <w:b/>
              </w:rPr>
              <w:t>模块简介</w:t>
            </w:r>
          </w:p>
        </w:tc>
        <w:tc>
          <w:tcPr>
            <w:tcW w:w="8328" w:type="dxa"/>
            <w:gridSpan w:val="4"/>
          </w:tcPr>
          <w:p w14:paraId="6584973B" w14:textId="4EA354E8" w:rsidR="007D51A7" w:rsidRDefault="00F639E3" w:rsidP="005E323B">
            <w:r>
              <w:rPr>
                <w:rFonts w:hint="eastAsia"/>
              </w:rPr>
              <w:t>显示</w:t>
            </w:r>
            <w:r w:rsidR="007D51A7">
              <w:rPr>
                <w:rFonts w:hint="eastAsia"/>
              </w:rPr>
              <w:t>酒店、航班</w:t>
            </w:r>
            <w:r>
              <w:rPr>
                <w:rFonts w:hint="eastAsia"/>
              </w:rPr>
              <w:t>的信息</w:t>
            </w:r>
          </w:p>
        </w:tc>
      </w:tr>
      <w:tr w:rsidR="007D51A7" w14:paraId="3D1101D5" w14:textId="77777777" w:rsidTr="005E323B">
        <w:tc>
          <w:tcPr>
            <w:tcW w:w="9854" w:type="dxa"/>
            <w:gridSpan w:val="6"/>
            <w:shd w:val="clear" w:color="auto" w:fill="BFBFBF"/>
          </w:tcPr>
          <w:p w14:paraId="6F5222E1" w14:textId="77777777" w:rsidR="007D51A7" w:rsidRDefault="007D51A7" w:rsidP="005E323B">
            <w:pPr>
              <w:jc w:val="center"/>
              <w:rPr>
                <w:b/>
              </w:rPr>
            </w:pPr>
            <w:r>
              <w:rPr>
                <w:rFonts w:hint="eastAsia"/>
                <w:b/>
              </w:rPr>
              <w:t>模块功能列表</w:t>
            </w:r>
          </w:p>
        </w:tc>
      </w:tr>
      <w:tr w:rsidR="007D51A7" w14:paraId="17070B1F" w14:textId="77777777" w:rsidTr="005E323B">
        <w:tc>
          <w:tcPr>
            <w:tcW w:w="534" w:type="dxa"/>
            <w:vMerge w:val="restart"/>
            <w:shd w:val="clear" w:color="auto" w:fill="BFBFBF"/>
            <w:vAlign w:val="center"/>
          </w:tcPr>
          <w:p w14:paraId="50801807" w14:textId="77777777" w:rsidR="007D51A7" w:rsidRDefault="007D51A7" w:rsidP="005E323B">
            <w:pPr>
              <w:jc w:val="center"/>
              <w:rPr>
                <w:b/>
              </w:rPr>
            </w:pPr>
            <w:r>
              <w:rPr>
                <w:rFonts w:hint="eastAsia"/>
                <w:b/>
              </w:rPr>
              <w:t>序号</w:t>
            </w:r>
          </w:p>
        </w:tc>
        <w:tc>
          <w:tcPr>
            <w:tcW w:w="4536" w:type="dxa"/>
            <w:gridSpan w:val="3"/>
            <w:shd w:val="clear" w:color="auto" w:fill="BFBFBF"/>
            <w:vAlign w:val="center"/>
          </w:tcPr>
          <w:p w14:paraId="5D26A19A" w14:textId="77777777" w:rsidR="007D51A7" w:rsidRDefault="007D51A7" w:rsidP="005E323B">
            <w:pPr>
              <w:jc w:val="center"/>
              <w:rPr>
                <w:b/>
              </w:rPr>
            </w:pPr>
            <w:r>
              <w:rPr>
                <w:rFonts w:hint="eastAsia"/>
                <w:b/>
              </w:rPr>
              <w:t>一级功能</w:t>
            </w:r>
          </w:p>
        </w:tc>
        <w:tc>
          <w:tcPr>
            <w:tcW w:w="4784" w:type="dxa"/>
            <w:gridSpan w:val="2"/>
            <w:shd w:val="clear" w:color="auto" w:fill="BFBFBF"/>
            <w:vAlign w:val="center"/>
          </w:tcPr>
          <w:p w14:paraId="2E1281B7" w14:textId="77777777" w:rsidR="007D51A7" w:rsidRDefault="007D51A7" w:rsidP="005E323B">
            <w:pPr>
              <w:jc w:val="center"/>
              <w:rPr>
                <w:b/>
              </w:rPr>
            </w:pPr>
            <w:r>
              <w:rPr>
                <w:rFonts w:hint="eastAsia"/>
                <w:b/>
              </w:rPr>
              <w:t>二级功能</w:t>
            </w:r>
          </w:p>
        </w:tc>
      </w:tr>
      <w:tr w:rsidR="007D51A7" w14:paraId="205CE584" w14:textId="77777777" w:rsidTr="005E323B">
        <w:tc>
          <w:tcPr>
            <w:tcW w:w="534" w:type="dxa"/>
            <w:vMerge/>
            <w:shd w:val="clear" w:color="auto" w:fill="BFBFBF"/>
            <w:vAlign w:val="center"/>
          </w:tcPr>
          <w:p w14:paraId="04425C3D" w14:textId="77777777" w:rsidR="007D51A7" w:rsidRDefault="007D51A7" w:rsidP="005E323B">
            <w:pPr>
              <w:jc w:val="center"/>
              <w:rPr>
                <w:b/>
              </w:rPr>
            </w:pPr>
          </w:p>
        </w:tc>
        <w:tc>
          <w:tcPr>
            <w:tcW w:w="2835" w:type="dxa"/>
            <w:gridSpan w:val="2"/>
            <w:shd w:val="clear" w:color="auto" w:fill="BFBFBF"/>
            <w:vAlign w:val="center"/>
          </w:tcPr>
          <w:p w14:paraId="00D93794" w14:textId="77777777" w:rsidR="007D51A7" w:rsidRDefault="007D51A7" w:rsidP="005E323B">
            <w:pPr>
              <w:jc w:val="center"/>
              <w:rPr>
                <w:b/>
              </w:rPr>
            </w:pPr>
            <w:r>
              <w:rPr>
                <w:rFonts w:hint="eastAsia"/>
                <w:b/>
              </w:rPr>
              <w:t>功能名称</w:t>
            </w:r>
          </w:p>
        </w:tc>
        <w:tc>
          <w:tcPr>
            <w:tcW w:w="1701" w:type="dxa"/>
            <w:shd w:val="clear" w:color="auto" w:fill="BFBFBF"/>
            <w:vAlign w:val="center"/>
          </w:tcPr>
          <w:p w14:paraId="2835CAB6" w14:textId="77777777" w:rsidR="007D51A7" w:rsidRDefault="007D51A7" w:rsidP="005E323B">
            <w:pPr>
              <w:jc w:val="center"/>
              <w:rPr>
                <w:b/>
              </w:rPr>
            </w:pPr>
            <w:r>
              <w:rPr>
                <w:rFonts w:hint="eastAsia"/>
                <w:b/>
              </w:rPr>
              <w:t>功能编号</w:t>
            </w:r>
          </w:p>
        </w:tc>
        <w:tc>
          <w:tcPr>
            <w:tcW w:w="2835" w:type="dxa"/>
            <w:shd w:val="clear" w:color="auto" w:fill="BFBFBF"/>
            <w:vAlign w:val="center"/>
          </w:tcPr>
          <w:p w14:paraId="32AE6676" w14:textId="77777777" w:rsidR="007D51A7" w:rsidRDefault="007D51A7" w:rsidP="005E323B">
            <w:pPr>
              <w:jc w:val="center"/>
              <w:rPr>
                <w:b/>
              </w:rPr>
            </w:pPr>
            <w:r>
              <w:rPr>
                <w:rFonts w:hint="eastAsia"/>
                <w:b/>
              </w:rPr>
              <w:t>功能名称</w:t>
            </w:r>
          </w:p>
        </w:tc>
        <w:tc>
          <w:tcPr>
            <w:tcW w:w="1949" w:type="dxa"/>
            <w:shd w:val="clear" w:color="auto" w:fill="BFBFBF"/>
            <w:vAlign w:val="center"/>
          </w:tcPr>
          <w:p w14:paraId="679D80A3" w14:textId="77777777" w:rsidR="007D51A7" w:rsidRDefault="007D51A7" w:rsidP="005E323B">
            <w:pPr>
              <w:jc w:val="center"/>
              <w:rPr>
                <w:b/>
              </w:rPr>
            </w:pPr>
            <w:r>
              <w:rPr>
                <w:rFonts w:hint="eastAsia"/>
                <w:b/>
              </w:rPr>
              <w:t>功能编号</w:t>
            </w:r>
          </w:p>
        </w:tc>
      </w:tr>
      <w:tr w:rsidR="007D51A7" w14:paraId="1526B5D2" w14:textId="77777777" w:rsidTr="005E323B">
        <w:tc>
          <w:tcPr>
            <w:tcW w:w="534" w:type="dxa"/>
            <w:vAlign w:val="center"/>
          </w:tcPr>
          <w:p w14:paraId="26DDB127" w14:textId="77777777" w:rsidR="007D51A7" w:rsidRDefault="007D51A7" w:rsidP="005E323B">
            <w:pPr>
              <w:jc w:val="center"/>
            </w:pPr>
            <w:r>
              <w:rPr>
                <w:rFonts w:hint="eastAsia"/>
              </w:rPr>
              <w:t>1</w:t>
            </w:r>
          </w:p>
        </w:tc>
        <w:tc>
          <w:tcPr>
            <w:tcW w:w="2835" w:type="dxa"/>
            <w:gridSpan w:val="2"/>
            <w:vAlign w:val="center"/>
          </w:tcPr>
          <w:p w14:paraId="21E1E17D" w14:textId="02BB04F6" w:rsidR="007D51A7" w:rsidRDefault="00C1230C" w:rsidP="005E323B">
            <w:pPr>
              <w:jc w:val="center"/>
            </w:pPr>
            <w:r>
              <w:rPr>
                <w:rFonts w:hint="eastAsia"/>
              </w:rPr>
              <w:t>显示酒店信息</w:t>
            </w:r>
          </w:p>
        </w:tc>
        <w:tc>
          <w:tcPr>
            <w:tcW w:w="1701" w:type="dxa"/>
            <w:vAlign w:val="center"/>
          </w:tcPr>
          <w:p w14:paraId="7194345A" w14:textId="13F1545E" w:rsidR="007D51A7" w:rsidRDefault="00C1230C" w:rsidP="005E323B">
            <w:pPr>
              <w:jc w:val="center"/>
            </w:pPr>
            <w:r>
              <w:rPr>
                <w:rFonts w:hint="eastAsia"/>
              </w:rPr>
              <w:t>xs</w:t>
            </w:r>
            <w:r w:rsidR="007D51A7">
              <w:rPr>
                <w:rFonts w:hint="eastAsia"/>
              </w:rPr>
              <w:t>001</w:t>
            </w:r>
          </w:p>
        </w:tc>
        <w:tc>
          <w:tcPr>
            <w:tcW w:w="2835" w:type="dxa"/>
            <w:vAlign w:val="center"/>
          </w:tcPr>
          <w:p w14:paraId="5DA94685" w14:textId="670032EF" w:rsidR="007D51A7" w:rsidRDefault="001D542C" w:rsidP="005E323B">
            <w:pPr>
              <w:jc w:val="center"/>
            </w:pPr>
            <w:r>
              <w:rPr>
                <w:rFonts w:hint="eastAsia"/>
              </w:rPr>
              <w:t>酒店信息反馈</w:t>
            </w:r>
          </w:p>
        </w:tc>
        <w:tc>
          <w:tcPr>
            <w:tcW w:w="1949" w:type="dxa"/>
            <w:vAlign w:val="center"/>
          </w:tcPr>
          <w:p w14:paraId="420356D3" w14:textId="74B75C8C" w:rsidR="007D51A7" w:rsidRDefault="00C1230C" w:rsidP="005E323B">
            <w:pPr>
              <w:jc w:val="center"/>
            </w:pPr>
            <w:r>
              <w:rPr>
                <w:rFonts w:hint="eastAsia"/>
              </w:rPr>
              <w:t>x</w:t>
            </w:r>
            <w:r>
              <w:t>ss001</w:t>
            </w:r>
          </w:p>
        </w:tc>
      </w:tr>
      <w:tr w:rsidR="007D51A7" w14:paraId="149C792A" w14:textId="77777777" w:rsidTr="005E323B">
        <w:tc>
          <w:tcPr>
            <w:tcW w:w="534" w:type="dxa"/>
            <w:vAlign w:val="center"/>
          </w:tcPr>
          <w:p w14:paraId="0919F29D" w14:textId="77777777" w:rsidR="007D51A7" w:rsidRDefault="007D51A7" w:rsidP="005E323B">
            <w:pPr>
              <w:jc w:val="center"/>
            </w:pPr>
            <w:r>
              <w:rPr>
                <w:rFonts w:hint="eastAsia"/>
              </w:rPr>
              <w:t>2</w:t>
            </w:r>
          </w:p>
        </w:tc>
        <w:tc>
          <w:tcPr>
            <w:tcW w:w="2835" w:type="dxa"/>
            <w:gridSpan w:val="2"/>
            <w:vAlign w:val="center"/>
          </w:tcPr>
          <w:p w14:paraId="437D22CA" w14:textId="390925CE" w:rsidR="007D51A7" w:rsidRDefault="00C1230C" w:rsidP="005E323B">
            <w:pPr>
              <w:jc w:val="center"/>
            </w:pPr>
            <w:r>
              <w:rPr>
                <w:rFonts w:hint="eastAsia"/>
              </w:rPr>
              <w:t>显示航班信息</w:t>
            </w:r>
          </w:p>
        </w:tc>
        <w:tc>
          <w:tcPr>
            <w:tcW w:w="1701" w:type="dxa"/>
            <w:vAlign w:val="center"/>
          </w:tcPr>
          <w:p w14:paraId="32AC6A3D" w14:textId="300F19AC" w:rsidR="007D51A7" w:rsidRDefault="00C1230C" w:rsidP="005E323B">
            <w:pPr>
              <w:jc w:val="center"/>
            </w:pPr>
            <w:r>
              <w:t>xs</w:t>
            </w:r>
            <w:r w:rsidR="007D51A7">
              <w:rPr>
                <w:rFonts w:hint="eastAsia"/>
              </w:rPr>
              <w:t>002</w:t>
            </w:r>
          </w:p>
        </w:tc>
        <w:tc>
          <w:tcPr>
            <w:tcW w:w="2835" w:type="dxa"/>
            <w:vAlign w:val="center"/>
          </w:tcPr>
          <w:p w14:paraId="1B746B3F" w14:textId="71A87143" w:rsidR="007D51A7" w:rsidRDefault="001D542C" w:rsidP="005E323B">
            <w:pPr>
              <w:jc w:val="center"/>
              <w:rPr>
                <w:rFonts w:hint="eastAsia"/>
              </w:rPr>
            </w:pPr>
            <w:r>
              <w:rPr>
                <w:rFonts w:hint="eastAsia"/>
              </w:rPr>
              <w:t>航班信息反馈</w:t>
            </w:r>
          </w:p>
        </w:tc>
        <w:tc>
          <w:tcPr>
            <w:tcW w:w="1949" w:type="dxa"/>
            <w:vAlign w:val="center"/>
          </w:tcPr>
          <w:p w14:paraId="5C43157E" w14:textId="5C71144F" w:rsidR="007D51A7" w:rsidRDefault="00C1230C" w:rsidP="005E323B">
            <w:pPr>
              <w:jc w:val="center"/>
            </w:pPr>
            <w:r>
              <w:rPr>
                <w:rFonts w:hint="eastAsia"/>
              </w:rPr>
              <w:t>x</w:t>
            </w:r>
            <w:r>
              <w:t>ss002</w:t>
            </w:r>
          </w:p>
        </w:tc>
      </w:tr>
    </w:tbl>
    <w:p w14:paraId="395922D5" w14:textId="77777777" w:rsidR="007D51A7" w:rsidRDefault="007D51A7" w:rsidP="0060477B">
      <w:pPr>
        <w:rPr>
          <w:i/>
          <w:color w:val="FF0000"/>
        </w:rPr>
      </w:pPr>
    </w:p>
    <w:p w14:paraId="53BD8CBB" w14:textId="77777777" w:rsidR="007D51A7" w:rsidRDefault="007D51A7" w:rsidP="0060477B">
      <w:pPr>
        <w:rPr>
          <w:i/>
          <w:color w:val="FF0000"/>
        </w:rPr>
      </w:pPr>
    </w:p>
    <w:p w14:paraId="2D0D5AF5" w14:textId="77777777" w:rsidR="007D51A7" w:rsidRDefault="007D51A7" w:rsidP="0060477B">
      <w:pPr>
        <w:rPr>
          <w:i/>
          <w:color w:val="FF0000"/>
        </w:rPr>
      </w:pPr>
    </w:p>
    <w:p w14:paraId="37FACFF6" w14:textId="77777777" w:rsidR="007D51A7" w:rsidRDefault="007D51A7" w:rsidP="0060477B">
      <w:pPr>
        <w:rPr>
          <w:i/>
          <w:color w:val="FF0000"/>
        </w:rPr>
      </w:pPr>
    </w:p>
    <w:p w14:paraId="6C0B1090" w14:textId="77777777" w:rsidR="007D51A7" w:rsidRDefault="007D51A7" w:rsidP="0060477B">
      <w:pPr>
        <w:rPr>
          <w:i/>
          <w:color w:val="FF0000"/>
        </w:rPr>
      </w:pPr>
    </w:p>
    <w:p w14:paraId="062E0477" w14:textId="77777777" w:rsidR="007D51A7" w:rsidRDefault="007D51A7" w:rsidP="0060477B">
      <w:pPr>
        <w:rPr>
          <w:i/>
          <w:color w:val="FF0000"/>
        </w:rPr>
      </w:pPr>
    </w:p>
    <w:p w14:paraId="4CF77841" w14:textId="77777777" w:rsidR="007D51A7" w:rsidRDefault="007D51A7" w:rsidP="0060477B">
      <w:pPr>
        <w:rPr>
          <w:i/>
          <w:color w:val="FF0000"/>
        </w:rPr>
      </w:pPr>
    </w:p>
    <w:p w14:paraId="74DC1B3E" w14:textId="77777777" w:rsidR="007D51A7" w:rsidRDefault="007D51A7" w:rsidP="0060477B">
      <w:pPr>
        <w:rPr>
          <w:i/>
          <w:color w:val="FF0000"/>
        </w:rPr>
      </w:pPr>
    </w:p>
    <w:p w14:paraId="26C448E8" w14:textId="77777777" w:rsidR="007D51A7" w:rsidRDefault="007D51A7" w:rsidP="0060477B">
      <w:pPr>
        <w:rPr>
          <w:i/>
          <w:color w:val="FF0000"/>
        </w:rPr>
      </w:pPr>
    </w:p>
    <w:p w14:paraId="1A2B3212" w14:textId="77777777" w:rsidR="007D51A7" w:rsidRDefault="007D51A7" w:rsidP="0060477B">
      <w:pPr>
        <w:rPr>
          <w:i/>
          <w:color w:val="FF0000"/>
        </w:rPr>
      </w:pPr>
    </w:p>
    <w:p w14:paraId="752C94FC" w14:textId="77777777" w:rsidR="007D51A7" w:rsidRPr="00866971" w:rsidRDefault="007D51A7" w:rsidP="007D51A7">
      <w:pPr>
        <w:rPr>
          <w:i/>
          <w:color w:val="FF0000"/>
        </w:rPr>
      </w:pPr>
    </w:p>
    <w:tbl>
      <w:tblPr>
        <w:tblpPr w:leftFromText="180" w:rightFromText="180" w:vertAnchor="text" w:horzAnchor="margin" w:tblpY="166"/>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5"/>
        <w:gridCol w:w="1949"/>
      </w:tblGrid>
      <w:tr w:rsidR="007D51A7" w14:paraId="4C51C592" w14:textId="77777777" w:rsidTr="005E323B">
        <w:tc>
          <w:tcPr>
            <w:tcW w:w="1526" w:type="dxa"/>
            <w:gridSpan w:val="2"/>
            <w:shd w:val="clear" w:color="auto" w:fill="BFBFBF"/>
          </w:tcPr>
          <w:p w14:paraId="4A5C7C23" w14:textId="77777777" w:rsidR="007D51A7" w:rsidRDefault="007D51A7" w:rsidP="005E323B">
            <w:pPr>
              <w:jc w:val="center"/>
              <w:rPr>
                <w:b/>
              </w:rPr>
            </w:pPr>
            <w:r>
              <w:rPr>
                <w:rFonts w:hint="eastAsia"/>
                <w:b/>
              </w:rPr>
              <w:t>模块名称</w:t>
            </w:r>
          </w:p>
        </w:tc>
        <w:tc>
          <w:tcPr>
            <w:tcW w:w="8328" w:type="dxa"/>
            <w:gridSpan w:val="4"/>
          </w:tcPr>
          <w:p w14:paraId="59131677" w14:textId="13AAD361" w:rsidR="007D51A7" w:rsidRDefault="007D51A7" w:rsidP="005E323B">
            <w:r>
              <w:rPr>
                <w:rFonts w:hint="eastAsia"/>
              </w:rPr>
              <w:t>酒店航班</w:t>
            </w:r>
            <w:r w:rsidR="00000B06">
              <w:rPr>
                <w:rFonts w:hint="eastAsia"/>
              </w:rPr>
              <w:t>评论、评分</w:t>
            </w:r>
          </w:p>
        </w:tc>
      </w:tr>
      <w:tr w:rsidR="007D51A7" w14:paraId="574C1F41" w14:textId="77777777" w:rsidTr="005E323B">
        <w:tc>
          <w:tcPr>
            <w:tcW w:w="1526" w:type="dxa"/>
            <w:gridSpan w:val="2"/>
            <w:shd w:val="clear" w:color="auto" w:fill="BFBFBF"/>
          </w:tcPr>
          <w:p w14:paraId="781552EB" w14:textId="77777777" w:rsidR="007D51A7" w:rsidRDefault="007D51A7" w:rsidP="005E323B">
            <w:pPr>
              <w:jc w:val="center"/>
              <w:rPr>
                <w:b/>
              </w:rPr>
            </w:pPr>
            <w:r>
              <w:rPr>
                <w:rFonts w:hint="eastAsia"/>
                <w:b/>
              </w:rPr>
              <w:t>模块简介</w:t>
            </w:r>
          </w:p>
        </w:tc>
        <w:tc>
          <w:tcPr>
            <w:tcW w:w="8328" w:type="dxa"/>
            <w:gridSpan w:val="4"/>
          </w:tcPr>
          <w:p w14:paraId="651AFC40" w14:textId="3F7CAF71" w:rsidR="007D51A7" w:rsidRDefault="00000B06" w:rsidP="005E323B">
            <w:r>
              <w:rPr>
                <w:rFonts w:hint="eastAsia"/>
              </w:rPr>
              <w:t>对酒店和航班进行评论、评分</w:t>
            </w:r>
          </w:p>
        </w:tc>
      </w:tr>
      <w:tr w:rsidR="007D51A7" w14:paraId="2EEDDD14" w14:textId="77777777" w:rsidTr="005E323B">
        <w:tc>
          <w:tcPr>
            <w:tcW w:w="9854" w:type="dxa"/>
            <w:gridSpan w:val="6"/>
            <w:shd w:val="clear" w:color="auto" w:fill="BFBFBF"/>
          </w:tcPr>
          <w:p w14:paraId="1E57F20F" w14:textId="77777777" w:rsidR="007D51A7" w:rsidRDefault="007D51A7" w:rsidP="005E323B">
            <w:pPr>
              <w:jc w:val="center"/>
              <w:rPr>
                <w:b/>
              </w:rPr>
            </w:pPr>
            <w:r>
              <w:rPr>
                <w:rFonts w:hint="eastAsia"/>
                <w:b/>
              </w:rPr>
              <w:t>模块功能列表</w:t>
            </w:r>
          </w:p>
        </w:tc>
      </w:tr>
      <w:tr w:rsidR="007D51A7" w14:paraId="7DCD95CB" w14:textId="77777777" w:rsidTr="005E323B">
        <w:tc>
          <w:tcPr>
            <w:tcW w:w="534" w:type="dxa"/>
            <w:vMerge w:val="restart"/>
            <w:shd w:val="clear" w:color="auto" w:fill="BFBFBF"/>
            <w:vAlign w:val="center"/>
          </w:tcPr>
          <w:p w14:paraId="76470182" w14:textId="77777777" w:rsidR="007D51A7" w:rsidRDefault="007D51A7" w:rsidP="005E323B">
            <w:pPr>
              <w:jc w:val="center"/>
              <w:rPr>
                <w:b/>
              </w:rPr>
            </w:pPr>
            <w:r>
              <w:rPr>
                <w:rFonts w:hint="eastAsia"/>
                <w:b/>
              </w:rPr>
              <w:t>序号</w:t>
            </w:r>
          </w:p>
        </w:tc>
        <w:tc>
          <w:tcPr>
            <w:tcW w:w="4536" w:type="dxa"/>
            <w:gridSpan w:val="3"/>
            <w:shd w:val="clear" w:color="auto" w:fill="BFBFBF"/>
            <w:vAlign w:val="center"/>
          </w:tcPr>
          <w:p w14:paraId="1D11CFBD" w14:textId="77777777" w:rsidR="007D51A7" w:rsidRDefault="007D51A7" w:rsidP="005E323B">
            <w:pPr>
              <w:jc w:val="center"/>
              <w:rPr>
                <w:b/>
              </w:rPr>
            </w:pPr>
            <w:r>
              <w:rPr>
                <w:rFonts w:hint="eastAsia"/>
                <w:b/>
              </w:rPr>
              <w:t>一级功能</w:t>
            </w:r>
          </w:p>
        </w:tc>
        <w:tc>
          <w:tcPr>
            <w:tcW w:w="4784" w:type="dxa"/>
            <w:gridSpan w:val="2"/>
            <w:shd w:val="clear" w:color="auto" w:fill="BFBFBF"/>
            <w:vAlign w:val="center"/>
          </w:tcPr>
          <w:p w14:paraId="4F5B54B5" w14:textId="77777777" w:rsidR="007D51A7" w:rsidRDefault="007D51A7" w:rsidP="005E323B">
            <w:pPr>
              <w:jc w:val="center"/>
              <w:rPr>
                <w:b/>
              </w:rPr>
            </w:pPr>
            <w:r>
              <w:rPr>
                <w:rFonts w:hint="eastAsia"/>
                <w:b/>
              </w:rPr>
              <w:t>二级功能</w:t>
            </w:r>
          </w:p>
        </w:tc>
      </w:tr>
      <w:tr w:rsidR="007D51A7" w14:paraId="1CB7155A" w14:textId="77777777" w:rsidTr="005E323B">
        <w:tc>
          <w:tcPr>
            <w:tcW w:w="534" w:type="dxa"/>
            <w:vMerge/>
            <w:shd w:val="clear" w:color="auto" w:fill="BFBFBF"/>
            <w:vAlign w:val="center"/>
          </w:tcPr>
          <w:p w14:paraId="52F8781E" w14:textId="77777777" w:rsidR="007D51A7" w:rsidRDefault="007D51A7" w:rsidP="005E323B">
            <w:pPr>
              <w:jc w:val="center"/>
              <w:rPr>
                <w:b/>
              </w:rPr>
            </w:pPr>
          </w:p>
        </w:tc>
        <w:tc>
          <w:tcPr>
            <w:tcW w:w="2835" w:type="dxa"/>
            <w:gridSpan w:val="2"/>
            <w:shd w:val="clear" w:color="auto" w:fill="BFBFBF"/>
            <w:vAlign w:val="center"/>
          </w:tcPr>
          <w:p w14:paraId="2124FBFB" w14:textId="77777777" w:rsidR="007D51A7" w:rsidRDefault="007D51A7" w:rsidP="005E323B">
            <w:pPr>
              <w:jc w:val="center"/>
              <w:rPr>
                <w:b/>
              </w:rPr>
            </w:pPr>
            <w:r>
              <w:rPr>
                <w:rFonts w:hint="eastAsia"/>
                <w:b/>
              </w:rPr>
              <w:t>功能名称</w:t>
            </w:r>
          </w:p>
        </w:tc>
        <w:tc>
          <w:tcPr>
            <w:tcW w:w="1701" w:type="dxa"/>
            <w:shd w:val="clear" w:color="auto" w:fill="BFBFBF"/>
            <w:vAlign w:val="center"/>
          </w:tcPr>
          <w:p w14:paraId="22E380EF" w14:textId="77777777" w:rsidR="007D51A7" w:rsidRDefault="007D51A7" w:rsidP="005E323B">
            <w:pPr>
              <w:jc w:val="center"/>
              <w:rPr>
                <w:b/>
              </w:rPr>
            </w:pPr>
            <w:r>
              <w:rPr>
                <w:rFonts w:hint="eastAsia"/>
                <w:b/>
              </w:rPr>
              <w:t>功能编号</w:t>
            </w:r>
          </w:p>
        </w:tc>
        <w:tc>
          <w:tcPr>
            <w:tcW w:w="2835" w:type="dxa"/>
            <w:shd w:val="clear" w:color="auto" w:fill="BFBFBF"/>
            <w:vAlign w:val="center"/>
          </w:tcPr>
          <w:p w14:paraId="0CD625DF" w14:textId="77777777" w:rsidR="007D51A7" w:rsidRDefault="007D51A7" w:rsidP="005E323B">
            <w:pPr>
              <w:jc w:val="center"/>
              <w:rPr>
                <w:b/>
              </w:rPr>
            </w:pPr>
            <w:r>
              <w:rPr>
                <w:rFonts w:hint="eastAsia"/>
                <w:b/>
              </w:rPr>
              <w:t>功能名称</w:t>
            </w:r>
          </w:p>
        </w:tc>
        <w:tc>
          <w:tcPr>
            <w:tcW w:w="1949" w:type="dxa"/>
            <w:shd w:val="clear" w:color="auto" w:fill="BFBFBF"/>
            <w:vAlign w:val="center"/>
          </w:tcPr>
          <w:p w14:paraId="0E7795B6" w14:textId="77777777" w:rsidR="007D51A7" w:rsidRDefault="007D51A7" w:rsidP="005E323B">
            <w:pPr>
              <w:jc w:val="center"/>
              <w:rPr>
                <w:b/>
              </w:rPr>
            </w:pPr>
            <w:r>
              <w:rPr>
                <w:rFonts w:hint="eastAsia"/>
                <w:b/>
              </w:rPr>
              <w:t>功能编号</w:t>
            </w:r>
          </w:p>
        </w:tc>
      </w:tr>
      <w:tr w:rsidR="007D51A7" w14:paraId="089B9648" w14:textId="77777777" w:rsidTr="005E323B">
        <w:tc>
          <w:tcPr>
            <w:tcW w:w="534" w:type="dxa"/>
            <w:vAlign w:val="center"/>
          </w:tcPr>
          <w:p w14:paraId="36BAD3F2" w14:textId="77777777" w:rsidR="007D51A7" w:rsidRDefault="007D51A7" w:rsidP="005E323B">
            <w:pPr>
              <w:jc w:val="center"/>
            </w:pPr>
            <w:r>
              <w:rPr>
                <w:rFonts w:hint="eastAsia"/>
              </w:rPr>
              <w:t>1</w:t>
            </w:r>
          </w:p>
        </w:tc>
        <w:tc>
          <w:tcPr>
            <w:tcW w:w="2835" w:type="dxa"/>
            <w:gridSpan w:val="2"/>
            <w:vAlign w:val="center"/>
          </w:tcPr>
          <w:p w14:paraId="3861B1DF" w14:textId="1702683A" w:rsidR="007D51A7" w:rsidRDefault="00000B06" w:rsidP="005E323B">
            <w:pPr>
              <w:jc w:val="center"/>
            </w:pPr>
            <w:r>
              <w:rPr>
                <w:rFonts w:hint="eastAsia"/>
              </w:rPr>
              <w:t>评论</w:t>
            </w:r>
          </w:p>
        </w:tc>
        <w:tc>
          <w:tcPr>
            <w:tcW w:w="1701" w:type="dxa"/>
            <w:vAlign w:val="center"/>
          </w:tcPr>
          <w:p w14:paraId="16F19261" w14:textId="66F33786" w:rsidR="007D51A7" w:rsidRDefault="00000B06" w:rsidP="005E323B">
            <w:pPr>
              <w:jc w:val="center"/>
            </w:pPr>
            <w:r>
              <w:rPr>
                <w:rFonts w:hint="eastAsia"/>
              </w:rPr>
              <w:t>pj</w:t>
            </w:r>
            <w:r w:rsidR="007D51A7">
              <w:rPr>
                <w:rFonts w:hint="eastAsia"/>
              </w:rPr>
              <w:t>001</w:t>
            </w:r>
          </w:p>
        </w:tc>
        <w:tc>
          <w:tcPr>
            <w:tcW w:w="2835" w:type="dxa"/>
            <w:vAlign w:val="center"/>
          </w:tcPr>
          <w:p w14:paraId="4C8948F6" w14:textId="1E1F3933" w:rsidR="007D51A7" w:rsidRDefault="007846C7" w:rsidP="005E323B">
            <w:pPr>
              <w:jc w:val="center"/>
            </w:pPr>
            <w:r>
              <w:rPr>
                <w:rFonts w:hint="eastAsia"/>
              </w:rPr>
              <w:t>显示评论</w:t>
            </w:r>
          </w:p>
        </w:tc>
        <w:tc>
          <w:tcPr>
            <w:tcW w:w="1949" w:type="dxa"/>
            <w:vAlign w:val="center"/>
          </w:tcPr>
          <w:p w14:paraId="49C0E846" w14:textId="3FE4572B" w:rsidR="007D51A7" w:rsidRDefault="00000B06" w:rsidP="005E323B">
            <w:pPr>
              <w:jc w:val="center"/>
            </w:pPr>
            <w:r>
              <w:rPr>
                <w:rFonts w:hint="eastAsia"/>
              </w:rPr>
              <w:t>p</w:t>
            </w:r>
            <w:r>
              <w:t>js001</w:t>
            </w:r>
          </w:p>
        </w:tc>
      </w:tr>
      <w:tr w:rsidR="007D51A7" w14:paraId="7D8C9372" w14:textId="77777777" w:rsidTr="005E323B">
        <w:tc>
          <w:tcPr>
            <w:tcW w:w="534" w:type="dxa"/>
            <w:vAlign w:val="center"/>
          </w:tcPr>
          <w:p w14:paraId="53E0FB42" w14:textId="77777777" w:rsidR="007D51A7" w:rsidRDefault="007D51A7" w:rsidP="005E323B">
            <w:pPr>
              <w:jc w:val="center"/>
            </w:pPr>
            <w:r>
              <w:rPr>
                <w:rFonts w:hint="eastAsia"/>
              </w:rPr>
              <w:t>2</w:t>
            </w:r>
          </w:p>
        </w:tc>
        <w:tc>
          <w:tcPr>
            <w:tcW w:w="2835" w:type="dxa"/>
            <w:gridSpan w:val="2"/>
            <w:vAlign w:val="center"/>
          </w:tcPr>
          <w:p w14:paraId="7913E82B" w14:textId="7B39BEA6" w:rsidR="007D51A7" w:rsidRDefault="00000B06" w:rsidP="005E323B">
            <w:pPr>
              <w:jc w:val="center"/>
            </w:pPr>
            <w:r>
              <w:rPr>
                <w:rFonts w:hint="eastAsia"/>
              </w:rPr>
              <w:t>评分</w:t>
            </w:r>
          </w:p>
        </w:tc>
        <w:tc>
          <w:tcPr>
            <w:tcW w:w="1701" w:type="dxa"/>
            <w:vAlign w:val="center"/>
          </w:tcPr>
          <w:p w14:paraId="0BBEA79F" w14:textId="108A824F" w:rsidR="007D51A7" w:rsidRDefault="00000B06" w:rsidP="005E323B">
            <w:pPr>
              <w:jc w:val="center"/>
            </w:pPr>
            <w:r>
              <w:t>pj</w:t>
            </w:r>
            <w:r w:rsidR="007D51A7">
              <w:rPr>
                <w:rFonts w:hint="eastAsia"/>
              </w:rPr>
              <w:t>002</w:t>
            </w:r>
          </w:p>
        </w:tc>
        <w:tc>
          <w:tcPr>
            <w:tcW w:w="2835" w:type="dxa"/>
            <w:vAlign w:val="center"/>
          </w:tcPr>
          <w:p w14:paraId="2C3124C0" w14:textId="223396E8" w:rsidR="007D51A7" w:rsidRDefault="007846C7" w:rsidP="005E323B">
            <w:pPr>
              <w:jc w:val="center"/>
              <w:rPr>
                <w:rFonts w:hint="eastAsia"/>
              </w:rPr>
            </w:pPr>
            <w:r>
              <w:rPr>
                <w:rFonts w:hint="eastAsia"/>
              </w:rPr>
              <w:t>显示评分</w:t>
            </w:r>
          </w:p>
        </w:tc>
        <w:tc>
          <w:tcPr>
            <w:tcW w:w="1949" w:type="dxa"/>
            <w:vAlign w:val="center"/>
          </w:tcPr>
          <w:p w14:paraId="745BB71C" w14:textId="7377C516" w:rsidR="007D51A7" w:rsidRDefault="00000B06" w:rsidP="005E323B">
            <w:pPr>
              <w:jc w:val="center"/>
            </w:pPr>
            <w:r>
              <w:rPr>
                <w:rFonts w:hint="eastAsia"/>
              </w:rPr>
              <w:t>p</w:t>
            </w:r>
            <w:r>
              <w:t>js002</w:t>
            </w:r>
          </w:p>
        </w:tc>
      </w:tr>
    </w:tbl>
    <w:p w14:paraId="795DFB70" w14:textId="77777777" w:rsidR="007D51A7" w:rsidRDefault="007D51A7" w:rsidP="0060477B">
      <w:pPr>
        <w:rPr>
          <w:i/>
          <w:color w:val="FF0000"/>
        </w:rPr>
      </w:pPr>
    </w:p>
    <w:p w14:paraId="50E3ED81" w14:textId="77777777" w:rsidR="007D51A7" w:rsidRDefault="007D51A7" w:rsidP="0060477B">
      <w:pPr>
        <w:rPr>
          <w:i/>
          <w:color w:val="FF0000"/>
        </w:rPr>
      </w:pPr>
    </w:p>
    <w:p w14:paraId="5B831491" w14:textId="77777777" w:rsidR="007D51A7" w:rsidRDefault="007D51A7" w:rsidP="0060477B">
      <w:pPr>
        <w:rPr>
          <w:i/>
          <w:color w:val="FF0000"/>
        </w:rPr>
      </w:pPr>
    </w:p>
    <w:p w14:paraId="254B66A2" w14:textId="77777777" w:rsidR="007D51A7" w:rsidRDefault="007D51A7" w:rsidP="0060477B">
      <w:pPr>
        <w:rPr>
          <w:i/>
          <w:color w:val="FF0000"/>
        </w:rPr>
      </w:pPr>
    </w:p>
    <w:p w14:paraId="0613376B" w14:textId="77777777" w:rsidR="007D51A7" w:rsidRDefault="007D51A7" w:rsidP="0060477B">
      <w:pPr>
        <w:rPr>
          <w:i/>
          <w:color w:val="FF0000"/>
        </w:rPr>
      </w:pPr>
    </w:p>
    <w:p w14:paraId="35298E42" w14:textId="77777777" w:rsidR="007D51A7" w:rsidRDefault="007D51A7" w:rsidP="0060477B">
      <w:pPr>
        <w:rPr>
          <w:i/>
          <w:color w:val="FF0000"/>
        </w:rPr>
      </w:pPr>
    </w:p>
    <w:p w14:paraId="2C1F16B3" w14:textId="77777777" w:rsidR="007D51A7" w:rsidRDefault="007D51A7" w:rsidP="0060477B">
      <w:pPr>
        <w:rPr>
          <w:i/>
          <w:color w:val="FF0000"/>
        </w:rPr>
      </w:pPr>
    </w:p>
    <w:p w14:paraId="5B95518A" w14:textId="77777777" w:rsidR="007D51A7" w:rsidRDefault="007D51A7" w:rsidP="0060477B">
      <w:pPr>
        <w:rPr>
          <w:i/>
          <w:color w:val="FF0000"/>
        </w:rPr>
      </w:pPr>
    </w:p>
    <w:p w14:paraId="0414EA67" w14:textId="77777777" w:rsidR="007D51A7" w:rsidRDefault="007D51A7" w:rsidP="0060477B">
      <w:pPr>
        <w:rPr>
          <w:i/>
          <w:color w:val="FF0000"/>
        </w:rPr>
      </w:pPr>
    </w:p>
    <w:p w14:paraId="5427F2CF" w14:textId="77777777" w:rsidR="007D51A7" w:rsidRDefault="007D51A7" w:rsidP="0060477B">
      <w:pPr>
        <w:rPr>
          <w:rFonts w:hint="eastAsia"/>
          <w:i/>
          <w:color w:val="FF0000"/>
        </w:rPr>
      </w:pPr>
    </w:p>
    <w:p w14:paraId="1EFC5554" w14:textId="77777777" w:rsidR="007D51A7" w:rsidRPr="00866971" w:rsidRDefault="007D51A7" w:rsidP="0060477B">
      <w:pPr>
        <w:rPr>
          <w:i/>
          <w:color w:val="FF0000"/>
        </w:rPr>
      </w:pPr>
    </w:p>
    <w:tbl>
      <w:tblPr>
        <w:tblpPr w:leftFromText="180" w:rightFromText="180" w:vertAnchor="text" w:horzAnchor="margin" w:tblpY="166"/>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92"/>
        <w:gridCol w:w="1843"/>
        <w:gridCol w:w="1701"/>
        <w:gridCol w:w="2835"/>
        <w:gridCol w:w="1949"/>
      </w:tblGrid>
      <w:tr w:rsidR="000B2C72" w14:paraId="235F5770" w14:textId="77777777" w:rsidTr="000B2C72">
        <w:tc>
          <w:tcPr>
            <w:tcW w:w="1526" w:type="dxa"/>
            <w:gridSpan w:val="2"/>
            <w:shd w:val="clear" w:color="auto" w:fill="BFBFBF"/>
          </w:tcPr>
          <w:p w14:paraId="5121CAAF" w14:textId="77777777" w:rsidR="000B2C72" w:rsidRDefault="000B2C72" w:rsidP="000B2C72">
            <w:pPr>
              <w:jc w:val="center"/>
              <w:rPr>
                <w:b/>
              </w:rPr>
            </w:pPr>
            <w:r>
              <w:rPr>
                <w:rFonts w:hint="eastAsia"/>
                <w:b/>
              </w:rPr>
              <w:t>模块名称</w:t>
            </w:r>
          </w:p>
        </w:tc>
        <w:tc>
          <w:tcPr>
            <w:tcW w:w="8328" w:type="dxa"/>
            <w:gridSpan w:val="4"/>
          </w:tcPr>
          <w:p w14:paraId="186986A6" w14:textId="4951BE09" w:rsidR="000B2C72" w:rsidRDefault="007D51A7" w:rsidP="000B2C72">
            <w:r>
              <w:rPr>
                <w:rFonts w:hint="eastAsia"/>
              </w:rPr>
              <w:t>酒店航班</w:t>
            </w:r>
            <w:r w:rsidR="007846C7">
              <w:rPr>
                <w:rFonts w:hint="eastAsia"/>
              </w:rPr>
              <w:t>历史查询</w:t>
            </w:r>
          </w:p>
        </w:tc>
      </w:tr>
      <w:tr w:rsidR="000B2C72" w14:paraId="436C4F1B" w14:textId="77777777" w:rsidTr="000B2C72">
        <w:tc>
          <w:tcPr>
            <w:tcW w:w="1526" w:type="dxa"/>
            <w:gridSpan w:val="2"/>
            <w:shd w:val="clear" w:color="auto" w:fill="BFBFBF"/>
          </w:tcPr>
          <w:p w14:paraId="1BAA21F5" w14:textId="77777777" w:rsidR="000B2C72" w:rsidRDefault="000B2C72" w:rsidP="000B2C72">
            <w:pPr>
              <w:jc w:val="center"/>
              <w:rPr>
                <w:b/>
              </w:rPr>
            </w:pPr>
            <w:r>
              <w:rPr>
                <w:rFonts w:hint="eastAsia"/>
                <w:b/>
              </w:rPr>
              <w:t>模块简介</w:t>
            </w:r>
          </w:p>
        </w:tc>
        <w:tc>
          <w:tcPr>
            <w:tcW w:w="8328" w:type="dxa"/>
            <w:gridSpan w:val="4"/>
          </w:tcPr>
          <w:p w14:paraId="68E5654E" w14:textId="69C74EF7" w:rsidR="000B2C72" w:rsidRDefault="007846C7" w:rsidP="000B2C72">
            <w:r>
              <w:rPr>
                <w:rFonts w:hint="eastAsia"/>
              </w:rPr>
              <w:t>查询某用户过往的订单记录</w:t>
            </w:r>
          </w:p>
        </w:tc>
      </w:tr>
      <w:tr w:rsidR="000B2C72" w14:paraId="4A3C431F" w14:textId="77777777" w:rsidTr="000B2C72">
        <w:tc>
          <w:tcPr>
            <w:tcW w:w="9854" w:type="dxa"/>
            <w:gridSpan w:val="6"/>
            <w:shd w:val="clear" w:color="auto" w:fill="BFBFBF"/>
          </w:tcPr>
          <w:p w14:paraId="2D239C9F" w14:textId="77777777" w:rsidR="000B2C72" w:rsidRDefault="000B2C72" w:rsidP="000B2C72">
            <w:pPr>
              <w:jc w:val="center"/>
              <w:rPr>
                <w:b/>
              </w:rPr>
            </w:pPr>
            <w:r>
              <w:rPr>
                <w:rFonts w:hint="eastAsia"/>
                <w:b/>
              </w:rPr>
              <w:t>模块功能列表</w:t>
            </w:r>
          </w:p>
        </w:tc>
      </w:tr>
      <w:tr w:rsidR="000B2C72" w14:paraId="2F6A08BA" w14:textId="77777777" w:rsidTr="000B2C72">
        <w:tc>
          <w:tcPr>
            <w:tcW w:w="534" w:type="dxa"/>
            <w:vMerge w:val="restart"/>
            <w:shd w:val="clear" w:color="auto" w:fill="BFBFBF"/>
            <w:vAlign w:val="center"/>
          </w:tcPr>
          <w:p w14:paraId="04E7E16B" w14:textId="77777777" w:rsidR="000B2C72" w:rsidRDefault="000B2C72" w:rsidP="000B2C72">
            <w:pPr>
              <w:jc w:val="center"/>
              <w:rPr>
                <w:b/>
              </w:rPr>
            </w:pPr>
            <w:r>
              <w:rPr>
                <w:rFonts w:hint="eastAsia"/>
                <w:b/>
              </w:rPr>
              <w:t>序号</w:t>
            </w:r>
          </w:p>
        </w:tc>
        <w:tc>
          <w:tcPr>
            <w:tcW w:w="4536" w:type="dxa"/>
            <w:gridSpan w:val="3"/>
            <w:shd w:val="clear" w:color="auto" w:fill="BFBFBF"/>
            <w:vAlign w:val="center"/>
          </w:tcPr>
          <w:p w14:paraId="4EBF8197" w14:textId="77777777" w:rsidR="000B2C72" w:rsidRDefault="000B2C72" w:rsidP="000B2C72">
            <w:pPr>
              <w:jc w:val="center"/>
              <w:rPr>
                <w:b/>
              </w:rPr>
            </w:pPr>
            <w:r>
              <w:rPr>
                <w:rFonts w:hint="eastAsia"/>
                <w:b/>
              </w:rPr>
              <w:t>一级功能</w:t>
            </w:r>
          </w:p>
        </w:tc>
        <w:tc>
          <w:tcPr>
            <w:tcW w:w="4784" w:type="dxa"/>
            <w:gridSpan w:val="2"/>
            <w:shd w:val="clear" w:color="auto" w:fill="BFBFBF"/>
            <w:vAlign w:val="center"/>
          </w:tcPr>
          <w:p w14:paraId="23DB4EC8" w14:textId="77777777" w:rsidR="000B2C72" w:rsidRDefault="000B2C72" w:rsidP="000B2C72">
            <w:pPr>
              <w:jc w:val="center"/>
              <w:rPr>
                <w:b/>
              </w:rPr>
            </w:pPr>
            <w:r>
              <w:rPr>
                <w:rFonts w:hint="eastAsia"/>
                <w:b/>
              </w:rPr>
              <w:t>二级功能</w:t>
            </w:r>
          </w:p>
        </w:tc>
      </w:tr>
      <w:tr w:rsidR="000B2C72" w14:paraId="71B4EB28" w14:textId="77777777" w:rsidTr="000B2C72">
        <w:tc>
          <w:tcPr>
            <w:tcW w:w="534" w:type="dxa"/>
            <w:vMerge/>
            <w:shd w:val="clear" w:color="auto" w:fill="BFBFBF"/>
            <w:vAlign w:val="center"/>
          </w:tcPr>
          <w:p w14:paraId="11DD98A5" w14:textId="77777777" w:rsidR="000B2C72" w:rsidRDefault="000B2C72" w:rsidP="000B2C72">
            <w:pPr>
              <w:jc w:val="center"/>
              <w:rPr>
                <w:b/>
              </w:rPr>
            </w:pPr>
          </w:p>
        </w:tc>
        <w:tc>
          <w:tcPr>
            <w:tcW w:w="2835" w:type="dxa"/>
            <w:gridSpan w:val="2"/>
            <w:shd w:val="clear" w:color="auto" w:fill="BFBFBF"/>
            <w:vAlign w:val="center"/>
          </w:tcPr>
          <w:p w14:paraId="7D35B9F2" w14:textId="77777777" w:rsidR="000B2C72" w:rsidRDefault="000B2C72" w:rsidP="000B2C72">
            <w:pPr>
              <w:jc w:val="center"/>
              <w:rPr>
                <w:b/>
              </w:rPr>
            </w:pPr>
            <w:r>
              <w:rPr>
                <w:rFonts w:hint="eastAsia"/>
                <w:b/>
              </w:rPr>
              <w:t>功能名称</w:t>
            </w:r>
          </w:p>
        </w:tc>
        <w:tc>
          <w:tcPr>
            <w:tcW w:w="1701" w:type="dxa"/>
            <w:shd w:val="clear" w:color="auto" w:fill="BFBFBF"/>
            <w:vAlign w:val="center"/>
          </w:tcPr>
          <w:p w14:paraId="112B681C" w14:textId="77777777" w:rsidR="000B2C72" w:rsidRDefault="000B2C72" w:rsidP="000B2C72">
            <w:pPr>
              <w:jc w:val="center"/>
              <w:rPr>
                <w:b/>
              </w:rPr>
            </w:pPr>
            <w:r>
              <w:rPr>
                <w:rFonts w:hint="eastAsia"/>
                <w:b/>
              </w:rPr>
              <w:t>功能编号</w:t>
            </w:r>
          </w:p>
        </w:tc>
        <w:tc>
          <w:tcPr>
            <w:tcW w:w="2835" w:type="dxa"/>
            <w:shd w:val="clear" w:color="auto" w:fill="BFBFBF"/>
            <w:vAlign w:val="center"/>
          </w:tcPr>
          <w:p w14:paraId="4945C2ED" w14:textId="77777777" w:rsidR="000B2C72" w:rsidRDefault="000B2C72" w:rsidP="000B2C72">
            <w:pPr>
              <w:jc w:val="center"/>
              <w:rPr>
                <w:b/>
              </w:rPr>
            </w:pPr>
            <w:r>
              <w:rPr>
                <w:rFonts w:hint="eastAsia"/>
                <w:b/>
              </w:rPr>
              <w:t>功能名称</w:t>
            </w:r>
          </w:p>
        </w:tc>
        <w:tc>
          <w:tcPr>
            <w:tcW w:w="1949" w:type="dxa"/>
            <w:shd w:val="clear" w:color="auto" w:fill="BFBFBF"/>
            <w:vAlign w:val="center"/>
          </w:tcPr>
          <w:p w14:paraId="1453E640" w14:textId="77777777" w:rsidR="000B2C72" w:rsidRDefault="000B2C72" w:rsidP="000B2C72">
            <w:pPr>
              <w:jc w:val="center"/>
              <w:rPr>
                <w:b/>
              </w:rPr>
            </w:pPr>
            <w:r>
              <w:rPr>
                <w:rFonts w:hint="eastAsia"/>
                <w:b/>
              </w:rPr>
              <w:t>功能编号</w:t>
            </w:r>
          </w:p>
        </w:tc>
      </w:tr>
      <w:tr w:rsidR="000B2C72" w14:paraId="29B2CC57" w14:textId="77777777" w:rsidTr="000B2C72">
        <w:tc>
          <w:tcPr>
            <w:tcW w:w="534" w:type="dxa"/>
            <w:vAlign w:val="center"/>
          </w:tcPr>
          <w:p w14:paraId="44AE496E" w14:textId="77777777" w:rsidR="000B2C72" w:rsidRDefault="000B2C72" w:rsidP="000B2C72">
            <w:pPr>
              <w:jc w:val="center"/>
            </w:pPr>
            <w:r>
              <w:rPr>
                <w:rFonts w:hint="eastAsia"/>
              </w:rPr>
              <w:t>1</w:t>
            </w:r>
          </w:p>
        </w:tc>
        <w:tc>
          <w:tcPr>
            <w:tcW w:w="2835" w:type="dxa"/>
            <w:gridSpan w:val="2"/>
            <w:vAlign w:val="center"/>
          </w:tcPr>
          <w:p w14:paraId="6D43CA03" w14:textId="2BE5AF0A" w:rsidR="000B2C72" w:rsidRDefault="007846C7" w:rsidP="000B2C72">
            <w:pPr>
              <w:jc w:val="center"/>
            </w:pPr>
            <w:r>
              <w:rPr>
                <w:rFonts w:hint="eastAsia"/>
              </w:rPr>
              <w:t>查询历史记录</w:t>
            </w:r>
          </w:p>
        </w:tc>
        <w:tc>
          <w:tcPr>
            <w:tcW w:w="1701" w:type="dxa"/>
            <w:vAlign w:val="center"/>
          </w:tcPr>
          <w:p w14:paraId="5CA9D91D" w14:textId="65E18A15" w:rsidR="000B2C72" w:rsidRDefault="007846C7" w:rsidP="000B2C72">
            <w:pPr>
              <w:jc w:val="center"/>
            </w:pPr>
            <w:r>
              <w:rPr>
                <w:rFonts w:hint="eastAsia"/>
              </w:rPr>
              <w:t>ls</w:t>
            </w:r>
            <w:r w:rsidR="000B2C72">
              <w:rPr>
                <w:rFonts w:hint="eastAsia"/>
              </w:rPr>
              <w:t>001</w:t>
            </w:r>
          </w:p>
        </w:tc>
        <w:tc>
          <w:tcPr>
            <w:tcW w:w="2835" w:type="dxa"/>
            <w:vAlign w:val="center"/>
          </w:tcPr>
          <w:p w14:paraId="7AFB0978" w14:textId="14698E28" w:rsidR="000B2C72" w:rsidRDefault="0062748B" w:rsidP="000B2C72">
            <w:pPr>
              <w:jc w:val="center"/>
              <w:rPr>
                <w:rFonts w:hint="eastAsia"/>
              </w:rPr>
            </w:pPr>
            <w:r>
              <w:rPr>
                <w:rFonts w:hint="eastAsia"/>
              </w:rPr>
              <w:t>历史信息反馈</w:t>
            </w:r>
          </w:p>
        </w:tc>
        <w:tc>
          <w:tcPr>
            <w:tcW w:w="1949" w:type="dxa"/>
            <w:vAlign w:val="center"/>
          </w:tcPr>
          <w:p w14:paraId="0BA73BEE" w14:textId="64B89706" w:rsidR="000B2C72" w:rsidRDefault="007846C7" w:rsidP="000B2C72">
            <w:pPr>
              <w:jc w:val="center"/>
            </w:pPr>
            <w:r>
              <w:rPr>
                <w:rFonts w:hint="eastAsia"/>
              </w:rPr>
              <w:t>lss001</w:t>
            </w:r>
          </w:p>
        </w:tc>
      </w:tr>
    </w:tbl>
    <w:p w14:paraId="29B30A21" w14:textId="7F077870" w:rsidR="00537ABA" w:rsidRDefault="00537ABA" w:rsidP="003355A1">
      <w:pPr>
        <w:pStyle w:val="2"/>
        <w:numPr>
          <w:ilvl w:val="1"/>
          <w:numId w:val="22"/>
        </w:numPr>
        <w:spacing w:line="415" w:lineRule="auto"/>
        <w:ind w:left="0" w:firstLine="0"/>
        <w:jc w:val="left"/>
        <w:rPr>
          <w:rFonts w:ascii="Times New Roman" w:hAnsi="Times New Roman"/>
        </w:rPr>
      </w:pPr>
      <w:bookmarkStart w:id="17" w:name="3.1用例"/>
      <w:bookmarkStart w:id="18" w:name="_bookmark10"/>
      <w:bookmarkStart w:id="19" w:name="_Toc133331647"/>
      <w:bookmarkStart w:id="20" w:name="_Toc337537384"/>
      <w:bookmarkEnd w:id="17"/>
      <w:bookmarkEnd w:id="18"/>
      <w:r w:rsidRPr="00DA4028">
        <w:rPr>
          <w:rFonts w:ascii="Times New Roman" w:hAnsi="Times New Roman"/>
        </w:rPr>
        <w:lastRenderedPageBreak/>
        <w:t>性能需求</w:t>
      </w:r>
      <w:bookmarkStart w:id="21" w:name="（1）总体要求"/>
      <w:bookmarkEnd w:id="19"/>
      <w:bookmarkEnd w:id="21"/>
    </w:p>
    <w:p w14:paraId="20E52A70" w14:textId="32BE75F9" w:rsidR="00F710C8" w:rsidRPr="00F710C8" w:rsidRDefault="00706A70" w:rsidP="003355A1">
      <w:pPr>
        <w:pStyle w:val="af4"/>
        <w:numPr>
          <w:ilvl w:val="4"/>
          <w:numId w:val="22"/>
        </w:numPr>
        <w:spacing w:line="360" w:lineRule="auto"/>
        <w:rPr>
          <w:b/>
        </w:rPr>
      </w:pPr>
      <w:r w:rsidRPr="00F710C8">
        <w:rPr>
          <w:rFonts w:hint="eastAsia"/>
          <w:b/>
        </w:rPr>
        <w:t>系统配置</w:t>
      </w:r>
    </w:p>
    <w:p w14:paraId="4A390B9E" w14:textId="32BE75F9" w:rsidR="00706A70" w:rsidRDefault="00706A70" w:rsidP="00E26BDD">
      <w:pPr>
        <w:spacing w:line="360" w:lineRule="auto"/>
        <w:ind w:firstLine="420"/>
      </w:pPr>
      <w:r>
        <w:rPr>
          <w:rFonts w:hint="eastAsia"/>
        </w:rPr>
        <w:t>系统要具有良好的反应速度，课题</w:t>
      </w:r>
      <w:r w:rsidR="008C6D04">
        <w:rPr>
          <w:rFonts w:hint="eastAsia"/>
        </w:rPr>
        <w:t>要求在良好的网络情况下，本系统应该具有如下时间特性要求</w:t>
      </w:r>
      <w:r w:rsidR="00026DAB">
        <w:rPr>
          <w:rFonts w:hint="eastAsia"/>
        </w:rPr>
        <w:t>：</w:t>
      </w:r>
    </w:p>
    <w:p w14:paraId="2FFD635A" w14:textId="2477D95F" w:rsidR="00706A70" w:rsidRDefault="00706A70" w:rsidP="008C6D04">
      <w:pPr>
        <w:spacing w:line="360" w:lineRule="auto"/>
      </w:pPr>
      <w:r>
        <w:rPr>
          <w:rFonts w:hint="eastAsia"/>
        </w:rPr>
        <w:t>单个用户在线时：</w:t>
      </w:r>
      <w:r w:rsidR="00CC726B">
        <w:t>1.</w:t>
      </w:r>
      <w:r w:rsidR="0055068F">
        <w:t xml:space="preserve"> </w:t>
      </w:r>
      <w:r>
        <w:t xml:space="preserve">Web </w:t>
      </w:r>
      <w:r>
        <w:rPr>
          <w:rFonts w:hint="eastAsia"/>
        </w:rPr>
        <w:t>响应用户动作时间小于</w:t>
      </w:r>
      <w:r>
        <w:t xml:space="preserve"> 1 </w:t>
      </w:r>
      <w:r>
        <w:rPr>
          <w:rFonts w:hint="eastAsia"/>
        </w:rPr>
        <w:t>秒。</w:t>
      </w:r>
      <w:r w:rsidR="00CC726B">
        <w:rPr>
          <w:rFonts w:hint="eastAsia"/>
        </w:rPr>
        <w:t>2</w:t>
      </w:r>
      <w:r w:rsidR="00CC726B">
        <w:t>.</w:t>
      </w:r>
      <w:r w:rsidR="0055068F">
        <w:t xml:space="preserve"> </w:t>
      </w:r>
      <w:r>
        <w:rPr>
          <w:rFonts w:hint="eastAsia"/>
        </w:rPr>
        <w:t>信息搜索操作响应用户动作时间小于</w:t>
      </w:r>
      <w:r>
        <w:t xml:space="preserve"> 2 </w:t>
      </w:r>
      <w:r>
        <w:rPr>
          <w:rFonts w:hint="eastAsia"/>
        </w:rPr>
        <w:t>秒。</w:t>
      </w:r>
      <w:r>
        <w:rPr>
          <w:rFonts w:hint="eastAsia"/>
        </w:rPr>
        <w:t>500</w:t>
      </w:r>
      <w:r>
        <w:rPr>
          <w:rFonts w:hint="eastAsia"/>
        </w:rPr>
        <w:t>个用户同时在线时：</w:t>
      </w:r>
      <w:r w:rsidR="00CC726B">
        <w:t xml:space="preserve">1. </w:t>
      </w:r>
      <w:r>
        <w:t xml:space="preserve">Web </w:t>
      </w:r>
      <w:r>
        <w:rPr>
          <w:rFonts w:hint="eastAsia"/>
        </w:rPr>
        <w:t>响应用户动作时间小于</w:t>
      </w:r>
      <w:r>
        <w:t xml:space="preserve"> 2 </w:t>
      </w:r>
      <w:r>
        <w:rPr>
          <w:rFonts w:hint="eastAsia"/>
        </w:rPr>
        <w:t>秒。</w:t>
      </w:r>
      <w:r w:rsidR="00CC726B">
        <w:rPr>
          <w:rFonts w:hint="eastAsia"/>
        </w:rPr>
        <w:t>2</w:t>
      </w:r>
      <w:r w:rsidR="00CC726B">
        <w:t>.</w:t>
      </w:r>
      <w:r w:rsidR="0055068F">
        <w:t xml:space="preserve"> </w:t>
      </w:r>
      <w:r>
        <w:rPr>
          <w:rFonts w:hint="eastAsia"/>
        </w:rPr>
        <w:t>信息搜索操作响应用户动作时间小于</w:t>
      </w:r>
      <w:r>
        <w:t xml:space="preserve"> 5 </w:t>
      </w:r>
      <w:r>
        <w:rPr>
          <w:rFonts w:hint="eastAsia"/>
        </w:rPr>
        <w:t>秒。</w:t>
      </w:r>
    </w:p>
    <w:p w14:paraId="26D94D3D" w14:textId="2F559759" w:rsidR="00706A70" w:rsidRPr="00CC726B" w:rsidRDefault="00FC6B74" w:rsidP="00E26BDD">
      <w:pPr>
        <w:spacing w:line="360" w:lineRule="auto"/>
        <w:rPr>
          <w:b/>
        </w:rPr>
      </w:pPr>
      <w:r w:rsidRPr="00CC726B">
        <w:rPr>
          <w:rFonts w:hint="eastAsia"/>
          <w:b/>
        </w:rPr>
        <w:t>（</w:t>
      </w:r>
      <w:r w:rsidRPr="00CC726B">
        <w:rPr>
          <w:rFonts w:hint="eastAsia"/>
          <w:b/>
        </w:rPr>
        <w:t>2</w:t>
      </w:r>
      <w:r w:rsidRPr="00CC726B">
        <w:rPr>
          <w:rFonts w:hint="eastAsia"/>
          <w:b/>
        </w:rPr>
        <w:t>）</w:t>
      </w:r>
      <w:r w:rsidR="00706A70" w:rsidRPr="00CC726B">
        <w:rPr>
          <w:rFonts w:hint="eastAsia"/>
          <w:b/>
        </w:rPr>
        <w:t>访问容量</w:t>
      </w:r>
    </w:p>
    <w:p w14:paraId="7974D2F5" w14:textId="0874A96C" w:rsidR="00706A70" w:rsidRDefault="00706A70" w:rsidP="00E26BDD">
      <w:pPr>
        <w:spacing w:line="360" w:lineRule="auto"/>
        <w:ind w:firstLine="420"/>
      </w:pPr>
      <w:r>
        <w:rPr>
          <w:rFonts w:hint="eastAsia"/>
        </w:rPr>
        <w:t>该系统至少在同一时间内支持</w:t>
      </w:r>
      <w:r w:rsidR="00CC726B">
        <w:rPr>
          <w:rFonts w:hint="eastAsia"/>
        </w:rPr>
        <w:t xml:space="preserve"> </w:t>
      </w:r>
      <w:r w:rsidR="00A101C8">
        <w:rPr>
          <w:rFonts w:hint="eastAsia"/>
        </w:rPr>
        <w:t>5</w:t>
      </w:r>
      <w:r w:rsidR="00D447F6">
        <w:t>00</w:t>
      </w:r>
      <w:r>
        <w:rPr>
          <w:rFonts w:hint="eastAsia"/>
        </w:rPr>
        <w:t>个用户并发访问。</w:t>
      </w:r>
    </w:p>
    <w:p w14:paraId="11CDEAE1" w14:textId="485EAD0B" w:rsidR="00706A70" w:rsidRPr="00CC726B" w:rsidRDefault="00706A70" w:rsidP="00E26BDD">
      <w:pPr>
        <w:spacing w:line="360" w:lineRule="auto"/>
        <w:rPr>
          <w:b/>
        </w:rPr>
      </w:pPr>
      <w:r w:rsidRPr="00CC726B">
        <w:rPr>
          <w:rFonts w:hint="eastAsia"/>
          <w:b/>
        </w:rPr>
        <w:t>（</w:t>
      </w:r>
      <w:r w:rsidRPr="00CC726B">
        <w:rPr>
          <w:rFonts w:hint="eastAsia"/>
          <w:b/>
        </w:rPr>
        <w:t>3</w:t>
      </w:r>
      <w:r w:rsidRPr="00CC726B">
        <w:rPr>
          <w:rFonts w:hint="eastAsia"/>
          <w:b/>
        </w:rPr>
        <w:t>）服务器配置最低要求</w:t>
      </w:r>
    </w:p>
    <w:p w14:paraId="23B8868B" w14:textId="13D46490" w:rsidR="00706A70" w:rsidRDefault="00706A70" w:rsidP="00E26BDD">
      <w:pPr>
        <w:spacing w:line="360" w:lineRule="auto"/>
        <w:ind w:firstLine="420"/>
      </w:pPr>
      <w:r>
        <w:rPr>
          <w:rFonts w:hint="eastAsia"/>
        </w:rPr>
        <w:t>CPU</w:t>
      </w:r>
      <w:r w:rsidR="005E2246">
        <w:t xml:space="preserve"> </w:t>
      </w:r>
      <w:r w:rsidR="00A101C8">
        <w:rPr>
          <w:rFonts w:hint="eastAsia"/>
        </w:rPr>
        <w:t>8</w:t>
      </w:r>
      <w:r w:rsidR="005E2246">
        <w:rPr>
          <w:rFonts w:hint="eastAsia"/>
        </w:rPr>
        <w:t>核</w:t>
      </w:r>
      <w:r>
        <w:rPr>
          <w:rFonts w:hint="eastAsia"/>
        </w:rPr>
        <w:t>2.</w:t>
      </w:r>
      <w:r w:rsidR="00A101C8">
        <w:rPr>
          <w:rFonts w:hint="eastAsia"/>
        </w:rPr>
        <w:t>5</w:t>
      </w:r>
      <w:r>
        <w:rPr>
          <w:rFonts w:hint="eastAsia"/>
        </w:rPr>
        <w:t>G</w:t>
      </w:r>
      <w:r w:rsidR="00A101C8">
        <w:t>H</w:t>
      </w:r>
      <w:r w:rsidR="00A101C8">
        <w:rPr>
          <w:rFonts w:hint="eastAsia"/>
        </w:rPr>
        <w:t>z</w:t>
      </w:r>
      <w:r>
        <w:rPr>
          <w:rFonts w:hint="eastAsia"/>
        </w:rPr>
        <w:t>，内存</w:t>
      </w:r>
      <w:r w:rsidR="00180FF5">
        <w:rPr>
          <w:rFonts w:hint="eastAsia"/>
        </w:rPr>
        <w:t xml:space="preserve"> </w:t>
      </w:r>
      <w:r w:rsidR="00180FF5">
        <w:t>8</w:t>
      </w:r>
      <w:r>
        <w:rPr>
          <w:rFonts w:hint="eastAsia"/>
        </w:rPr>
        <w:t>.0G</w:t>
      </w:r>
      <w:r>
        <w:rPr>
          <w:rFonts w:hint="eastAsia"/>
        </w:rPr>
        <w:t>，硬盘</w:t>
      </w:r>
      <w:r>
        <w:rPr>
          <w:rFonts w:hint="eastAsia"/>
        </w:rPr>
        <w:t xml:space="preserve"> 7200 </w:t>
      </w:r>
      <w:r>
        <w:rPr>
          <w:rFonts w:hint="eastAsia"/>
        </w:rPr>
        <w:t>转。</w:t>
      </w:r>
    </w:p>
    <w:p w14:paraId="790E3CF0" w14:textId="43925D4D" w:rsidR="00706A70" w:rsidRPr="00CC726B" w:rsidRDefault="00706A70" w:rsidP="00E26BDD">
      <w:pPr>
        <w:spacing w:line="360" w:lineRule="auto"/>
        <w:rPr>
          <w:b/>
        </w:rPr>
      </w:pPr>
      <w:r w:rsidRPr="00CC726B">
        <w:rPr>
          <w:rFonts w:hint="eastAsia"/>
          <w:b/>
        </w:rPr>
        <w:t>（</w:t>
      </w:r>
      <w:r w:rsidRPr="00CC726B">
        <w:rPr>
          <w:rFonts w:hint="eastAsia"/>
          <w:b/>
        </w:rPr>
        <w:t>4</w:t>
      </w:r>
      <w:r w:rsidRPr="00CC726B">
        <w:rPr>
          <w:rFonts w:hint="eastAsia"/>
          <w:b/>
        </w:rPr>
        <w:t>）可用性</w:t>
      </w:r>
    </w:p>
    <w:p w14:paraId="3244B71A" w14:textId="77777777" w:rsidR="00706A70" w:rsidRDefault="00706A70" w:rsidP="00E26BDD">
      <w:pPr>
        <w:spacing w:line="360" w:lineRule="auto"/>
        <w:ind w:firstLine="420"/>
      </w:pPr>
      <w:r>
        <w:rPr>
          <w:rFonts w:hint="eastAsia"/>
        </w:rPr>
        <w:t>该系统应实现多</w:t>
      </w:r>
      <w:r>
        <w:rPr>
          <w:rFonts w:hint="eastAsia"/>
        </w:rPr>
        <w:t xml:space="preserve">Web </w:t>
      </w:r>
      <w:r>
        <w:rPr>
          <w:rFonts w:hint="eastAsia"/>
        </w:rPr>
        <w:t>浏览器支持：在大多数流行的</w:t>
      </w:r>
      <w:r>
        <w:rPr>
          <w:rFonts w:hint="eastAsia"/>
        </w:rPr>
        <w:t xml:space="preserve">Web </w:t>
      </w:r>
      <w:r>
        <w:rPr>
          <w:rFonts w:hint="eastAsia"/>
        </w:rPr>
        <w:t>浏览器中正确显示和执行，包括</w:t>
      </w:r>
      <w:r>
        <w:rPr>
          <w:rFonts w:hint="eastAsia"/>
        </w:rPr>
        <w:t>Firefox</w:t>
      </w:r>
      <w:r>
        <w:rPr>
          <w:rFonts w:hint="eastAsia"/>
        </w:rPr>
        <w:t>、</w:t>
      </w:r>
      <w:r>
        <w:rPr>
          <w:rFonts w:hint="eastAsia"/>
        </w:rPr>
        <w:t>Chrome</w:t>
      </w:r>
      <w:r>
        <w:rPr>
          <w:rFonts w:hint="eastAsia"/>
        </w:rPr>
        <w:t>、</w:t>
      </w:r>
    </w:p>
    <w:p w14:paraId="2206DFC7" w14:textId="5D31D0B9" w:rsidR="00706A70" w:rsidRDefault="00706A70" w:rsidP="00E26BDD">
      <w:pPr>
        <w:spacing w:line="360" w:lineRule="auto"/>
      </w:pPr>
      <w:r>
        <w:rPr>
          <w:rFonts w:hint="eastAsia"/>
        </w:rPr>
        <w:t>Edge</w:t>
      </w:r>
      <w:r>
        <w:rPr>
          <w:rFonts w:hint="eastAsia"/>
        </w:rPr>
        <w:t>等。</w:t>
      </w:r>
    </w:p>
    <w:p w14:paraId="66E7708D" w14:textId="5192D8C5" w:rsidR="001C20C4" w:rsidRDefault="001C20C4" w:rsidP="00E26BDD">
      <w:pPr>
        <w:spacing w:line="360" w:lineRule="auto"/>
        <w:rPr>
          <w:b/>
          <w:bCs/>
        </w:rPr>
      </w:pPr>
      <w:r w:rsidRPr="001C20C4">
        <w:rPr>
          <w:rFonts w:hint="eastAsia"/>
          <w:b/>
          <w:bCs/>
        </w:rPr>
        <w:t>（</w:t>
      </w:r>
      <w:r w:rsidRPr="001C20C4">
        <w:rPr>
          <w:rFonts w:hint="eastAsia"/>
          <w:b/>
          <w:bCs/>
        </w:rPr>
        <w:t>5</w:t>
      </w:r>
      <w:r w:rsidRPr="001C20C4">
        <w:rPr>
          <w:rFonts w:hint="eastAsia"/>
          <w:b/>
          <w:bCs/>
        </w:rPr>
        <w:t>）</w:t>
      </w:r>
      <w:r>
        <w:rPr>
          <w:rFonts w:hint="eastAsia"/>
          <w:b/>
          <w:bCs/>
        </w:rPr>
        <w:t>能力</w:t>
      </w:r>
    </w:p>
    <w:p w14:paraId="61A09F7A" w14:textId="6C4BEEFE" w:rsidR="001C20C4" w:rsidRPr="001C20C4" w:rsidRDefault="001C20C4" w:rsidP="00E26BDD">
      <w:pPr>
        <w:spacing w:line="360" w:lineRule="auto"/>
        <w:rPr>
          <w:rFonts w:hint="eastAsia"/>
        </w:rPr>
      </w:pPr>
      <w:r>
        <w:rPr>
          <w:b/>
          <w:bCs/>
        </w:rPr>
        <w:tab/>
      </w:r>
      <w:r w:rsidRPr="001C20C4">
        <w:rPr>
          <w:rFonts w:hint="eastAsia"/>
        </w:rPr>
        <w:t>至少支持</w:t>
      </w:r>
      <w:r w:rsidRPr="001C20C4">
        <w:rPr>
          <w:rFonts w:hint="eastAsia"/>
        </w:rPr>
        <w:t>10000</w:t>
      </w:r>
      <w:r w:rsidRPr="001C20C4">
        <w:rPr>
          <w:rFonts w:hint="eastAsia"/>
        </w:rPr>
        <w:t>笔</w:t>
      </w:r>
      <w:r>
        <w:rPr>
          <w:rFonts w:hint="eastAsia"/>
        </w:rPr>
        <w:t>交易记录</w:t>
      </w:r>
    </w:p>
    <w:p w14:paraId="54985819" w14:textId="77777777" w:rsidR="00537ABA" w:rsidRDefault="00537ABA" w:rsidP="00537ABA">
      <w:pPr>
        <w:spacing w:before="11"/>
        <w:rPr>
          <w:sz w:val="34"/>
        </w:rPr>
      </w:pPr>
    </w:p>
    <w:p w14:paraId="147D369D" w14:textId="52887D29" w:rsidR="0064566C" w:rsidRDefault="00537ABA" w:rsidP="003355A1">
      <w:pPr>
        <w:pStyle w:val="2"/>
        <w:numPr>
          <w:ilvl w:val="1"/>
          <w:numId w:val="22"/>
        </w:numPr>
        <w:spacing w:line="415" w:lineRule="auto"/>
        <w:ind w:left="0" w:firstLine="0"/>
        <w:jc w:val="left"/>
        <w:rPr>
          <w:spacing w:val="-3"/>
        </w:rPr>
      </w:pPr>
      <w:bookmarkStart w:id="22" w:name="8.3_安全性需求"/>
      <w:bookmarkStart w:id="23" w:name="_bookmark29"/>
      <w:bookmarkStart w:id="24" w:name="_Toc133331648"/>
      <w:bookmarkEnd w:id="22"/>
      <w:bookmarkEnd w:id="23"/>
      <w:r>
        <w:rPr>
          <w:spacing w:val="-3"/>
        </w:rPr>
        <w:t>安全性需求</w:t>
      </w:r>
      <w:bookmarkStart w:id="25" w:name="（1）隐私"/>
      <w:bookmarkEnd w:id="24"/>
      <w:bookmarkEnd w:id="25"/>
    </w:p>
    <w:p w14:paraId="79DB5C09" w14:textId="58C4F0D6" w:rsidR="0064566C" w:rsidRPr="0064566C" w:rsidRDefault="00537ABA" w:rsidP="00E26BDD">
      <w:pPr>
        <w:pStyle w:val="af0"/>
        <w:spacing w:before="136" w:line="360" w:lineRule="auto"/>
        <w:ind w:left="340" w:right="482" w:firstLine="420"/>
        <w:rPr>
          <w:rFonts w:ascii="宋体" w:eastAsia="宋体"/>
        </w:rPr>
      </w:pPr>
      <w:r>
        <w:rPr>
          <w:rFonts w:ascii="宋体" w:eastAsia="宋体" w:hint="eastAsia"/>
        </w:rPr>
        <w:t>用于身份验证的用户名和密码应防止未经授权的用户访问系统。</w:t>
      </w:r>
      <w:r w:rsidR="0064566C">
        <w:rPr>
          <w:rFonts w:ascii="宋体" w:eastAsia="宋体" w:hint="eastAsia"/>
        </w:rPr>
        <w:t>应构建访问控制以防止合法用户非法使用系统资源。</w:t>
      </w:r>
      <w:r w:rsidR="0064566C" w:rsidRPr="0064566C">
        <w:rPr>
          <w:rFonts w:ascii="宋体" w:eastAsia="宋体" w:hint="eastAsia"/>
        </w:rPr>
        <w:t>某些敏感数据（如用户名，密码）在交换时应加密。密码在存储之前应</w:t>
      </w:r>
      <w:r w:rsidR="00B51D93">
        <w:rPr>
          <w:rFonts w:ascii="宋体" w:eastAsia="宋体" w:hint="eastAsia"/>
        </w:rPr>
        <w:t>使用单向哈希算法</w:t>
      </w:r>
      <w:r w:rsidR="0064566C" w:rsidRPr="0064566C">
        <w:rPr>
          <w:rFonts w:ascii="宋体" w:eastAsia="宋体" w:hint="eastAsia"/>
        </w:rPr>
        <w:t>加密。</w:t>
      </w:r>
    </w:p>
    <w:p w14:paraId="6F66B9A1" w14:textId="77777777" w:rsidR="0064566C" w:rsidRPr="0064566C" w:rsidRDefault="0064566C" w:rsidP="00E26BDD">
      <w:pPr>
        <w:pStyle w:val="af0"/>
        <w:spacing w:before="136" w:line="360" w:lineRule="auto"/>
        <w:ind w:left="340" w:right="482" w:firstLine="420"/>
        <w:rPr>
          <w:rFonts w:ascii="宋体" w:eastAsia="宋体"/>
        </w:rPr>
      </w:pPr>
      <w:r w:rsidRPr="0064566C">
        <w:rPr>
          <w:rFonts w:ascii="宋体" w:eastAsia="宋体" w:hint="eastAsia"/>
        </w:rPr>
        <w:t>在用户登录期间，应该防止 SQL 注入，密码强制破解和伪造会话入侵。</w:t>
      </w:r>
    </w:p>
    <w:p w14:paraId="50247319" w14:textId="22823F72" w:rsidR="0064566C" w:rsidRPr="0064566C" w:rsidRDefault="00775FAC" w:rsidP="00E26BDD">
      <w:pPr>
        <w:pStyle w:val="af0"/>
        <w:spacing w:before="136" w:line="360" w:lineRule="auto"/>
        <w:ind w:left="340" w:right="482" w:firstLine="420"/>
        <w:rPr>
          <w:rFonts w:ascii="宋体" w:eastAsia="宋体"/>
        </w:rPr>
      </w:pPr>
      <w:r>
        <w:rPr>
          <w:rFonts w:ascii="宋体" w:eastAsia="宋体" w:hint="eastAsia"/>
        </w:rPr>
        <w:t>1</w:t>
      </w:r>
      <w:r>
        <w:rPr>
          <w:rFonts w:ascii="宋体" w:eastAsia="宋体"/>
        </w:rPr>
        <w:t>.</w:t>
      </w:r>
      <w:r w:rsidR="0064566C" w:rsidRPr="0064566C">
        <w:rPr>
          <w:rFonts w:ascii="宋体" w:eastAsia="宋体" w:hint="eastAsia"/>
        </w:rPr>
        <w:t>完整性</w:t>
      </w:r>
      <w:r>
        <w:rPr>
          <w:rFonts w:ascii="宋体" w:eastAsia="宋体" w:hint="eastAsia"/>
        </w:rPr>
        <w:t>：</w:t>
      </w:r>
      <w:r w:rsidR="0064566C" w:rsidRPr="0064566C">
        <w:rPr>
          <w:rFonts w:ascii="宋体" w:eastAsia="宋体" w:hint="eastAsia"/>
        </w:rPr>
        <w:t>防止非法用户对数据进行无意或恶意的修改、插入、删除，防止数据丢失。</w:t>
      </w:r>
      <w:r w:rsidR="000F5D78">
        <w:rPr>
          <w:rFonts w:ascii="宋体" w:eastAsia="宋体" w:hint="eastAsia"/>
        </w:rPr>
        <w:t>防止用户通信时包被拦截。</w:t>
      </w:r>
    </w:p>
    <w:p w14:paraId="696422EE" w14:textId="3A935EA6" w:rsidR="0064566C" w:rsidRPr="0064566C" w:rsidRDefault="00775FAC" w:rsidP="00757778">
      <w:pPr>
        <w:pStyle w:val="af0"/>
        <w:spacing w:before="136" w:line="360" w:lineRule="auto"/>
        <w:ind w:left="340" w:right="482" w:firstLine="420"/>
        <w:rPr>
          <w:rFonts w:ascii="宋体" w:eastAsia="宋体" w:hint="eastAsia"/>
        </w:rPr>
      </w:pPr>
      <w:r>
        <w:rPr>
          <w:rFonts w:ascii="宋体" w:eastAsia="宋体" w:hint="eastAsia"/>
        </w:rPr>
        <w:t>2</w:t>
      </w:r>
      <w:r>
        <w:rPr>
          <w:rFonts w:ascii="宋体" w:eastAsia="宋体"/>
        </w:rPr>
        <w:t>.</w:t>
      </w:r>
      <w:r w:rsidR="0064566C" w:rsidRPr="0064566C">
        <w:rPr>
          <w:rFonts w:ascii="宋体" w:eastAsia="宋体" w:hint="eastAsia"/>
        </w:rPr>
        <w:t>约束性</w:t>
      </w:r>
      <w:r>
        <w:rPr>
          <w:rFonts w:ascii="宋体" w:eastAsia="宋体" w:hint="eastAsia"/>
        </w:rPr>
        <w:t>：</w:t>
      </w:r>
      <w:r w:rsidR="0064566C" w:rsidRPr="0064566C">
        <w:rPr>
          <w:rFonts w:ascii="宋体" w:eastAsia="宋体" w:hint="eastAsia"/>
        </w:rPr>
        <w:t>为数据库加上一定的约束，对关键性操作如删除、修改进行限制，并对用户进行警示。不同身份所拥有的权限不同，只可以进行自己权限内的操作</w:t>
      </w:r>
      <w:r w:rsidR="00757778">
        <w:rPr>
          <w:rFonts w:ascii="宋体" w:eastAsia="宋体" w:hint="eastAsia"/>
        </w:rPr>
        <w:t>，如</w:t>
      </w:r>
      <w:r w:rsidR="00757778">
        <w:rPr>
          <w:rFonts w:ascii="宋体" w:eastAsia="宋体" w:hint="eastAsia"/>
        </w:rPr>
        <w:t>酒店航班管理员只能查看并修改职权范围内的数据。</w:t>
      </w:r>
    </w:p>
    <w:p w14:paraId="07452BB7" w14:textId="118FF9FB" w:rsidR="00537ABA" w:rsidRDefault="00775FAC" w:rsidP="00E26BDD">
      <w:pPr>
        <w:pStyle w:val="af0"/>
        <w:spacing w:before="136" w:line="360" w:lineRule="auto"/>
        <w:ind w:left="340" w:right="482" w:firstLine="420"/>
        <w:rPr>
          <w:rFonts w:ascii="宋体" w:eastAsia="宋体"/>
        </w:rPr>
      </w:pPr>
      <w:r>
        <w:rPr>
          <w:rFonts w:ascii="宋体" w:eastAsia="宋体" w:hint="eastAsia"/>
        </w:rPr>
        <w:t>3</w:t>
      </w:r>
      <w:r>
        <w:rPr>
          <w:rFonts w:ascii="宋体" w:eastAsia="宋体"/>
        </w:rPr>
        <w:t>.</w:t>
      </w:r>
      <w:r w:rsidR="0064566C" w:rsidRPr="0064566C">
        <w:rPr>
          <w:rFonts w:ascii="宋体" w:eastAsia="宋体" w:hint="eastAsia"/>
        </w:rPr>
        <w:t>账户信息安全性</w:t>
      </w:r>
      <w:r>
        <w:rPr>
          <w:rFonts w:ascii="宋体" w:eastAsia="宋体" w:hint="eastAsia"/>
        </w:rPr>
        <w:t>：</w:t>
      </w:r>
      <w:r w:rsidR="0064566C" w:rsidRPr="0064566C">
        <w:rPr>
          <w:rFonts w:ascii="宋体" w:eastAsia="宋体" w:hint="eastAsia"/>
        </w:rPr>
        <w:t>着重账户信息安全性设计，做到外界人员无法入侵到系统本身。内部人</w:t>
      </w:r>
      <w:r w:rsidR="0064566C">
        <w:rPr>
          <w:rFonts w:ascii="宋体" w:eastAsia="宋体" w:hint="eastAsia"/>
        </w:rPr>
        <w:t>员操作需要留下操作痕迹，</w:t>
      </w:r>
      <w:r w:rsidR="00757778">
        <w:rPr>
          <w:rFonts w:ascii="宋体" w:eastAsia="宋体" w:hint="eastAsia"/>
        </w:rPr>
        <w:t>使用日志库记录。</w:t>
      </w:r>
      <w:r w:rsidR="0064566C">
        <w:rPr>
          <w:rFonts w:ascii="宋体" w:eastAsia="宋体" w:hint="eastAsia"/>
        </w:rPr>
        <w:t>使用权管理层可以定期或不定期地维护系统</w:t>
      </w:r>
      <w:r w:rsidR="00757778">
        <w:rPr>
          <w:rFonts w:ascii="宋体" w:eastAsia="宋体" w:hint="eastAsia"/>
        </w:rPr>
        <w:t>，结合用户测试，强化安全措施。</w:t>
      </w:r>
    </w:p>
    <w:p w14:paraId="2EDEE20D" w14:textId="1ED62AE4" w:rsidR="00D13B58" w:rsidRDefault="00D13B58" w:rsidP="003355A1">
      <w:pPr>
        <w:pStyle w:val="2"/>
        <w:numPr>
          <w:ilvl w:val="1"/>
          <w:numId w:val="22"/>
        </w:numPr>
        <w:spacing w:line="415" w:lineRule="auto"/>
        <w:ind w:left="0" w:firstLine="0"/>
        <w:jc w:val="left"/>
        <w:rPr>
          <w:spacing w:val="-6"/>
        </w:rPr>
      </w:pPr>
      <w:bookmarkStart w:id="26" w:name="_Toc133331649"/>
      <w:r w:rsidRPr="00D13B58">
        <w:rPr>
          <w:spacing w:val="-3"/>
        </w:rPr>
        <w:lastRenderedPageBreak/>
        <w:t>可维护性</w:t>
      </w:r>
      <w:r>
        <w:rPr>
          <w:spacing w:val="-6"/>
        </w:rPr>
        <w:t>需求</w:t>
      </w:r>
      <w:bookmarkEnd w:id="26"/>
    </w:p>
    <w:p w14:paraId="1B874943" w14:textId="77777777" w:rsidR="00E26BDD" w:rsidRPr="008C6D04" w:rsidRDefault="000439DE" w:rsidP="00E26BDD">
      <w:pPr>
        <w:spacing w:line="360" w:lineRule="auto"/>
        <w:ind w:firstLine="420"/>
        <w:rPr>
          <w:rFonts w:ascii="宋体" w:hAnsi="宋体"/>
        </w:rPr>
      </w:pPr>
      <w:r w:rsidRPr="008C6D04">
        <w:rPr>
          <w:rFonts w:ascii="宋体" w:hAnsi="宋体" w:hint="eastAsia"/>
          <w:szCs w:val="21"/>
        </w:rPr>
        <w:t>作为一个成熟的系统，在开发初期就应该充分考虑系统的可维护性。</w:t>
      </w:r>
      <w:r w:rsidR="00D13B58" w:rsidRPr="008C6D04">
        <w:rPr>
          <w:rFonts w:ascii="宋体" w:hAnsi="宋体" w:hint="eastAsia"/>
        </w:rPr>
        <w:t>对此，我们提出以下几点要求：</w:t>
      </w:r>
    </w:p>
    <w:p w14:paraId="00D45D64" w14:textId="639D143B" w:rsidR="00E26BDD" w:rsidRPr="008C6D04" w:rsidRDefault="000439DE" w:rsidP="00E26BDD">
      <w:pPr>
        <w:spacing w:line="360" w:lineRule="auto"/>
        <w:ind w:firstLine="420"/>
        <w:rPr>
          <w:rFonts w:ascii="宋体" w:hAnsi="宋体"/>
        </w:rPr>
      </w:pPr>
      <w:r w:rsidRPr="008C6D04">
        <w:rPr>
          <w:rFonts w:ascii="宋体" w:hAnsi="宋体" w:hint="eastAsia"/>
        </w:rPr>
        <w:t>（1）</w:t>
      </w:r>
      <w:r w:rsidRPr="008C6D04">
        <w:rPr>
          <w:rFonts w:ascii="宋体" w:hAnsi="宋体"/>
          <w:w w:val="95"/>
          <w:szCs w:val="21"/>
        </w:rPr>
        <w:t>高内聚、低耦合的系统模块划分</w:t>
      </w:r>
      <w:r w:rsidRPr="008C6D04">
        <w:rPr>
          <w:rFonts w:ascii="宋体" w:hAnsi="宋体" w:hint="eastAsia"/>
          <w:w w:val="95"/>
          <w:szCs w:val="21"/>
        </w:rPr>
        <w:t>。</w:t>
      </w:r>
      <w:r w:rsidR="00D13B58" w:rsidRPr="008C6D04">
        <w:rPr>
          <w:rFonts w:ascii="宋体" w:hAnsi="宋体" w:hint="eastAsia"/>
        </w:rPr>
        <w:t>开发者需要充分考虑模块内部结构的紧密型及模块间联系的独立性。</w:t>
      </w:r>
      <w:r w:rsidR="006B03C5">
        <w:rPr>
          <w:rFonts w:ascii="宋体" w:hAnsi="宋体" w:hint="eastAsia"/>
        </w:rPr>
        <w:t>不同的模块间应可以进行良好通信，在有需要时相互调用。</w:t>
      </w:r>
    </w:p>
    <w:p w14:paraId="0BADAABA" w14:textId="77777777" w:rsidR="00B279AC" w:rsidRPr="008C6D04" w:rsidRDefault="000439DE" w:rsidP="00E26BDD">
      <w:pPr>
        <w:spacing w:line="360" w:lineRule="auto"/>
        <w:ind w:firstLine="420"/>
        <w:rPr>
          <w:rFonts w:ascii="宋体" w:hAnsi="宋体"/>
          <w:w w:val="95"/>
        </w:rPr>
      </w:pPr>
      <w:r w:rsidRPr="008C6D04">
        <w:rPr>
          <w:rFonts w:ascii="宋体" w:hAnsi="宋体" w:hint="eastAsia"/>
        </w:rPr>
        <w:t>（2）</w:t>
      </w:r>
      <w:r w:rsidR="00D13B58" w:rsidRPr="008C6D04">
        <w:rPr>
          <w:rFonts w:ascii="宋体" w:hAnsi="宋体"/>
          <w:w w:val="95"/>
          <w:szCs w:val="21"/>
        </w:rPr>
        <w:t>完备、清晰、可读的文档</w:t>
      </w:r>
      <w:r w:rsidRPr="008C6D04">
        <w:rPr>
          <w:rFonts w:ascii="宋体" w:hAnsi="宋体" w:hint="eastAsia"/>
          <w:w w:val="95"/>
          <w:szCs w:val="21"/>
        </w:rPr>
        <w:t>。</w:t>
      </w:r>
      <w:r w:rsidR="00D13B58" w:rsidRPr="008C6D04">
        <w:rPr>
          <w:rFonts w:ascii="宋体" w:hAnsi="宋体" w:hint="eastAsia"/>
          <w:w w:val="95"/>
        </w:rPr>
        <w:t>文档是影响软件可维护性的一个决定因素，一个好的文档应具有简明性和书写风</w:t>
      </w:r>
    </w:p>
    <w:p w14:paraId="3CF41B85" w14:textId="1A804A3B" w:rsidR="00D13B58" w:rsidRPr="008C6D04" w:rsidRDefault="00D13B58" w:rsidP="00B279AC">
      <w:pPr>
        <w:spacing w:line="360" w:lineRule="auto"/>
        <w:rPr>
          <w:rFonts w:ascii="宋体" w:hAnsi="宋体"/>
        </w:rPr>
      </w:pPr>
      <w:r w:rsidRPr="008C6D04">
        <w:rPr>
          <w:rFonts w:ascii="宋体" w:hAnsi="宋体" w:hint="eastAsia"/>
          <w:w w:val="95"/>
        </w:rPr>
        <w:t>格的一致性，从而提</w:t>
      </w:r>
      <w:r w:rsidRPr="008C6D04">
        <w:rPr>
          <w:rFonts w:ascii="宋体" w:hAnsi="宋体" w:hint="eastAsia"/>
        </w:rPr>
        <w:t>高系统的可读性和可修改性。设计系统时应准备好各类相关文档，</w:t>
      </w:r>
      <w:r w:rsidR="00931CEC">
        <w:rPr>
          <w:rFonts w:ascii="宋体" w:hAnsi="宋体" w:hint="eastAsia"/>
        </w:rPr>
        <w:t>如README和配置文档，</w:t>
      </w:r>
      <w:r w:rsidRPr="008C6D04">
        <w:rPr>
          <w:rFonts w:ascii="宋体" w:hAnsi="宋体" w:hint="eastAsia"/>
        </w:rPr>
        <w:t>方便操作人员的对功能的快速查阅及维护人员的对架构的系统掌握。交付时应文档齐全，说明详尽，且文档描述符合相关标准。</w:t>
      </w:r>
    </w:p>
    <w:p w14:paraId="7E0C2E3C" w14:textId="799FA492" w:rsidR="00B279AC" w:rsidRDefault="00E26BDD" w:rsidP="00B279AC">
      <w:pPr>
        <w:pStyle w:val="af0"/>
        <w:spacing w:before="136" w:line="360" w:lineRule="auto"/>
        <w:ind w:right="480" w:firstLine="420"/>
        <w:rPr>
          <w:rFonts w:ascii="宋体" w:eastAsia="宋体" w:hAnsi="宋体"/>
        </w:rPr>
      </w:pPr>
      <w:r w:rsidRPr="008C6D04">
        <w:rPr>
          <w:rFonts w:ascii="宋体" w:eastAsia="宋体" w:hAnsi="宋体" w:hint="eastAsia"/>
        </w:rPr>
        <w:t>（3）良好的编程风格：程序内部应有详细的注释和统一的编程格式，结构清晰、注释明确，使调试、测试人员能快速定位各种错误。对编程风格的具体要求如下：不使用令人捉摸不定或含糊不清的代码；使用有意义的数据名和过程名；</w:t>
      </w:r>
      <w:r w:rsidR="00C92241">
        <w:rPr>
          <w:rFonts w:ascii="宋体" w:eastAsia="宋体" w:hAnsi="宋体" w:hint="eastAsia"/>
        </w:rPr>
        <w:t>使用一致的命名法与Git规范；</w:t>
      </w:r>
      <w:r w:rsidRPr="008C6D04">
        <w:rPr>
          <w:rFonts w:ascii="宋体" w:eastAsia="宋体" w:hAnsi="宋体" w:hint="eastAsia"/>
        </w:rPr>
        <w:t>适当的、格式正确的注释；使用模块化、结构化的设计方法；</w:t>
      </w:r>
      <w:r w:rsidR="00B279AC" w:rsidRPr="008C6D04">
        <w:rPr>
          <w:rFonts w:ascii="宋体" w:eastAsia="宋体" w:hAnsi="宋体" w:hint="eastAsia"/>
        </w:rPr>
        <w:t>具有正确、一致和完整的文档。</w:t>
      </w:r>
    </w:p>
    <w:p w14:paraId="33BDAAAE" w14:textId="35318B68" w:rsidR="00AC3DDE" w:rsidRDefault="00AC3DDE" w:rsidP="00AC3DDE">
      <w:pPr>
        <w:pStyle w:val="af0"/>
        <w:spacing w:before="136" w:line="360" w:lineRule="auto"/>
        <w:ind w:right="480" w:firstLine="420"/>
        <w:rPr>
          <w:rFonts w:ascii="宋体" w:eastAsia="宋体" w:hAnsi="宋体"/>
        </w:rPr>
      </w:pPr>
      <w:r w:rsidRPr="008C6D04">
        <w:rPr>
          <w:rFonts w:ascii="宋体" w:eastAsia="宋体" w:hAnsi="宋体" w:hint="eastAsia"/>
        </w:rPr>
        <w:t>（4）严谨的单元测试：对核心模块应编写单元测试，在交互时保证各子模块和系统整体的正常运作。 对可测试性的要求如下：具有模块化和良好的结构；具有可理解性、可靠性；能显示任意的中间结果；以清楚的描述方式说明系统的输出，根据要求显示所有的输入</w:t>
      </w:r>
      <w:r w:rsidR="008D4C76">
        <w:rPr>
          <w:rFonts w:ascii="宋体" w:eastAsia="宋体" w:hAnsi="宋体" w:hint="eastAsia"/>
        </w:rPr>
        <w:t>，注意测试用例需要尽可能全面</w:t>
      </w:r>
      <w:r>
        <w:rPr>
          <w:rFonts w:ascii="宋体" w:eastAsia="宋体" w:hAnsi="宋体" w:hint="eastAsia"/>
        </w:rPr>
        <w:t>。</w:t>
      </w:r>
    </w:p>
    <w:p w14:paraId="73B6F501" w14:textId="77777777" w:rsidR="00AC3DDE" w:rsidRDefault="00AC3DDE" w:rsidP="003355A1">
      <w:pPr>
        <w:pStyle w:val="1"/>
        <w:numPr>
          <w:ilvl w:val="0"/>
          <w:numId w:val="22"/>
        </w:numPr>
        <w:rPr>
          <w:rFonts w:ascii="Times New Roman" w:hAnsi="Times New Roman"/>
        </w:rPr>
      </w:pPr>
      <w:bookmarkStart w:id="27" w:name="_Toc133331650"/>
      <w:r>
        <w:rPr>
          <w:rFonts w:ascii="Times New Roman" w:hAnsi="Times New Roman" w:hint="eastAsia"/>
        </w:rPr>
        <w:t>用户场景</w:t>
      </w:r>
      <w:bookmarkEnd w:id="27"/>
    </w:p>
    <w:p w14:paraId="4CE220E6" w14:textId="77777777" w:rsidR="00AC3DDE" w:rsidRPr="00500D4E" w:rsidRDefault="00AC3DDE" w:rsidP="003355A1">
      <w:pPr>
        <w:pStyle w:val="2"/>
        <w:numPr>
          <w:ilvl w:val="1"/>
          <w:numId w:val="22"/>
        </w:numPr>
        <w:spacing w:line="415" w:lineRule="auto"/>
        <w:ind w:left="0" w:firstLine="0"/>
        <w:jc w:val="left"/>
        <w:rPr>
          <w:rFonts w:ascii="Times New Roman" w:hAnsi="Times New Roman"/>
        </w:rPr>
      </w:pPr>
      <w:bookmarkStart w:id="28" w:name="_Toc133331651"/>
      <w:r>
        <w:rPr>
          <w:rFonts w:ascii="Times New Roman" w:hAnsi="Times New Roman" w:hint="eastAsia"/>
        </w:rPr>
        <w:t>用例</w:t>
      </w:r>
      <w:bookmarkEnd w:id="28"/>
    </w:p>
    <w:p w14:paraId="4275617C" w14:textId="77777777" w:rsidR="00AC3DDE" w:rsidRPr="00AC3DDE" w:rsidRDefault="00AC3DDE" w:rsidP="00AC3DDE">
      <w:pPr>
        <w:pStyle w:val="af0"/>
        <w:spacing w:before="136" w:line="360" w:lineRule="auto"/>
        <w:ind w:right="480"/>
        <w:rPr>
          <w:rFonts w:ascii="宋体" w:eastAsia="宋体" w:hAnsi="宋体"/>
        </w:rPr>
        <w:sectPr w:rsidR="00AC3DDE" w:rsidRPr="00AC3DDE">
          <w:pgSz w:w="11910" w:h="16840"/>
          <w:pgMar w:top="1280" w:right="560" w:bottom="1200" w:left="740" w:header="892" w:footer="1002" w:gutter="0"/>
          <w:cols w:space="720"/>
        </w:sectPr>
      </w:pPr>
    </w:p>
    <w:p w14:paraId="1A83BE28" w14:textId="77777777" w:rsidR="00AC3DDE" w:rsidRPr="00AC3DDE" w:rsidRDefault="00AC3DDE" w:rsidP="00AC3DDE">
      <w:pPr>
        <w:pStyle w:val="af0"/>
        <w:spacing w:before="136" w:line="360" w:lineRule="auto"/>
        <w:ind w:right="480"/>
        <w:rPr>
          <w:rFonts w:ascii="宋体" w:eastAsia="宋体" w:hAnsi="宋体"/>
        </w:rPr>
      </w:pPr>
    </w:p>
    <w:tbl>
      <w:tblPr>
        <w:tblStyle w:val="TableNormal"/>
        <w:tblpPr w:leftFromText="180" w:rightFromText="180" w:vertAnchor="text" w:horzAnchor="margin" w:tblpY="1002"/>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1955"/>
        <w:gridCol w:w="7868"/>
      </w:tblGrid>
      <w:tr w:rsidR="004D46A5" w14:paraId="76AA4A1D" w14:textId="77777777" w:rsidTr="004240F9">
        <w:trPr>
          <w:trHeight w:val="485"/>
        </w:trPr>
        <w:tc>
          <w:tcPr>
            <w:tcW w:w="1955" w:type="dxa"/>
            <w:tcBorders>
              <w:top w:val="nil"/>
              <w:left w:val="nil"/>
              <w:bottom w:val="nil"/>
            </w:tcBorders>
            <w:shd w:val="clear" w:color="auto" w:fill="000000"/>
          </w:tcPr>
          <w:p w14:paraId="5BD5A03F" w14:textId="77777777" w:rsidR="004D46A5" w:rsidRDefault="004D46A5" w:rsidP="004240F9">
            <w:pPr>
              <w:pStyle w:val="TableParagraph"/>
              <w:spacing w:before="109"/>
              <w:ind w:left="115"/>
              <w:rPr>
                <w:sz w:val="21"/>
              </w:rPr>
            </w:pPr>
            <w:bookmarkStart w:id="29" w:name="（3）良好的编程风格"/>
            <w:bookmarkStart w:id="30" w:name="（4）严谨的单元测试"/>
            <w:bookmarkEnd w:id="29"/>
            <w:bookmarkEnd w:id="30"/>
            <w:r>
              <w:rPr>
                <w:color w:val="FFFFFF"/>
                <w:sz w:val="21"/>
              </w:rPr>
              <w:t>用例</w:t>
            </w:r>
          </w:p>
        </w:tc>
        <w:tc>
          <w:tcPr>
            <w:tcW w:w="7868" w:type="dxa"/>
            <w:tcBorders>
              <w:top w:val="nil"/>
              <w:bottom w:val="nil"/>
              <w:right w:val="nil"/>
            </w:tcBorders>
            <w:shd w:val="clear" w:color="auto" w:fill="000000"/>
          </w:tcPr>
          <w:p w14:paraId="2D71828E" w14:textId="77777777" w:rsidR="004D46A5" w:rsidRDefault="004D46A5" w:rsidP="004240F9">
            <w:pPr>
              <w:pStyle w:val="TableParagraph"/>
              <w:spacing w:before="109"/>
              <w:ind w:left="111"/>
              <w:rPr>
                <w:sz w:val="21"/>
              </w:rPr>
            </w:pPr>
            <w:r>
              <w:rPr>
                <w:color w:val="FFFFFF"/>
                <w:w w:val="95"/>
                <w:sz w:val="21"/>
              </w:rPr>
              <w:t>添加教室信息</w:t>
            </w:r>
          </w:p>
        </w:tc>
      </w:tr>
      <w:tr w:rsidR="004D46A5" w14:paraId="3BEBADD6" w14:textId="77777777" w:rsidTr="004240F9">
        <w:trPr>
          <w:trHeight w:val="472"/>
        </w:trPr>
        <w:tc>
          <w:tcPr>
            <w:tcW w:w="1955" w:type="dxa"/>
            <w:tcBorders>
              <w:top w:val="nil"/>
            </w:tcBorders>
            <w:shd w:val="clear" w:color="auto" w:fill="CCCCCC"/>
          </w:tcPr>
          <w:p w14:paraId="7DEA3424" w14:textId="77777777" w:rsidR="004D46A5" w:rsidRDefault="004D46A5" w:rsidP="004240F9">
            <w:pPr>
              <w:pStyle w:val="TableParagraph"/>
              <w:spacing w:before="102"/>
              <w:ind w:left="110"/>
              <w:rPr>
                <w:sz w:val="21"/>
              </w:rPr>
            </w:pPr>
            <w:r>
              <w:rPr>
                <w:w w:val="95"/>
                <w:sz w:val="21"/>
              </w:rPr>
              <w:t>主要参与者</w:t>
            </w:r>
          </w:p>
        </w:tc>
        <w:tc>
          <w:tcPr>
            <w:tcW w:w="7868" w:type="dxa"/>
            <w:tcBorders>
              <w:top w:val="nil"/>
            </w:tcBorders>
            <w:shd w:val="clear" w:color="auto" w:fill="CCCCCC"/>
          </w:tcPr>
          <w:p w14:paraId="1CDF41CA" w14:textId="77777777" w:rsidR="004D46A5" w:rsidRDefault="004D46A5" w:rsidP="004240F9">
            <w:pPr>
              <w:pStyle w:val="TableParagraph"/>
              <w:spacing w:before="102"/>
              <w:ind w:left="111"/>
              <w:rPr>
                <w:sz w:val="21"/>
              </w:rPr>
            </w:pPr>
            <w:r>
              <w:rPr>
                <w:sz w:val="21"/>
              </w:rPr>
              <w:t>管理员</w:t>
            </w:r>
          </w:p>
        </w:tc>
      </w:tr>
      <w:tr w:rsidR="004D46A5" w14:paraId="029349C9" w14:textId="77777777" w:rsidTr="004240F9">
        <w:trPr>
          <w:trHeight w:val="467"/>
        </w:trPr>
        <w:tc>
          <w:tcPr>
            <w:tcW w:w="1955" w:type="dxa"/>
          </w:tcPr>
          <w:p w14:paraId="5B78C135" w14:textId="77777777" w:rsidR="004D46A5" w:rsidRDefault="004D46A5" w:rsidP="004240F9">
            <w:pPr>
              <w:pStyle w:val="TableParagraph"/>
              <w:ind w:left="110"/>
              <w:rPr>
                <w:sz w:val="21"/>
              </w:rPr>
            </w:pPr>
            <w:r>
              <w:rPr>
                <w:sz w:val="21"/>
              </w:rPr>
              <w:t>目标</w:t>
            </w:r>
          </w:p>
        </w:tc>
        <w:tc>
          <w:tcPr>
            <w:tcW w:w="7868" w:type="dxa"/>
          </w:tcPr>
          <w:p w14:paraId="4298FF9F" w14:textId="77777777" w:rsidR="004D46A5" w:rsidRDefault="004D46A5" w:rsidP="004240F9">
            <w:pPr>
              <w:pStyle w:val="TableParagraph"/>
              <w:ind w:left="111"/>
              <w:rPr>
                <w:sz w:val="21"/>
                <w:lang w:eastAsia="zh-CN"/>
              </w:rPr>
            </w:pPr>
            <w:r>
              <w:rPr>
                <w:sz w:val="21"/>
                <w:lang w:eastAsia="zh-CN"/>
              </w:rPr>
              <w:t>添加一个新的可用教室资源</w:t>
            </w:r>
          </w:p>
        </w:tc>
      </w:tr>
      <w:tr w:rsidR="004D46A5" w14:paraId="74D3B328" w14:textId="77777777" w:rsidTr="004240F9">
        <w:trPr>
          <w:trHeight w:val="467"/>
        </w:trPr>
        <w:tc>
          <w:tcPr>
            <w:tcW w:w="1955" w:type="dxa"/>
            <w:shd w:val="clear" w:color="auto" w:fill="CCCCCC"/>
          </w:tcPr>
          <w:p w14:paraId="67826162" w14:textId="77777777" w:rsidR="004D46A5" w:rsidRDefault="004D46A5" w:rsidP="004240F9">
            <w:pPr>
              <w:pStyle w:val="TableParagraph"/>
              <w:ind w:left="110"/>
              <w:rPr>
                <w:sz w:val="21"/>
              </w:rPr>
            </w:pPr>
            <w:r>
              <w:rPr>
                <w:w w:val="95"/>
                <w:sz w:val="21"/>
              </w:rPr>
              <w:t>前提条件</w:t>
            </w:r>
          </w:p>
        </w:tc>
        <w:tc>
          <w:tcPr>
            <w:tcW w:w="7868" w:type="dxa"/>
            <w:shd w:val="clear" w:color="auto" w:fill="CCCCCC"/>
          </w:tcPr>
          <w:p w14:paraId="0FDEE3BE" w14:textId="77777777" w:rsidR="004D46A5" w:rsidRDefault="004D46A5" w:rsidP="004240F9">
            <w:pPr>
              <w:pStyle w:val="TableParagraph"/>
              <w:ind w:left="111"/>
              <w:rPr>
                <w:sz w:val="21"/>
              </w:rPr>
            </w:pPr>
            <w:r>
              <w:rPr>
                <w:sz w:val="21"/>
              </w:rPr>
              <w:t>管理员已登录</w:t>
            </w:r>
          </w:p>
        </w:tc>
      </w:tr>
      <w:tr w:rsidR="004D46A5" w14:paraId="69DBC76C" w14:textId="77777777" w:rsidTr="004240F9">
        <w:trPr>
          <w:trHeight w:val="465"/>
        </w:trPr>
        <w:tc>
          <w:tcPr>
            <w:tcW w:w="1955" w:type="dxa"/>
          </w:tcPr>
          <w:p w14:paraId="788CFC24" w14:textId="77777777" w:rsidR="004D46A5" w:rsidRDefault="004D46A5" w:rsidP="004240F9">
            <w:pPr>
              <w:pStyle w:val="TableParagraph"/>
              <w:spacing w:before="97"/>
              <w:ind w:left="110"/>
              <w:rPr>
                <w:sz w:val="21"/>
              </w:rPr>
            </w:pPr>
            <w:r>
              <w:rPr>
                <w:w w:val="95"/>
                <w:sz w:val="21"/>
              </w:rPr>
              <w:t>触发器</w:t>
            </w:r>
          </w:p>
        </w:tc>
        <w:tc>
          <w:tcPr>
            <w:tcW w:w="7868" w:type="dxa"/>
          </w:tcPr>
          <w:p w14:paraId="53B1DF99" w14:textId="022180FA" w:rsidR="004240F9" w:rsidRDefault="004D46A5" w:rsidP="004240F9">
            <w:pPr>
              <w:pStyle w:val="TableParagraph"/>
              <w:spacing w:before="97"/>
              <w:ind w:left="111"/>
              <w:rPr>
                <w:sz w:val="21"/>
              </w:rPr>
            </w:pPr>
            <w:r>
              <w:rPr>
                <w:sz w:val="21"/>
              </w:rPr>
              <w:t>管理员决定添加教室</w:t>
            </w:r>
          </w:p>
        </w:tc>
      </w:tr>
      <w:tr w:rsidR="004240F9" w14:paraId="56A207EA" w14:textId="77777777" w:rsidTr="004240F9">
        <w:trPr>
          <w:trHeight w:val="465"/>
        </w:trPr>
        <w:tc>
          <w:tcPr>
            <w:tcW w:w="1955" w:type="dxa"/>
          </w:tcPr>
          <w:p w14:paraId="74E5FFFB" w14:textId="1EA10D09" w:rsidR="004240F9" w:rsidRPr="004240F9" w:rsidRDefault="004240F9" w:rsidP="004240F9">
            <w:pPr>
              <w:pStyle w:val="TableParagraph"/>
              <w:spacing w:before="97"/>
              <w:ind w:left="110"/>
              <w:rPr>
                <w:w w:val="95"/>
                <w:sz w:val="21"/>
              </w:rPr>
            </w:pPr>
            <w:r w:rsidRPr="004240F9">
              <w:rPr>
                <w:w w:val="95"/>
                <w:sz w:val="21"/>
              </w:rPr>
              <w:t>工作流程</w:t>
            </w:r>
          </w:p>
        </w:tc>
        <w:tc>
          <w:tcPr>
            <w:tcW w:w="7868" w:type="dxa"/>
          </w:tcPr>
          <w:p w14:paraId="237DD688" w14:textId="77777777" w:rsidR="004240F9" w:rsidRPr="004240F9" w:rsidRDefault="004240F9" w:rsidP="004240F9">
            <w:pPr>
              <w:pStyle w:val="TableParagraph"/>
              <w:numPr>
                <w:ilvl w:val="0"/>
                <w:numId w:val="16"/>
              </w:numPr>
              <w:tabs>
                <w:tab w:val="left" w:pos="426"/>
              </w:tabs>
              <w:spacing w:before="98"/>
              <w:rPr>
                <w:sz w:val="21"/>
                <w:lang w:eastAsia="zh-CN"/>
              </w:rPr>
            </w:pPr>
            <w:r w:rsidRPr="004240F9">
              <w:rPr>
                <w:sz w:val="21"/>
                <w:lang w:eastAsia="zh-CN"/>
              </w:rPr>
              <w:t>管理员点击进入添加教室信息功能的按钮</w:t>
            </w:r>
          </w:p>
          <w:p w14:paraId="2D9BE517" w14:textId="77777777" w:rsidR="004240F9" w:rsidRPr="004240F9" w:rsidRDefault="004240F9" w:rsidP="004240F9">
            <w:pPr>
              <w:pStyle w:val="TableParagraph"/>
              <w:numPr>
                <w:ilvl w:val="0"/>
                <w:numId w:val="16"/>
              </w:numPr>
              <w:tabs>
                <w:tab w:val="left" w:pos="426"/>
              </w:tabs>
              <w:spacing w:before="101"/>
              <w:rPr>
                <w:sz w:val="21"/>
                <w:lang w:eastAsia="zh-CN"/>
              </w:rPr>
            </w:pPr>
            <w:r w:rsidRPr="004240F9">
              <w:rPr>
                <w:sz w:val="21"/>
                <w:lang w:eastAsia="zh-CN"/>
              </w:rPr>
              <w:t>系统显示添加教室信息的界面</w:t>
            </w:r>
          </w:p>
          <w:p w14:paraId="50B07A59" w14:textId="77777777" w:rsidR="004240F9" w:rsidRPr="004240F9" w:rsidRDefault="004240F9" w:rsidP="004240F9">
            <w:pPr>
              <w:pStyle w:val="TableParagraph"/>
              <w:numPr>
                <w:ilvl w:val="0"/>
                <w:numId w:val="16"/>
              </w:numPr>
              <w:tabs>
                <w:tab w:val="left" w:pos="426"/>
              </w:tabs>
              <w:spacing w:before="101" w:line="244" w:lineRule="auto"/>
              <w:ind w:left="111" w:right="81" w:firstLine="0"/>
              <w:rPr>
                <w:sz w:val="21"/>
                <w:lang w:eastAsia="zh-CN"/>
              </w:rPr>
            </w:pPr>
            <w:r w:rsidRPr="004240F9">
              <w:rPr>
                <w:w w:val="95"/>
                <w:sz w:val="21"/>
                <w:lang w:eastAsia="zh-CN"/>
              </w:rPr>
              <w:t>管理员通过选择框选择新增教室的校区、教学楼、楼层、类型，输入门牌号，并</w:t>
            </w:r>
            <w:r w:rsidRPr="004240F9">
              <w:rPr>
                <w:spacing w:val="60"/>
                <w:w w:val="95"/>
                <w:sz w:val="21"/>
                <w:lang w:eastAsia="zh-CN"/>
              </w:rPr>
              <w:t xml:space="preserve"> </w:t>
            </w:r>
            <w:r w:rsidRPr="004240F9">
              <w:rPr>
                <w:sz w:val="21"/>
                <w:lang w:eastAsia="zh-CN"/>
              </w:rPr>
              <w:t>核对无误</w:t>
            </w:r>
          </w:p>
          <w:p w14:paraId="1D527DC1" w14:textId="77777777" w:rsidR="004240F9" w:rsidRPr="004240F9" w:rsidRDefault="004240F9" w:rsidP="004240F9">
            <w:pPr>
              <w:pStyle w:val="TableParagraph"/>
              <w:numPr>
                <w:ilvl w:val="0"/>
                <w:numId w:val="16"/>
              </w:numPr>
              <w:tabs>
                <w:tab w:val="left" w:pos="426"/>
              </w:tabs>
              <w:spacing w:before="94"/>
              <w:rPr>
                <w:sz w:val="21"/>
                <w:lang w:eastAsia="zh-CN"/>
              </w:rPr>
            </w:pPr>
            <w:r w:rsidRPr="004240F9">
              <w:rPr>
                <w:sz w:val="21"/>
                <w:lang w:eastAsia="zh-CN"/>
              </w:rPr>
              <w:t>管理员点击确认添加按钮</w:t>
            </w:r>
          </w:p>
          <w:p w14:paraId="00AF0B4A" w14:textId="77777777" w:rsidR="004240F9" w:rsidRPr="004240F9" w:rsidRDefault="004240F9" w:rsidP="004240F9">
            <w:pPr>
              <w:pStyle w:val="TableParagraph"/>
              <w:numPr>
                <w:ilvl w:val="0"/>
                <w:numId w:val="16"/>
              </w:numPr>
              <w:tabs>
                <w:tab w:val="left" w:pos="426"/>
              </w:tabs>
              <w:spacing w:before="103"/>
              <w:rPr>
                <w:sz w:val="21"/>
                <w:lang w:eastAsia="zh-CN"/>
              </w:rPr>
            </w:pPr>
            <w:r w:rsidRPr="004240F9">
              <w:rPr>
                <w:sz w:val="21"/>
                <w:lang w:eastAsia="zh-CN"/>
              </w:rPr>
              <w:t>系统通过弹窗再次提示确认添加教室的信息</w:t>
            </w:r>
          </w:p>
          <w:p w14:paraId="5650D5DF" w14:textId="77777777" w:rsidR="004240F9" w:rsidRPr="004240F9" w:rsidRDefault="004240F9" w:rsidP="004240F9">
            <w:pPr>
              <w:pStyle w:val="TableParagraph"/>
              <w:numPr>
                <w:ilvl w:val="0"/>
                <w:numId w:val="16"/>
              </w:numPr>
              <w:tabs>
                <w:tab w:val="left" w:pos="426"/>
              </w:tabs>
              <w:spacing w:before="100"/>
              <w:rPr>
                <w:sz w:val="21"/>
                <w:lang w:eastAsia="zh-CN"/>
              </w:rPr>
            </w:pPr>
            <w:r w:rsidRPr="004240F9">
              <w:rPr>
                <w:sz w:val="21"/>
                <w:lang w:eastAsia="zh-CN"/>
              </w:rPr>
              <w:t>管理员再次点击确认添加</w:t>
            </w:r>
          </w:p>
          <w:p w14:paraId="7629AA7F" w14:textId="77777777" w:rsidR="004240F9" w:rsidRPr="004240F9" w:rsidRDefault="004240F9" w:rsidP="004240F9">
            <w:pPr>
              <w:pStyle w:val="TableParagraph"/>
              <w:numPr>
                <w:ilvl w:val="0"/>
                <w:numId w:val="16"/>
              </w:numPr>
              <w:tabs>
                <w:tab w:val="left" w:pos="426"/>
              </w:tabs>
              <w:spacing w:before="101"/>
              <w:rPr>
                <w:sz w:val="21"/>
                <w:lang w:eastAsia="zh-CN"/>
              </w:rPr>
            </w:pPr>
            <w:r w:rsidRPr="004240F9">
              <w:rPr>
                <w:sz w:val="21"/>
                <w:lang w:eastAsia="zh-CN"/>
              </w:rPr>
              <w:t>系统为此新教室信息生成一个独有的编号，并将其插入到教室数据库</w:t>
            </w:r>
          </w:p>
          <w:p w14:paraId="377EB150" w14:textId="77777777" w:rsidR="004240F9" w:rsidRPr="004240F9" w:rsidRDefault="004240F9" w:rsidP="004240F9">
            <w:pPr>
              <w:pStyle w:val="TableParagraph"/>
              <w:numPr>
                <w:ilvl w:val="0"/>
                <w:numId w:val="16"/>
              </w:numPr>
              <w:tabs>
                <w:tab w:val="left" w:pos="426"/>
              </w:tabs>
              <w:spacing w:before="100"/>
              <w:rPr>
                <w:sz w:val="21"/>
                <w:lang w:eastAsia="zh-CN"/>
              </w:rPr>
            </w:pPr>
            <w:r w:rsidRPr="004240F9">
              <w:rPr>
                <w:sz w:val="21"/>
                <w:lang w:eastAsia="zh-CN"/>
              </w:rPr>
              <w:t>系统根据数据库的操作结果向管理员反馈添加成功/失败</w:t>
            </w:r>
          </w:p>
          <w:p w14:paraId="369A4050" w14:textId="1265288D" w:rsidR="004240F9" w:rsidRPr="004240F9" w:rsidRDefault="004240F9" w:rsidP="004240F9">
            <w:pPr>
              <w:pStyle w:val="TableParagraph"/>
              <w:spacing w:before="97"/>
              <w:ind w:left="111"/>
              <w:rPr>
                <w:sz w:val="21"/>
                <w:lang w:eastAsia="zh-CN"/>
              </w:rPr>
            </w:pPr>
            <w:r w:rsidRPr="004240F9">
              <w:rPr>
                <w:sz w:val="21"/>
                <w:lang w:eastAsia="zh-CN"/>
              </w:rPr>
              <w:t>回到添加教室信息界面，管理员可以选择继续添加教室或退出此功能</w:t>
            </w:r>
          </w:p>
        </w:tc>
      </w:tr>
      <w:tr w:rsidR="004240F9" w14:paraId="4227C9E0" w14:textId="77777777" w:rsidTr="004240F9">
        <w:trPr>
          <w:trHeight w:val="465"/>
        </w:trPr>
        <w:tc>
          <w:tcPr>
            <w:tcW w:w="1955" w:type="dxa"/>
          </w:tcPr>
          <w:p w14:paraId="6E13D3AE" w14:textId="0B787709" w:rsidR="004240F9" w:rsidRDefault="004240F9" w:rsidP="004240F9">
            <w:pPr>
              <w:pStyle w:val="TableParagraph"/>
              <w:spacing w:before="97"/>
              <w:ind w:left="110"/>
              <w:rPr>
                <w:w w:val="95"/>
                <w:sz w:val="21"/>
              </w:rPr>
            </w:pPr>
            <w:r>
              <w:rPr>
                <w:sz w:val="21"/>
              </w:rPr>
              <w:t>异常</w:t>
            </w:r>
          </w:p>
        </w:tc>
        <w:tc>
          <w:tcPr>
            <w:tcW w:w="7868" w:type="dxa"/>
          </w:tcPr>
          <w:p w14:paraId="277B53E3" w14:textId="77777777" w:rsidR="004240F9" w:rsidRDefault="004240F9" w:rsidP="004240F9">
            <w:pPr>
              <w:pStyle w:val="TableParagraph"/>
              <w:spacing w:before="4"/>
              <w:ind w:left="0"/>
              <w:rPr>
                <w:rFonts w:ascii="微软雅黑"/>
                <w:b/>
              </w:rPr>
            </w:pPr>
          </w:p>
          <w:p w14:paraId="414DE71C" w14:textId="77777777" w:rsidR="004240F9" w:rsidRDefault="004240F9" w:rsidP="004240F9">
            <w:pPr>
              <w:pStyle w:val="TableParagraph"/>
              <w:numPr>
                <w:ilvl w:val="0"/>
                <w:numId w:val="15"/>
              </w:numPr>
              <w:tabs>
                <w:tab w:val="left" w:pos="424"/>
              </w:tabs>
              <w:spacing w:before="1"/>
              <w:rPr>
                <w:sz w:val="21"/>
                <w:lang w:eastAsia="zh-CN"/>
              </w:rPr>
            </w:pPr>
            <w:r>
              <w:rPr>
                <w:sz w:val="21"/>
                <w:lang w:eastAsia="zh-CN"/>
              </w:rPr>
              <w:t>管理员点击按钮试图进入添加教室信息的页面时，系统没有反应</w:t>
            </w:r>
          </w:p>
          <w:p w14:paraId="64A7E720" w14:textId="77777777" w:rsidR="004240F9" w:rsidRDefault="004240F9" w:rsidP="004240F9">
            <w:pPr>
              <w:pStyle w:val="TableParagraph"/>
              <w:numPr>
                <w:ilvl w:val="0"/>
                <w:numId w:val="15"/>
              </w:numPr>
              <w:tabs>
                <w:tab w:val="left" w:pos="424"/>
              </w:tabs>
              <w:spacing w:before="141"/>
              <w:rPr>
                <w:sz w:val="21"/>
                <w:lang w:eastAsia="zh-CN"/>
              </w:rPr>
            </w:pPr>
            <w:r>
              <w:rPr>
                <w:sz w:val="21"/>
                <w:lang w:eastAsia="zh-CN"/>
              </w:rPr>
              <w:t>管理员无法提交添加教室的信息</w:t>
            </w:r>
          </w:p>
          <w:p w14:paraId="185A9B2E" w14:textId="77777777" w:rsidR="004240F9" w:rsidRDefault="004240F9" w:rsidP="004240F9">
            <w:pPr>
              <w:pStyle w:val="TableParagraph"/>
              <w:numPr>
                <w:ilvl w:val="0"/>
                <w:numId w:val="15"/>
              </w:numPr>
              <w:tabs>
                <w:tab w:val="left" w:pos="424"/>
              </w:tabs>
              <w:spacing w:before="141" w:line="364" w:lineRule="auto"/>
              <w:ind w:left="109" w:right="83" w:firstLine="0"/>
              <w:rPr>
                <w:sz w:val="21"/>
                <w:lang w:eastAsia="zh-CN"/>
              </w:rPr>
            </w:pPr>
            <w:r>
              <w:rPr>
                <w:w w:val="95"/>
                <w:sz w:val="21"/>
                <w:lang w:eastAsia="zh-CN"/>
              </w:rPr>
              <w:t>点击确认后，显示的操作状态和实际不一致，比如显示为操作成功但实际没有添</w:t>
            </w:r>
            <w:r>
              <w:rPr>
                <w:spacing w:val="60"/>
                <w:w w:val="95"/>
                <w:sz w:val="21"/>
                <w:lang w:eastAsia="zh-CN"/>
              </w:rPr>
              <w:t xml:space="preserve"> </w:t>
            </w:r>
            <w:r>
              <w:rPr>
                <w:sz w:val="21"/>
                <w:lang w:eastAsia="zh-CN"/>
              </w:rPr>
              <w:t>加到数据库</w:t>
            </w:r>
          </w:p>
          <w:p w14:paraId="67000468" w14:textId="77777777" w:rsidR="004240F9" w:rsidRDefault="004240F9" w:rsidP="004240F9">
            <w:pPr>
              <w:pStyle w:val="TableParagraph"/>
              <w:numPr>
                <w:ilvl w:val="0"/>
                <w:numId w:val="15"/>
              </w:numPr>
              <w:tabs>
                <w:tab w:val="left" w:pos="424"/>
              </w:tabs>
              <w:spacing w:before="0" w:line="267" w:lineRule="exact"/>
              <w:rPr>
                <w:sz w:val="21"/>
                <w:lang w:eastAsia="zh-CN"/>
              </w:rPr>
            </w:pPr>
            <w:r>
              <w:rPr>
                <w:sz w:val="21"/>
                <w:lang w:eastAsia="zh-CN"/>
              </w:rPr>
              <w:t>管理员输入的教室已经存在</w:t>
            </w:r>
          </w:p>
          <w:p w14:paraId="09ACB852" w14:textId="06B5FBAD" w:rsidR="004240F9" w:rsidRDefault="004240F9" w:rsidP="004240F9">
            <w:pPr>
              <w:pStyle w:val="TableParagraph"/>
              <w:numPr>
                <w:ilvl w:val="0"/>
                <w:numId w:val="16"/>
              </w:numPr>
              <w:tabs>
                <w:tab w:val="left" w:pos="426"/>
              </w:tabs>
              <w:spacing w:before="98"/>
              <w:rPr>
                <w:sz w:val="21"/>
              </w:rPr>
            </w:pPr>
            <w:r>
              <w:rPr>
                <w:sz w:val="21"/>
              </w:rPr>
              <w:t>页面加载失败</w:t>
            </w:r>
          </w:p>
        </w:tc>
      </w:tr>
      <w:tr w:rsidR="004240F9" w14:paraId="0434582D" w14:textId="77777777" w:rsidTr="004240F9">
        <w:trPr>
          <w:trHeight w:val="465"/>
        </w:trPr>
        <w:tc>
          <w:tcPr>
            <w:tcW w:w="1955" w:type="dxa"/>
          </w:tcPr>
          <w:p w14:paraId="444C76CB" w14:textId="6727645A" w:rsidR="004240F9" w:rsidRDefault="004240F9" w:rsidP="004240F9">
            <w:pPr>
              <w:pStyle w:val="TableParagraph"/>
              <w:spacing w:before="97"/>
              <w:ind w:left="110"/>
              <w:rPr>
                <w:sz w:val="21"/>
              </w:rPr>
            </w:pPr>
            <w:r>
              <w:rPr>
                <w:w w:val="95"/>
                <w:sz w:val="21"/>
              </w:rPr>
              <w:t>优先级</w:t>
            </w:r>
          </w:p>
        </w:tc>
        <w:tc>
          <w:tcPr>
            <w:tcW w:w="7868" w:type="dxa"/>
          </w:tcPr>
          <w:p w14:paraId="447629F4" w14:textId="6D41BEC3" w:rsidR="004240F9" w:rsidRDefault="004240F9" w:rsidP="004240F9">
            <w:pPr>
              <w:pStyle w:val="TableParagraph"/>
              <w:spacing w:before="4"/>
              <w:ind w:left="0"/>
              <w:rPr>
                <w:rFonts w:ascii="微软雅黑"/>
                <w:b/>
              </w:rPr>
            </w:pPr>
            <w:r>
              <w:rPr>
                <w:sz w:val="21"/>
              </w:rPr>
              <w:t>必须实现</w:t>
            </w:r>
          </w:p>
        </w:tc>
      </w:tr>
      <w:tr w:rsidR="004240F9" w14:paraId="4A5C0293" w14:textId="77777777" w:rsidTr="004240F9">
        <w:trPr>
          <w:trHeight w:val="465"/>
        </w:trPr>
        <w:tc>
          <w:tcPr>
            <w:tcW w:w="1955" w:type="dxa"/>
          </w:tcPr>
          <w:p w14:paraId="3B182F06" w14:textId="46DBA954" w:rsidR="004240F9" w:rsidRDefault="004240F9" w:rsidP="004240F9">
            <w:pPr>
              <w:pStyle w:val="TableParagraph"/>
              <w:spacing w:before="97"/>
              <w:ind w:left="110"/>
              <w:rPr>
                <w:w w:val="95"/>
                <w:sz w:val="21"/>
              </w:rPr>
            </w:pPr>
            <w:r>
              <w:rPr>
                <w:w w:val="95"/>
                <w:sz w:val="21"/>
              </w:rPr>
              <w:t>何时可用</w:t>
            </w:r>
          </w:p>
        </w:tc>
        <w:tc>
          <w:tcPr>
            <w:tcW w:w="7868" w:type="dxa"/>
          </w:tcPr>
          <w:p w14:paraId="29D0CD2D" w14:textId="73FBD2E1" w:rsidR="004240F9" w:rsidRDefault="004240F9" w:rsidP="004240F9">
            <w:pPr>
              <w:pStyle w:val="TableParagraph"/>
              <w:spacing w:before="4"/>
              <w:ind w:left="0"/>
              <w:rPr>
                <w:sz w:val="21"/>
              </w:rPr>
            </w:pPr>
            <w:r>
              <w:rPr>
                <w:sz w:val="21"/>
              </w:rPr>
              <w:t>首次增量</w:t>
            </w:r>
          </w:p>
        </w:tc>
      </w:tr>
      <w:tr w:rsidR="004240F9" w14:paraId="7B26FE8A" w14:textId="77777777" w:rsidTr="004240F9">
        <w:trPr>
          <w:trHeight w:val="465"/>
        </w:trPr>
        <w:tc>
          <w:tcPr>
            <w:tcW w:w="1955" w:type="dxa"/>
          </w:tcPr>
          <w:p w14:paraId="09F5078F" w14:textId="21FFE068" w:rsidR="004240F9" w:rsidRDefault="004240F9" w:rsidP="004240F9">
            <w:pPr>
              <w:pStyle w:val="TableParagraph"/>
              <w:spacing w:before="97"/>
              <w:ind w:left="110"/>
              <w:rPr>
                <w:w w:val="95"/>
                <w:sz w:val="21"/>
              </w:rPr>
            </w:pPr>
            <w:r>
              <w:rPr>
                <w:w w:val="95"/>
                <w:sz w:val="21"/>
              </w:rPr>
              <w:t>使用频率</w:t>
            </w:r>
          </w:p>
        </w:tc>
        <w:tc>
          <w:tcPr>
            <w:tcW w:w="7868" w:type="dxa"/>
          </w:tcPr>
          <w:p w14:paraId="182FC1B5" w14:textId="7050BB63" w:rsidR="004240F9" w:rsidRDefault="004240F9" w:rsidP="004240F9">
            <w:pPr>
              <w:pStyle w:val="TableParagraph"/>
              <w:spacing w:before="4"/>
              <w:ind w:left="0"/>
              <w:rPr>
                <w:sz w:val="21"/>
              </w:rPr>
            </w:pPr>
            <w:r>
              <w:rPr>
                <w:sz w:val="21"/>
              </w:rPr>
              <w:t>一般</w:t>
            </w:r>
          </w:p>
        </w:tc>
      </w:tr>
      <w:tr w:rsidR="004240F9" w14:paraId="51DC5E77" w14:textId="77777777" w:rsidTr="004240F9">
        <w:trPr>
          <w:trHeight w:val="465"/>
        </w:trPr>
        <w:tc>
          <w:tcPr>
            <w:tcW w:w="1955" w:type="dxa"/>
          </w:tcPr>
          <w:p w14:paraId="4385EAF5" w14:textId="0E20D513" w:rsidR="004240F9" w:rsidRDefault="004240F9" w:rsidP="004240F9">
            <w:pPr>
              <w:pStyle w:val="TableParagraph"/>
              <w:spacing w:before="97"/>
              <w:ind w:left="110"/>
              <w:rPr>
                <w:w w:val="95"/>
                <w:sz w:val="21"/>
              </w:rPr>
            </w:pPr>
            <w:r>
              <w:rPr>
                <w:w w:val="95"/>
                <w:sz w:val="21"/>
              </w:rPr>
              <w:t>使用方式</w:t>
            </w:r>
          </w:p>
        </w:tc>
        <w:tc>
          <w:tcPr>
            <w:tcW w:w="7868" w:type="dxa"/>
          </w:tcPr>
          <w:p w14:paraId="0393A2E2" w14:textId="1C9AE537" w:rsidR="004240F9" w:rsidRDefault="004240F9" w:rsidP="004240F9">
            <w:pPr>
              <w:pStyle w:val="TableParagraph"/>
              <w:spacing w:before="4"/>
              <w:ind w:left="0"/>
              <w:rPr>
                <w:sz w:val="21"/>
              </w:rPr>
            </w:pPr>
            <w:r>
              <w:rPr>
                <w:sz w:val="21"/>
              </w:rPr>
              <w:t>通过浏览器</w:t>
            </w:r>
          </w:p>
        </w:tc>
      </w:tr>
      <w:tr w:rsidR="004240F9" w14:paraId="44807701" w14:textId="77777777" w:rsidTr="004240F9">
        <w:trPr>
          <w:trHeight w:val="465"/>
        </w:trPr>
        <w:tc>
          <w:tcPr>
            <w:tcW w:w="1955" w:type="dxa"/>
          </w:tcPr>
          <w:p w14:paraId="3A1C8065" w14:textId="0F6235F6" w:rsidR="004240F9" w:rsidRDefault="004240F9" w:rsidP="004240F9">
            <w:pPr>
              <w:pStyle w:val="TableParagraph"/>
              <w:spacing w:before="97"/>
              <w:ind w:left="110"/>
              <w:rPr>
                <w:w w:val="95"/>
                <w:sz w:val="21"/>
              </w:rPr>
            </w:pPr>
            <w:r>
              <w:rPr>
                <w:w w:val="95"/>
                <w:sz w:val="21"/>
              </w:rPr>
              <w:t>次要参与者</w:t>
            </w:r>
          </w:p>
        </w:tc>
        <w:tc>
          <w:tcPr>
            <w:tcW w:w="7868" w:type="dxa"/>
          </w:tcPr>
          <w:p w14:paraId="72766EAA" w14:textId="45BCD49E" w:rsidR="004240F9" w:rsidRDefault="004240F9" w:rsidP="004240F9">
            <w:pPr>
              <w:pStyle w:val="TableParagraph"/>
              <w:spacing w:before="4"/>
              <w:ind w:left="0"/>
              <w:rPr>
                <w:sz w:val="21"/>
              </w:rPr>
            </w:pPr>
            <w:r>
              <w:rPr>
                <w:w w:val="99"/>
                <w:sz w:val="21"/>
              </w:rPr>
              <w:t>无</w:t>
            </w:r>
          </w:p>
        </w:tc>
      </w:tr>
    </w:tbl>
    <w:p w14:paraId="3424E57A" w14:textId="3BFA779A" w:rsidR="00537ABA" w:rsidRDefault="00537ABA" w:rsidP="00804AD5">
      <w:pPr>
        <w:sectPr w:rsidR="00537ABA">
          <w:pgSz w:w="11910" w:h="16840"/>
          <w:pgMar w:top="1280" w:right="560" w:bottom="1200" w:left="740" w:header="892" w:footer="1002" w:gutter="0"/>
          <w:cols w:space="720"/>
        </w:sectPr>
      </w:pPr>
    </w:p>
    <w:p w14:paraId="5FEF47ED" w14:textId="093593EB" w:rsidR="00500D4E" w:rsidRDefault="00500D4E" w:rsidP="003355A1">
      <w:pPr>
        <w:pStyle w:val="2"/>
        <w:numPr>
          <w:ilvl w:val="1"/>
          <w:numId w:val="22"/>
        </w:numPr>
        <w:spacing w:line="415" w:lineRule="auto"/>
        <w:ind w:left="0" w:firstLine="0"/>
        <w:jc w:val="left"/>
        <w:rPr>
          <w:rFonts w:ascii="Times New Roman" w:hAnsi="Times New Roman"/>
        </w:rPr>
      </w:pPr>
      <w:bookmarkStart w:id="31" w:name="_Toc133331652"/>
      <w:bookmarkEnd w:id="20"/>
      <w:r>
        <w:rPr>
          <w:rFonts w:ascii="Times New Roman" w:hAnsi="Times New Roman" w:hint="eastAsia"/>
        </w:rPr>
        <w:lastRenderedPageBreak/>
        <w:t>用例图</w:t>
      </w:r>
      <w:bookmarkEnd w:id="31"/>
    </w:p>
    <w:p w14:paraId="677865B3" w14:textId="176EABF5" w:rsidR="00366FBF" w:rsidRPr="00CB35B9" w:rsidRDefault="00366FBF" w:rsidP="00366FBF">
      <w:pPr>
        <w:rPr>
          <w:i/>
          <w:color w:val="FF0000"/>
        </w:rPr>
      </w:pPr>
      <w:r w:rsidRPr="00CB35B9">
        <w:rPr>
          <w:i/>
          <w:color w:val="FF0000"/>
        </w:rPr>
        <w:t>(</w:t>
      </w:r>
      <w:r w:rsidR="000F6DA4">
        <w:rPr>
          <w:rFonts w:hint="eastAsia"/>
          <w:i/>
          <w:color w:val="FF0000"/>
        </w:rPr>
        <w:t>以下为一个用例图示例，</w:t>
      </w:r>
      <w:r w:rsidRPr="00CB35B9">
        <w:rPr>
          <w:rFonts w:hint="eastAsia"/>
          <w:i/>
          <w:color w:val="FF0000"/>
        </w:rPr>
        <w:t>绘制用例图注意功能层次关系，并且和</w:t>
      </w:r>
      <w:r w:rsidR="00AE6342">
        <w:rPr>
          <w:rFonts w:hint="eastAsia"/>
          <w:i/>
          <w:color w:val="FF0000"/>
        </w:rPr>
        <w:t>前文</w:t>
      </w:r>
      <w:r w:rsidRPr="00CB35B9">
        <w:rPr>
          <w:rFonts w:hint="eastAsia"/>
          <w:i/>
          <w:color w:val="FF0000"/>
        </w:rPr>
        <w:t>用例一致</w:t>
      </w:r>
      <w:r w:rsidRPr="00CB35B9">
        <w:rPr>
          <w:i/>
          <w:color w:val="FF0000"/>
        </w:rPr>
        <w:t>)</w:t>
      </w:r>
    </w:p>
    <w:p w14:paraId="6FDBC9FF" w14:textId="2DC04606" w:rsidR="00500D4E" w:rsidRDefault="00366FBF" w:rsidP="00500D4E">
      <w:pPr>
        <w:pStyle w:val="af0"/>
        <w:rPr>
          <w:rFonts w:ascii="微软雅黑"/>
          <w:b/>
          <w:sz w:val="20"/>
        </w:rPr>
      </w:pPr>
      <w:r w:rsidRPr="00366FBF">
        <w:rPr>
          <w:rFonts w:ascii="微软雅黑"/>
          <w:b/>
          <w:noProof/>
          <w:sz w:val="20"/>
        </w:rPr>
        <w:drawing>
          <wp:inline distT="0" distB="0" distL="0" distR="0" wp14:anchorId="444B0CE7" wp14:editId="6AA50AD5">
            <wp:extent cx="6120130" cy="5284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284470"/>
                    </a:xfrm>
                    <a:prstGeom prst="rect">
                      <a:avLst/>
                    </a:prstGeom>
                  </pic:spPr>
                </pic:pic>
              </a:graphicData>
            </a:graphic>
          </wp:inline>
        </w:drawing>
      </w:r>
    </w:p>
    <w:p w14:paraId="182C9CBD" w14:textId="56B29E43" w:rsidR="00B00CAC" w:rsidRDefault="00B00CAC" w:rsidP="003355A1">
      <w:pPr>
        <w:pStyle w:val="1"/>
        <w:numPr>
          <w:ilvl w:val="0"/>
          <w:numId w:val="22"/>
        </w:numPr>
        <w:rPr>
          <w:rFonts w:ascii="Times New Roman" w:hAnsi="Times New Roman"/>
        </w:rPr>
      </w:pPr>
      <w:bookmarkStart w:id="32" w:name="_Toc133331653"/>
      <w:r>
        <w:rPr>
          <w:rFonts w:ascii="Times New Roman" w:hAnsi="Times New Roman" w:hint="eastAsia"/>
        </w:rPr>
        <w:t>数据流图</w:t>
      </w:r>
      <w:bookmarkEnd w:id="32"/>
    </w:p>
    <w:p w14:paraId="1D6E5B7D" w14:textId="541E1CFD" w:rsidR="0049575A" w:rsidRPr="0049575A" w:rsidRDefault="0049575A" w:rsidP="0049575A">
      <w:pPr>
        <w:rPr>
          <w:i/>
          <w:color w:val="FF0000"/>
        </w:rPr>
      </w:pPr>
      <w:r w:rsidRPr="0049575A">
        <w:rPr>
          <w:i/>
          <w:color w:val="FF0000"/>
        </w:rPr>
        <w:t>(</w:t>
      </w:r>
      <w:r w:rsidRPr="0049575A">
        <w:rPr>
          <w:rFonts w:hint="eastAsia"/>
          <w:i/>
          <w:color w:val="FF0000"/>
        </w:rPr>
        <w:t>以下为一个</w:t>
      </w:r>
      <w:r w:rsidR="00C7005A">
        <w:rPr>
          <w:rFonts w:hint="eastAsia"/>
          <w:i/>
          <w:color w:val="FF0000"/>
        </w:rPr>
        <w:t>数据流图</w:t>
      </w:r>
      <w:r w:rsidRPr="0049575A">
        <w:rPr>
          <w:rFonts w:hint="eastAsia"/>
          <w:i/>
          <w:color w:val="FF0000"/>
        </w:rPr>
        <w:t>示例，</w:t>
      </w:r>
      <w:r w:rsidR="00916F99">
        <w:rPr>
          <w:rFonts w:hint="eastAsia"/>
          <w:i/>
          <w:color w:val="FF0000"/>
        </w:rPr>
        <w:t>以竞赛管理系统为例子，</w:t>
      </w:r>
      <w:r w:rsidR="00C7005A">
        <w:rPr>
          <w:rFonts w:hint="eastAsia"/>
          <w:i/>
          <w:color w:val="FF0000"/>
        </w:rPr>
        <w:t>边是数据流，注意和流程图区分</w:t>
      </w:r>
      <w:r w:rsidRPr="0049575A">
        <w:rPr>
          <w:i/>
          <w:color w:val="FF0000"/>
        </w:rPr>
        <w:t>)</w:t>
      </w:r>
    </w:p>
    <w:p w14:paraId="083D1667" w14:textId="0135079D" w:rsidR="00F83C64" w:rsidRDefault="0049575A" w:rsidP="0049575A">
      <w:pPr>
        <w:pStyle w:val="2"/>
      </w:pPr>
      <w:bookmarkStart w:id="33" w:name="_Toc30687"/>
      <w:bookmarkStart w:id="34" w:name="_Toc133331654"/>
      <w:r w:rsidRPr="0049575A">
        <w:rPr>
          <w:rFonts w:ascii="Times New Roman" w:hAnsi="Times New Roman"/>
        </w:rPr>
        <w:t>5.</w:t>
      </w:r>
      <w:r w:rsidR="00F83C64" w:rsidRPr="0049575A">
        <w:rPr>
          <w:rFonts w:ascii="Times New Roman" w:hAnsi="Times New Roman"/>
        </w:rPr>
        <w:t>1</w:t>
      </w:r>
      <w:r w:rsidR="00F83C64">
        <w:t xml:space="preserve"> </w:t>
      </w:r>
      <w:r w:rsidR="00F83C64">
        <w:rPr>
          <w:rFonts w:hint="eastAsia"/>
        </w:rPr>
        <w:t xml:space="preserve"> </w:t>
      </w:r>
      <w:r w:rsidR="00F83C64">
        <w:rPr>
          <w:rFonts w:hint="eastAsia"/>
        </w:rPr>
        <w:t>顶层图</w:t>
      </w:r>
      <w:bookmarkEnd w:id="33"/>
      <w:bookmarkEnd w:id="34"/>
    </w:p>
    <w:p w14:paraId="2A911056" w14:textId="77777777" w:rsidR="00F83C64" w:rsidRDefault="00F83C64" w:rsidP="00F83C64">
      <w:r>
        <w:rPr>
          <w:rFonts w:hint="eastAsia"/>
        </w:rPr>
        <w:t>顶层图主要描述了该系统的主要的输入数据，输出数据，相关实体。采用的</w:t>
      </w:r>
      <w:r>
        <w:rPr>
          <w:rFonts w:hint="eastAsia"/>
        </w:rPr>
        <w:t>I</w:t>
      </w:r>
      <w:r>
        <w:t>PO</w:t>
      </w:r>
      <w:r>
        <w:rPr>
          <w:rFonts w:hint="eastAsia"/>
        </w:rPr>
        <w:t>模型。</w:t>
      </w:r>
    </w:p>
    <w:p w14:paraId="1A2C7F72" w14:textId="77777777" w:rsidR="00F83C64" w:rsidRDefault="00F83C64" w:rsidP="00F83C64">
      <w:pPr>
        <w:keepNext/>
      </w:pPr>
      <w:r>
        <w:rPr>
          <w:rFonts w:hint="eastAsia"/>
          <w:sz w:val="24"/>
        </w:rPr>
        <w:object w:dxaOrig="8289" w:dyaOrig="4275" w14:anchorId="57C6F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4" o:spid="_x0000_i1025" type="#_x0000_t75" style="width:404.8pt;height:209.2pt;mso-wrap-style:square;mso-position-horizontal-relative:page;mso-position-vertical-relative:page" o:ole="">
            <v:imagedata r:id="rId14" o:title=""/>
            <o:lock v:ext="edit" aspectratio="f"/>
          </v:shape>
          <o:OLEObject Type="Embed" ProgID="Visio.Drawing.15" ShapeID="对象 14" DrawAspect="Content" ObjectID="_1745573403" r:id="rId15">
            <o:FieldCodes>\* MERGEFORMAT</o:FieldCodes>
          </o:OLEObject>
        </w:object>
      </w:r>
    </w:p>
    <w:p w14:paraId="382207D7" w14:textId="77777777" w:rsidR="00F83C64" w:rsidRDefault="00F83C64" w:rsidP="00F83C64">
      <w:pPr>
        <w:pStyle w:val="af5"/>
        <w:jc w:val="center"/>
      </w:pPr>
      <w:r>
        <w:t xml:space="preserve">Figure </w:t>
      </w:r>
      <w:r>
        <w:rPr>
          <w:rFonts w:hint="eastAsia"/>
        </w:rPr>
        <w:t>3</w:t>
      </w:r>
      <w:r>
        <w:rPr>
          <w:rFonts w:hint="eastAsia"/>
        </w:rPr>
        <w:t>：顶层图</w:t>
      </w:r>
    </w:p>
    <w:p w14:paraId="0C938B44" w14:textId="47E7668B" w:rsidR="00F83C64" w:rsidRDefault="0049575A" w:rsidP="0049575A">
      <w:pPr>
        <w:pStyle w:val="2"/>
      </w:pPr>
      <w:bookmarkStart w:id="35" w:name="_Toc16082"/>
      <w:bookmarkStart w:id="36" w:name="_Toc133331655"/>
      <w:r w:rsidRPr="0049575A">
        <w:rPr>
          <w:rFonts w:ascii="Times New Roman" w:hAnsi="Times New Roman"/>
        </w:rPr>
        <w:t>5.2</w:t>
      </w:r>
      <w:r w:rsidR="00F83C64">
        <w:rPr>
          <w:rFonts w:hint="eastAsia"/>
        </w:rPr>
        <w:t xml:space="preserve"> </w:t>
      </w:r>
      <w:r w:rsidR="00F83C64">
        <w:t xml:space="preserve"> 0</w:t>
      </w:r>
      <w:r w:rsidR="00F83C64">
        <w:rPr>
          <w:rFonts w:hint="eastAsia"/>
        </w:rPr>
        <w:t>层图</w:t>
      </w:r>
      <w:bookmarkEnd w:id="35"/>
      <w:bookmarkEnd w:id="36"/>
    </w:p>
    <w:p w14:paraId="1352601C" w14:textId="77777777" w:rsidR="00F83C64" w:rsidRDefault="00F83C64" w:rsidP="00F83C64">
      <w:r>
        <w:rPr>
          <w:rFonts w:hint="eastAsia"/>
        </w:rPr>
        <w:t>0</w:t>
      </w:r>
      <w:r>
        <w:rPr>
          <w:rFonts w:hint="eastAsia"/>
        </w:rPr>
        <w:t>层图对于系统进行了模块的划分，分为了</w:t>
      </w:r>
      <w:r>
        <w:rPr>
          <w:rFonts w:hint="eastAsia"/>
        </w:rPr>
        <w:t>7</w:t>
      </w:r>
      <w:r>
        <w:rPr>
          <w:rFonts w:hint="eastAsia"/>
        </w:rPr>
        <w:t>个部分：生成帐号信息，添加竞赛，生成题目文件，榜单更新，帐号查询，题目发放，代码测评，答疑系统。其中在该层图中也显示了相关的存储数据。</w:t>
      </w:r>
    </w:p>
    <w:p w14:paraId="1BAB8F15" w14:textId="23B1E57D" w:rsidR="00D13171" w:rsidRDefault="00F83C64" w:rsidP="00D13171">
      <w:r>
        <w:rPr>
          <w:rFonts w:hint="eastAsia"/>
        </w:rPr>
        <w:object w:dxaOrig="14713" w:dyaOrig="9441" w14:anchorId="5A0433F0">
          <v:shape id="对象 15" o:spid="_x0000_i1026" type="#_x0000_t75" style="width:395.2pt;height:251.2pt;mso-wrap-style:square;mso-position-horizontal-relative:page;mso-position-vertical-relative:page" o:ole="">
            <v:imagedata r:id="rId16" o:title=""/>
            <o:lock v:ext="edit" aspectratio="f"/>
          </v:shape>
          <o:OLEObject Type="Embed" ProgID="Visio.Drawing.15" ShapeID="对象 15" DrawAspect="Content" ObjectID="_1745573404" r:id="rId17">
            <o:FieldCodes>\* MERGEFORMAT</o:FieldCodes>
          </o:OLEObject>
        </w:object>
      </w:r>
    </w:p>
    <w:p w14:paraId="56C90B0D" w14:textId="183EE0BA" w:rsidR="00F83C64" w:rsidRDefault="0049575A" w:rsidP="0049575A">
      <w:pPr>
        <w:pStyle w:val="2"/>
      </w:pPr>
      <w:bookmarkStart w:id="37" w:name="_Toc133331656"/>
      <w:r w:rsidRPr="007475CF">
        <w:rPr>
          <w:rFonts w:ascii="Times New Roman" w:eastAsiaTheme="minorEastAsia" w:hAnsi="Times New Roman"/>
        </w:rPr>
        <w:t xml:space="preserve">5.3 </w:t>
      </w:r>
      <w:r w:rsidR="00F83C64">
        <w:t>1</w:t>
      </w:r>
      <w:r w:rsidR="00F83C64">
        <w:rPr>
          <w:rFonts w:hint="eastAsia"/>
        </w:rPr>
        <w:t>层图</w:t>
      </w:r>
      <w:bookmarkEnd w:id="37"/>
    </w:p>
    <w:p w14:paraId="79B9DFDD" w14:textId="77777777" w:rsidR="00F83C64" w:rsidRDefault="00F83C64" w:rsidP="00F83C64">
      <w:r>
        <w:rPr>
          <w:rFonts w:hint="eastAsia"/>
        </w:rPr>
        <w:t>1</w:t>
      </w:r>
      <w:r>
        <w:rPr>
          <w:rFonts w:hint="eastAsia"/>
        </w:rPr>
        <w:t>层图中对</w:t>
      </w:r>
      <w:r>
        <w:rPr>
          <w:rFonts w:hint="eastAsia"/>
        </w:rPr>
        <w:t>0</w:t>
      </w:r>
      <w:r>
        <w:rPr>
          <w:rFonts w:hint="eastAsia"/>
        </w:rPr>
        <w:t>层图中划分的</w:t>
      </w:r>
      <w:r>
        <w:rPr>
          <w:rFonts w:hint="eastAsia"/>
        </w:rPr>
        <w:t>2</w:t>
      </w:r>
      <w:r>
        <w:rPr>
          <w:rFonts w:hint="eastAsia"/>
        </w:rPr>
        <w:t>个模块分别进行了详细地描述。</w:t>
      </w:r>
    </w:p>
    <w:p w14:paraId="6ACE21EF" w14:textId="77777777" w:rsidR="00F83C64" w:rsidRDefault="00F83C64" w:rsidP="00F83C64">
      <w:pPr>
        <w:keepNext/>
      </w:pPr>
      <w:r>
        <w:object w:dxaOrig="7860" w:dyaOrig="5056" w14:anchorId="72C8A427">
          <v:shape id="对象 8" o:spid="_x0000_i1027" type="#_x0000_t75" style="width:384pt;height:246.8pt" o:ole="">
            <v:fill o:detectmouseclick="t"/>
            <v:imagedata r:id="rId18" o:title=""/>
            <o:lock v:ext="edit" aspectratio="f"/>
          </v:shape>
          <o:OLEObject Type="Embed" ProgID="Visio.Drawing.15" ShapeID="对象 8" DrawAspect="Content" ObjectID="_1745573405" r:id="rId19">
            <o:FieldCodes>\* MERGEFORMAT</o:FieldCodes>
          </o:OLEObject>
        </w:object>
      </w:r>
    </w:p>
    <w:p w14:paraId="00F8C963" w14:textId="77777777" w:rsidR="00F83C64" w:rsidRDefault="00F83C64" w:rsidP="00F83C64">
      <w:pPr>
        <w:pStyle w:val="af5"/>
        <w:jc w:val="center"/>
      </w:pPr>
      <w:r>
        <w:t xml:space="preserve">Figure </w:t>
      </w:r>
      <w:r>
        <w:rPr>
          <w:rFonts w:hint="eastAsia"/>
        </w:rPr>
        <w:t>5</w:t>
      </w:r>
      <w:r>
        <w:rPr>
          <w:rFonts w:hint="eastAsia"/>
        </w:rPr>
        <w:t>：答疑系统</w:t>
      </w:r>
      <w:r>
        <w:rPr>
          <w:rFonts w:hint="eastAsia"/>
        </w:rPr>
        <w:t>1</w:t>
      </w:r>
      <w:r>
        <w:rPr>
          <w:rFonts w:hint="eastAsia"/>
        </w:rPr>
        <w:t>层图</w:t>
      </w:r>
    </w:p>
    <w:p w14:paraId="63527C4E" w14:textId="77777777" w:rsidR="00F83C64" w:rsidRDefault="00F83C64" w:rsidP="00F83C64">
      <w:pPr>
        <w:keepNext/>
      </w:pPr>
      <w:r>
        <w:rPr>
          <w:rFonts w:hint="eastAsia"/>
        </w:rPr>
        <w:object w:dxaOrig="10464" w:dyaOrig="2528" w14:anchorId="164E596B">
          <v:shape id="对象 17" o:spid="_x0000_i1028" type="#_x0000_t75" style="width:414pt;height:99.6pt;mso-wrap-style:square;mso-position-horizontal-relative:page;mso-position-vertical-relative:page" o:ole="">
            <v:imagedata r:id="rId20" o:title=""/>
            <o:lock v:ext="edit" aspectratio="f"/>
          </v:shape>
          <o:OLEObject Type="Embed" ProgID="Visio.Drawing.15" ShapeID="对象 17" DrawAspect="Content" ObjectID="_1745573406" r:id="rId21">
            <o:FieldCodes>\* MERGEFORMAT</o:FieldCodes>
          </o:OLEObject>
        </w:object>
      </w:r>
    </w:p>
    <w:p w14:paraId="7ABDA461" w14:textId="77777777" w:rsidR="00F83C64" w:rsidRPr="00D13171" w:rsidRDefault="00F83C64" w:rsidP="00D13171"/>
    <w:p w14:paraId="059EE507" w14:textId="13D69FA4" w:rsidR="00EC4E3B" w:rsidRDefault="00B00CAC" w:rsidP="003355A1">
      <w:pPr>
        <w:pStyle w:val="1"/>
        <w:numPr>
          <w:ilvl w:val="0"/>
          <w:numId w:val="22"/>
        </w:numPr>
        <w:rPr>
          <w:rFonts w:ascii="Times New Roman" w:hAnsi="Times New Roman"/>
        </w:rPr>
      </w:pPr>
      <w:bookmarkStart w:id="38" w:name="_Toc133331657"/>
      <w:r>
        <w:rPr>
          <w:rFonts w:ascii="Times New Roman" w:hAnsi="Times New Roman" w:hint="eastAsia"/>
        </w:rPr>
        <w:t>数据词典</w:t>
      </w:r>
      <w:bookmarkEnd w:id="38"/>
    </w:p>
    <w:p w14:paraId="6923E92D" w14:textId="2CC23F36" w:rsidR="0091458E" w:rsidRDefault="0091458E" w:rsidP="0091458E">
      <w:pPr>
        <w:pStyle w:val="2"/>
      </w:pPr>
      <w:bookmarkStart w:id="39" w:name="_Toc133331658"/>
      <w:r>
        <w:rPr>
          <w:rFonts w:ascii="Times New Roman" w:eastAsiaTheme="minorEastAsia" w:hAnsi="Times New Roman"/>
        </w:rPr>
        <w:t>6.1</w:t>
      </w:r>
      <w:r w:rsidRPr="007475CF">
        <w:rPr>
          <w:rFonts w:ascii="Times New Roman" w:eastAsiaTheme="minorEastAsia" w:hAnsi="Times New Roman"/>
        </w:rPr>
        <w:t xml:space="preserve"> </w:t>
      </w:r>
      <w:r>
        <w:rPr>
          <w:rFonts w:hint="eastAsia"/>
        </w:rPr>
        <w:t>数据流</w:t>
      </w:r>
      <w:bookmarkEnd w:id="39"/>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85685" w14:paraId="39BF37AA" w14:textId="77777777" w:rsidTr="00B279AC">
        <w:tc>
          <w:tcPr>
            <w:tcW w:w="4261" w:type="dxa"/>
          </w:tcPr>
          <w:p w14:paraId="0060DCF3" w14:textId="2195C623" w:rsidR="00985685" w:rsidRDefault="00985685" w:rsidP="00985685">
            <w:r>
              <w:rPr>
                <w:rFonts w:hint="eastAsia"/>
              </w:rPr>
              <w:t>名称</w:t>
            </w:r>
          </w:p>
        </w:tc>
        <w:tc>
          <w:tcPr>
            <w:tcW w:w="4261" w:type="dxa"/>
          </w:tcPr>
          <w:p w14:paraId="1F091033" w14:textId="54893508" w:rsidR="00985685" w:rsidRDefault="0032577D" w:rsidP="00B279AC">
            <w:r>
              <w:rPr>
                <w:rFonts w:hint="eastAsia"/>
              </w:rPr>
              <w:t>酒店航班预订订单</w:t>
            </w:r>
          </w:p>
        </w:tc>
      </w:tr>
      <w:tr w:rsidR="00985685" w14:paraId="3919B128" w14:textId="77777777" w:rsidTr="00B279AC">
        <w:tc>
          <w:tcPr>
            <w:tcW w:w="4261" w:type="dxa"/>
          </w:tcPr>
          <w:p w14:paraId="77C75364" w14:textId="77777777" w:rsidR="00985685" w:rsidRDefault="00985685" w:rsidP="00B279AC">
            <w:r>
              <w:rPr>
                <w:rFonts w:hint="eastAsia"/>
              </w:rPr>
              <w:t>描述</w:t>
            </w:r>
          </w:p>
        </w:tc>
        <w:tc>
          <w:tcPr>
            <w:tcW w:w="4261" w:type="dxa"/>
          </w:tcPr>
          <w:p w14:paraId="34D70CFA" w14:textId="436DA8E6" w:rsidR="00985685" w:rsidRDefault="0032577D" w:rsidP="00B279AC">
            <w:r>
              <w:rPr>
                <w:rFonts w:hint="eastAsia"/>
              </w:rPr>
              <w:t>用户预订酒店或航班，后台给反馈</w:t>
            </w:r>
          </w:p>
        </w:tc>
      </w:tr>
      <w:tr w:rsidR="00985685" w14:paraId="03BF6F12" w14:textId="77777777" w:rsidTr="00B279AC">
        <w:tc>
          <w:tcPr>
            <w:tcW w:w="4261" w:type="dxa"/>
          </w:tcPr>
          <w:p w14:paraId="29AE194F" w14:textId="77777777" w:rsidR="00985685" w:rsidRDefault="00985685" w:rsidP="00B279AC">
            <w:r>
              <w:rPr>
                <w:rFonts w:hint="eastAsia"/>
              </w:rPr>
              <w:t>组成</w:t>
            </w:r>
          </w:p>
        </w:tc>
        <w:tc>
          <w:tcPr>
            <w:tcW w:w="4261" w:type="dxa"/>
          </w:tcPr>
          <w:p w14:paraId="170DB402" w14:textId="6E2A91DA" w:rsidR="00985685" w:rsidRDefault="0032577D" w:rsidP="00B279AC">
            <w:r>
              <w:rPr>
                <w:rFonts w:hint="eastAsia"/>
              </w:rPr>
              <w:t>酒店航班名、用户名</w:t>
            </w:r>
          </w:p>
        </w:tc>
      </w:tr>
      <w:tr w:rsidR="00985685" w14:paraId="54483E04" w14:textId="77777777" w:rsidTr="00B279AC">
        <w:tc>
          <w:tcPr>
            <w:tcW w:w="4261" w:type="dxa"/>
          </w:tcPr>
          <w:p w14:paraId="6214BDCF" w14:textId="77777777" w:rsidR="00985685" w:rsidRDefault="00985685" w:rsidP="00B279AC">
            <w:r>
              <w:rPr>
                <w:rFonts w:hint="eastAsia"/>
              </w:rPr>
              <w:t>来源</w:t>
            </w:r>
          </w:p>
        </w:tc>
        <w:tc>
          <w:tcPr>
            <w:tcW w:w="4261" w:type="dxa"/>
          </w:tcPr>
          <w:p w14:paraId="50C297D9" w14:textId="51BF48E8" w:rsidR="00985685" w:rsidRDefault="0032577D" w:rsidP="00B279AC">
            <w:r>
              <w:rPr>
                <w:rFonts w:hint="eastAsia"/>
              </w:rPr>
              <w:t>用户</w:t>
            </w:r>
          </w:p>
        </w:tc>
      </w:tr>
      <w:tr w:rsidR="00985685" w14:paraId="40B2E7CC" w14:textId="77777777" w:rsidTr="00B279AC">
        <w:tc>
          <w:tcPr>
            <w:tcW w:w="4261" w:type="dxa"/>
          </w:tcPr>
          <w:p w14:paraId="728005A7" w14:textId="77777777" w:rsidR="00985685" w:rsidRDefault="00985685" w:rsidP="00B279AC">
            <w:r>
              <w:rPr>
                <w:rFonts w:hint="eastAsia"/>
              </w:rPr>
              <w:t>终点</w:t>
            </w:r>
          </w:p>
        </w:tc>
        <w:tc>
          <w:tcPr>
            <w:tcW w:w="4261" w:type="dxa"/>
          </w:tcPr>
          <w:p w14:paraId="3465CE95" w14:textId="24A079AE" w:rsidR="00985685" w:rsidRDefault="00DF1C7F" w:rsidP="00B279AC">
            <w:r>
              <w:rPr>
                <w:rFonts w:hint="eastAsia"/>
              </w:rPr>
              <w:t>酒店航班数据库</w:t>
            </w:r>
            <w:r w:rsidR="002C055F">
              <w:rPr>
                <w:rFonts w:hint="eastAsia"/>
              </w:rPr>
              <w:t>程序</w:t>
            </w:r>
          </w:p>
        </w:tc>
      </w:tr>
    </w:tbl>
    <w:p w14:paraId="2A734365" w14:textId="77777777" w:rsidR="00985685" w:rsidRDefault="00985685" w:rsidP="00985685"/>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A6544" w14:paraId="6F459B21" w14:textId="77777777" w:rsidTr="00A14381">
        <w:tc>
          <w:tcPr>
            <w:tcW w:w="4261" w:type="dxa"/>
          </w:tcPr>
          <w:p w14:paraId="7C900E9B" w14:textId="77777777" w:rsidR="00EA6544" w:rsidRDefault="00EA6544" w:rsidP="00A14381">
            <w:r>
              <w:rPr>
                <w:rFonts w:hint="eastAsia"/>
              </w:rPr>
              <w:t>数据流名称</w:t>
            </w:r>
          </w:p>
        </w:tc>
        <w:tc>
          <w:tcPr>
            <w:tcW w:w="4261" w:type="dxa"/>
          </w:tcPr>
          <w:p w14:paraId="3D8D42B9" w14:textId="77777777" w:rsidR="00EA6544" w:rsidRDefault="00EA6544" w:rsidP="00A14381">
            <w:r>
              <w:rPr>
                <w:rFonts w:hint="eastAsia"/>
              </w:rPr>
              <w:t>酒店航班预订订单反馈</w:t>
            </w:r>
          </w:p>
        </w:tc>
      </w:tr>
      <w:tr w:rsidR="00EA6544" w14:paraId="15AF02B3" w14:textId="77777777" w:rsidTr="00A14381">
        <w:tc>
          <w:tcPr>
            <w:tcW w:w="4261" w:type="dxa"/>
          </w:tcPr>
          <w:p w14:paraId="5C5D3EB7" w14:textId="77777777" w:rsidR="00EA6544" w:rsidRDefault="00EA6544" w:rsidP="00A14381">
            <w:r>
              <w:rPr>
                <w:rFonts w:hint="eastAsia"/>
              </w:rPr>
              <w:t>描述</w:t>
            </w:r>
          </w:p>
        </w:tc>
        <w:tc>
          <w:tcPr>
            <w:tcW w:w="4261" w:type="dxa"/>
          </w:tcPr>
          <w:p w14:paraId="003BEAE5" w14:textId="77777777" w:rsidR="00EA6544" w:rsidRDefault="00EA6544" w:rsidP="00A14381">
            <w:r>
              <w:rPr>
                <w:rFonts w:hint="eastAsia"/>
              </w:rPr>
              <w:t>后台向用户给出订单反馈</w:t>
            </w:r>
          </w:p>
        </w:tc>
      </w:tr>
      <w:tr w:rsidR="00EA6544" w14:paraId="5619897D" w14:textId="77777777" w:rsidTr="00A14381">
        <w:tc>
          <w:tcPr>
            <w:tcW w:w="4261" w:type="dxa"/>
          </w:tcPr>
          <w:p w14:paraId="760746A5" w14:textId="77777777" w:rsidR="00EA6544" w:rsidRDefault="00EA6544" w:rsidP="00A14381">
            <w:r>
              <w:rPr>
                <w:rFonts w:hint="eastAsia"/>
              </w:rPr>
              <w:t>组成</w:t>
            </w:r>
          </w:p>
        </w:tc>
        <w:tc>
          <w:tcPr>
            <w:tcW w:w="4261" w:type="dxa"/>
          </w:tcPr>
          <w:p w14:paraId="102E2A4D" w14:textId="77777777" w:rsidR="00EA6544" w:rsidRDefault="00EA6544" w:rsidP="00A14381">
            <w:r>
              <w:rPr>
                <w:rFonts w:hint="eastAsia"/>
              </w:rPr>
              <w:t>酒店航班名、用户名、金额、是否有余量</w:t>
            </w:r>
          </w:p>
        </w:tc>
      </w:tr>
      <w:tr w:rsidR="00EA6544" w14:paraId="19F98C05" w14:textId="77777777" w:rsidTr="00A14381">
        <w:tc>
          <w:tcPr>
            <w:tcW w:w="4261" w:type="dxa"/>
          </w:tcPr>
          <w:p w14:paraId="2CBC5F1F" w14:textId="77777777" w:rsidR="00EA6544" w:rsidRDefault="00EA6544" w:rsidP="00A14381">
            <w:r>
              <w:rPr>
                <w:rFonts w:hint="eastAsia"/>
              </w:rPr>
              <w:t>来源</w:t>
            </w:r>
          </w:p>
        </w:tc>
        <w:tc>
          <w:tcPr>
            <w:tcW w:w="4261" w:type="dxa"/>
          </w:tcPr>
          <w:p w14:paraId="5199F284" w14:textId="77777777" w:rsidR="00EA6544" w:rsidRDefault="00EA6544" w:rsidP="00A14381">
            <w:r>
              <w:rPr>
                <w:rFonts w:hint="eastAsia"/>
              </w:rPr>
              <w:t>酒店航班数据库程序</w:t>
            </w:r>
          </w:p>
        </w:tc>
      </w:tr>
      <w:tr w:rsidR="00EA6544" w14:paraId="13797F2D" w14:textId="77777777" w:rsidTr="00A14381">
        <w:tc>
          <w:tcPr>
            <w:tcW w:w="4261" w:type="dxa"/>
          </w:tcPr>
          <w:p w14:paraId="157D5C08" w14:textId="77777777" w:rsidR="00EA6544" w:rsidRDefault="00EA6544" w:rsidP="00A14381">
            <w:r>
              <w:rPr>
                <w:rFonts w:hint="eastAsia"/>
              </w:rPr>
              <w:t>终点</w:t>
            </w:r>
          </w:p>
        </w:tc>
        <w:tc>
          <w:tcPr>
            <w:tcW w:w="4261" w:type="dxa"/>
          </w:tcPr>
          <w:p w14:paraId="05406BF0" w14:textId="77777777" w:rsidR="00EA6544" w:rsidRDefault="00EA6544" w:rsidP="00A14381">
            <w:r>
              <w:rPr>
                <w:rFonts w:hint="eastAsia"/>
              </w:rPr>
              <w:t>用户</w:t>
            </w:r>
          </w:p>
        </w:tc>
      </w:tr>
    </w:tbl>
    <w:p w14:paraId="491E3DE4" w14:textId="77777777" w:rsidR="00EA6544" w:rsidRDefault="00EA6544" w:rsidP="00985685"/>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A6544" w14:paraId="70C1E405" w14:textId="77777777" w:rsidTr="00A14381">
        <w:tc>
          <w:tcPr>
            <w:tcW w:w="4261" w:type="dxa"/>
          </w:tcPr>
          <w:p w14:paraId="2D7DA4A8" w14:textId="77777777" w:rsidR="00EA6544" w:rsidRDefault="00EA6544" w:rsidP="00A14381">
            <w:r>
              <w:rPr>
                <w:rFonts w:hint="eastAsia"/>
              </w:rPr>
              <w:t>数据流名称</w:t>
            </w:r>
          </w:p>
        </w:tc>
        <w:tc>
          <w:tcPr>
            <w:tcW w:w="4261" w:type="dxa"/>
          </w:tcPr>
          <w:p w14:paraId="48228E82" w14:textId="386840FA" w:rsidR="00EA6544" w:rsidRDefault="00E50109" w:rsidP="00A14381">
            <w:r>
              <w:rPr>
                <w:rFonts w:hint="eastAsia"/>
              </w:rPr>
              <w:t>酒店航班信息显示</w:t>
            </w:r>
          </w:p>
        </w:tc>
      </w:tr>
      <w:tr w:rsidR="00EA6544" w14:paraId="5E99A7DF" w14:textId="77777777" w:rsidTr="00A14381">
        <w:tc>
          <w:tcPr>
            <w:tcW w:w="4261" w:type="dxa"/>
          </w:tcPr>
          <w:p w14:paraId="59558901" w14:textId="77777777" w:rsidR="00EA6544" w:rsidRDefault="00EA6544" w:rsidP="00A14381">
            <w:r>
              <w:rPr>
                <w:rFonts w:hint="eastAsia"/>
              </w:rPr>
              <w:lastRenderedPageBreak/>
              <w:t>描述</w:t>
            </w:r>
          </w:p>
        </w:tc>
        <w:tc>
          <w:tcPr>
            <w:tcW w:w="4261" w:type="dxa"/>
          </w:tcPr>
          <w:p w14:paraId="4175C880" w14:textId="1C4D65AD" w:rsidR="00EA6544" w:rsidRDefault="00EA6544" w:rsidP="00A14381">
            <w:r>
              <w:rPr>
                <w:rFonts w:hint="eastAsia"/>
              </w:rPr>
              <w:t>后台向用户给出</w:t>
            </w:r>
            <w:r w:rsidR="00BE1730">
              <w:rPr>
                <w:rFonts w:hint="eastAsia"/>
              </w:rPr>
              <w:t>酒店航班信息</w:t>
            </w:r>
          </w:p>
        </w:tc>
      </w:tr>
      <w:tr w:rsidR="00EA6544" w14:paraId="37F73E63" w14:textId="77777777" w:rsidTr="00A14381">
        <w:tc>
          <w:tcPr>
            <w:tcW w:w="4261" w:type="dxa"/>
          </w:tcPr>
          <w:p w14:paraId="47C9F9E4" w14:textId="77777777" w:rsidR="00EA6544" w:rsidRDefault="00EA6544" w:rsidP="00A14381">
            <w:r>
              <w:rPr>
                <w:rFonts w:hint="eastAsia"/>
              </w:rPr>
              <w:t>组成</w:t>
            </w:r>
          </w:p>
        </w:tc>
        <w:tc>
          <w:tcPr>
            <w:tcW w:w="4261" w:type="dxa"/>
          </w:tcPr>
          <w:p w14:paraId="2A847E8A" w14:textId="36ECE8B5" w:rsidR="00EA6544" w:rsidRDefault="00EA6544" w:rsidP="00A14381">
            <w:r>
              <w:rPr>
                <w:rFonts w:hint="eastAsia"/>
              </w:rPr>
              <w:t>酒店航班名、金额</w:t>
            </w:r>
            <w:r w:rsidR="00BE1730">
              <w:rPr>
                <w:rFonts w:hint="eastAsia"/>
              </w:rPr>
              <w:t>、评价</w:t>
            </w:r>
          </w:p>
        </w:tc>
      </w:tr>
      <w:tr w:rsidR="00EA6544" w14:paraId="65261F49" w14:textId="77777777" w:rsidTr="00A14381">
        <w:tc>
          <w:tcPr>
            <w:tcW w:w="4261" w:type="dxa"/>
          </w:tcPr>
          <w:p w14:paraId="23213608" w14:textId="77777777" w:rsidR="00EA6544" w:rsidRDefault="00EA6544" w:rsidP="00A14381">
            <w:r>
              <w:rPr>
                <w:rFonts w:hint="eastAsia"/>
              </w:rPr>
              <w:t>来源</w:t>
            </w:r>
          </w:p>
        </w:tc>
        <w:tc>
          <w:tcPr>
            <w:tcW w:w="4261" w:type="dxa"/>
          </w:tcPr>
          <w:p w14:paraId="4C22911F" w14:textId="77777777" w:rsidR="00EA6544" w:rsidRDefault="00EA6544" w:rsidP="00A14381">
            <w:r>
              <w:rPr>
                <w:rFonts w:hint="eastAsia"/>
              </w:rPr>
              <w:t>酒店航班数据库程序</w:t>
            </w:r>
          </w:p>
        </w:tc>
      </w:tr>
      <w:tr w:rsidR="00EA6544" w14:paraId="7FD4D56F" w14:textId="77777777" w:rsidTr="00A14381">
        <w:tc>
          <w:tcPr>
            <w:tcW w:w="4261" w:type="dxa"/>
          </w:tcPr>
          <w:p w14:paraId="028B293C" w14:textId="77777777" w:rsidR="00EA6544" w:rsidRDefault="00EA6544" w:rsidP="00A14381">
            <w:r>
              <w:rPr>
                <w:rFonts w:hint="eastAsia"/>
              </w:rPr>
              <w:t>终点</w:t>
            </w:r>
          </w:p>
        </w:tc>
        <w:tc>
          <w:tcPr>
            <w:tcW w:w="4261" w:type="dxa"/>
          </w:tcPr>
          <w:p w14:paraId="2FB9A3FC" w14:textId="77777777" w:rsidR="00EA6544" w:rsidRDefault="00EA6544" w:rsidP="00A14381">
            <w:r>
              <w:rPr>
                <w:rFonts w:hint="eastAsia"/>
              </w:rPr>
              <w:t>用户</w:t>
            </w:r>
          </w:p>
        </w:tc>
      </w:tr>
    </w:tbl>
    <w:p w14:paraId="32F61DAD" w14:textId="77777777" w:rsidR="00EA6544" w:rsidRDefault="00EA6544" w:rsidP="00985685"/>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E1730" w14:paraId="5E67A0AD" w14:textId="77777777" w:rsidTr="00A14381">
        <w:tc>
          <w:tcPr>
            <w:tcW w:w="4261" w:type="dxa"/>
          </w:tcPr>
          <w:p w14:paraId="7E893C1A" w14:textId="77777777" w:rsidR="00BE1730" w:rsidRDefault="00BE1730" w:rsidP="00A14381">
            <w:r>
              <w:rPr>
                <w:rFonts w:hint="eastAsia"/>
              </w:rPr>
              <w:t>数据流名称</w:t>
            </w:r>
          </w:p>
        </w:tc>
        <w:tc>
          <w:tcPr>
            <w:tcW w:w="4261" w:type="dxa"/>
          </w:tcPr>
          <w:p w14:paraId="71D39E2A" w14:textId="77777777" w:rsidR="00BE1730" w:rsidRDefault="00BE1730" w:rsidP="00A14381">
            <w:r>
              <w:rPr>
                <w:rFonts w:hint="eastAsia"/>
              </w:rPr>
              <w:t>酒店航班预订订单反馈</w:t>
            </w:r>
          </w:p>
        </w:tc>
      </w:tr>
      <w:tr w:rsidR="00BE1730" w14:paraId="089A1F61" w14:textId="77777777" w:rsidTr="00A14381">
        <w:tc>
          <w:tcPr>
            <w:tcW w:w="4261" w:type="dxa"/>
          </w:tcPr>
          <w:p w14:paraId="488BEA95" w14:textId="77777777" w:rsidR="00BE1730" w:rsidRDefault="00BE1730" w:rsidP="00A14381">
            <w:r>
              <w:rPr>
                <w:rFonts w:hint="eastAsia"/>
              </w:rPr>
              <w:t>描述</w:t>
            </w:r>
          </w:p>
        </w:tc>
        <w:tc>
          <w:tcPr>
            <w:tcW w:w="4261" w:type="dxa"/>
          </w:tcPr>
          <w:p w14:paraId="3AB338E3" w14:textId="77777777" w:rsidR="00BE1730" w:rsidRDefault="00BE1730" w:rsidP="00A14381">
            <w:r>
              <w:rPr>
                <w:rFonts w:hint="eastAsia"/>
              </w:rPr>
              <w:t>后台向用户给出订单反馈</w:t>
            </w:r>
          </w:p>
        </w:tc>
      </w:tr>
      <w:tr w:rsidR="00BE1730" w14:paraId="74AF5D13" w14:textId="77777777" w:rsidTr="00A14381">
        <w:tc>
          <w:tcPr>
            <w:tcW w:w="4261" w:type="dxa"/>
          </w:tcPr>
          <w:p w14:paraId="1BB28796" w14:textId="77777777" w:rsidR="00BE1730" w:rsidRDefault="00BE1730" w:rsidP="00A14381">
            <w:r>
              <w:rPr>
                <w:rFonts w:hint="eastAsia"/>
              </w:rPr>
              <w:t>组成</w:t>
            </w:r>
          </w:p>
        </w:tc>
        <w:tc>
          <w:tcPr>
            <w:tcW w:w="4261" w:type="dxa"/>
          </w:tcPr>
          <w:p w14:paraId="2B083393" w14:textId="77777777" w:rsidR="00BE1730" w:rsidRDefault="00BE1730" w:rsidP="00A14381">
            <w:r>
              <w:rPr>
                <w:rFonts w:hint="eastAsia"/>
              </w:rPr>
              <w:t>酒店航班名、用户名、金额、是否有余量</w:t>
            </w:r>
          </w:p>
        </w:tc>
      </w:tr>
      <w:tr w:rsidR="00BE1730" w14:paraId="0EBCE679" w14:textId="77777777" w:rsidTr="00A14381">
        <w:tc>
          <w:tcPr>
            <w:tcW w:w="4261" w:type="dxa"/>
          </w:tcPr>
          <w:p w14:paraId="06929778" w14:textId="77777777" w:rsidR="00BE1730" w:rsidRDefault="00BE1730" w:rsidP="00A14381">
            <w:r>
              <w:rPr>
                <w:rFonts w:hint="eastAsia"/>
              </w:rPr>
              <w:t>来源</w:t>
            </w:r>
          </w:p>
        </w:tc>
        <w:tc>
          <w:tcPr>
            <w:tcW w:w="4261" w:type="dxa"/>
          </w:tcPr>
          <w:p w14:paraId="40C989EB" w14:textId="77777777" w:rsidR="00BE1730" w:rsidRDefault="00BE1730" w:rsidP="00A14381">
            <w:r>
              <w:rPr>
                <w:rFonts w:hint="eastAsia"/>
              </w:rPr>
              <w:t>酒店航班数据库程序</w:t>
            </w:r>
          </w:p>
        </w:tc>
      </w:tr>
      <w:tr w:rsidR="00BE1730" w14:paraId="096996CF" w14:textId="77777777" w:rsidTr="00A14381">
        <w:tc>
          <w:tcPr>
            <w:tcW w:w="4261" w:type="dxa"/>
          </w:tcPr>
          <w:p w14:paraId="7FE26B39" w14:textId="77777777" w:rsidR="00BE1730" w:rsidRDefault="00BE1730" w:rsidP="00A14381">
            <w:r>
              <w:rPr>
                <w:rFonts w:hint="eastAsia"/>
              </w:rPr>
              <w:t>终点</w:t>
            </w:r>
          </w:p>
        </w:tc>
        <w:tc>
          <w:tcPr>
            <w:tcW w:w="4261" w:type="dxa"/>
          </w:tcPr>
          <w:p w14:paraId="2C385D8C" w14:textId="77777777" w:rsidR="00BE1730" w:rsidRDefault="00BE1730" w:rsidP="00A14381">
            <w:r>
              <w:rPr>
                <w:rFonts w:hint="eastAsia"/>
              </w:rPr>
              <w:t>用户</w:t>
            </w:r>
          </w:p>
        </w:tc>
      </w:tr>
    </w:tbl>
    <w:p w14:paraId="1163FA57" w14:textId="77777777" w:rsidR="00EA6544" w:rsidRDefault="00EA6544" w:rsidP="00985685"/>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67A78" w14:paraId="3076481B" w14:textId="77777777" w:rsidTr="00A14381">
        <w:tc>
          <w:tcPr>
            <w:tcW w:w="4261" w:type="dxa"/>
          </w:tcPr>
          <w:p w14:paraId="316D7E09" w14:textId="77777777" w:rsidR="00467A78" w:rsidRDefault="00467A78" w:rsidP="00A14381">
            <w:r>
              <w:rPr>
                <w:rFonts w:hint="eastAsia"/>
              </w:rPr>
              <w:t>数据流名称</w:t>
            </w:r>
          </w:p>
        </w:tc>
        <w:tc>
          <w:tcPr>
            <w:tcW w:w="4261" w:type="dxa"/>
          </w:tcPr>
          <w:p w14:paraId="5088F044" w14:textId="01BCACCA" w:rsidR="00467A78" w:rsidRDefault="00467A78" w:rsidP="00A14381">
            <w:r>
              <w:rPr>
                <w:rFonts w:hint="eastAsia"/>
              </w:rPr>
              <w:t>搜索</w:t>
            </w:r>
            <w:r>
              <w:rPr>
                <w:rFonts w:hint="eastAsia"/>
              </w:rPr>
              <w:t>酒店航班</w:t>
            </w:r>
          </w:p>
        </w:tc>
      </w:tr>
      <w:tr w:rsidR="00467A78" w14:paraId="3FBEAD04" w14:textId="77777777" w:rsidTr="00A14381">
        <w:tc>
          <w:tcPr>
            <w:tcW w:w="4261" w:type="dxa"/>
          </w:tcPr>
          <w:p w14:paraId="44B900C3" w14:textId="77777777" w:rsidR="00467A78" w:rsidRDefault="00467A78" w:rsidP="00A14381">
            <w:r>
              <w:rPr>
                <w:rFonts w:hint="eastAsia"/>
              </w:rPr>
              <w:t>描述</w:t>
            </w:r>
          </w:p>
        </w:tc>
        <w:tc>
          <w:tcPr>
            <w:tcW w:w="4261" w:type="dxa"/>
          </w:tcPr>
          <w:p w14:paraId="085F0139" w14:textId="1615A92C" w:rsidR="00467A78" w:rsidRDefault="00467A78" w:rsidP="00A14381">
            <w:r>
              <w:rPr>
                <w:rFonts w:hint="eastAsia"/>
              </w:rPr>
              <w:t>用户搜索酒店航班信息</w:t>
            </w:r>
          </w:p>
        </w:tc>
      </w:tr>
      <w:tr w:rsidR="00467A78" w14:paraId="2AD28BC7" w14:textId="77777777" w:rsidTr="00A14381">
        <w:tc>
          <w:tcPr>
            <w:tcW w:w="4261" w:type="dxa"/>
          </w:tcPr>
          <w:p w14:paraId="11004CF8" w14:textId="77777777" w:rsidR="00467A78" w:rsidRDefault="00467A78" w:rsidP="00A14381">
            <w:r>
              <w:rPr>
                <w:rFonts w:hint="eastAsia"/>
              </w:rPr>
              <w:t>组成</w:t>
            </w:r>
          </w:p>
        </w:tc>
        <w:tc>
          <w:tcPr>
            <w:tcW w:w="4261" w:type="dxa"/>
          </w:tcPr>
          <w:p w14:paraId="539589C1" w14:textId="3EC33A76" w:rsidR="00467A78" w:rsidRDefault="00467A78" w:rsidP="00A14381">
            <w:r>
              <w:rPr>
                <w:rFonts w:hint="eastAsia"/>
              </w:rPr>
              <w:t>关键词</w:t>
            </w:r>
          </w:p>
        </w:tc>
      </w:tr>
      <w:tr w:rsidR="00467A78" w14:paraId="443C0499" w14:textId="77777777" w:rsidTr="00A14381">
        <w:tc>
          <w:tcPr>
            <w:tcW w:w="4261" w:type="dxa"/>
          </w:tcPr>
          <w:p w14:paraId="6A4922E3" w14:textId="77777777" w:rsidR="00467A78" w:rsidRDefault="00467A78" w:rsidP="00A14381">
            <w:r>
              <w:rPr>
                <w:rFonts w:hint="eastAsia"/>
              </w:rPr>
              <w:t>来源</w:t>
            </w:r>
          </w:p>
        </w:tc>
        <w:tc>
          <w:tcPr>
            <w:tcW w:w="4261" w:type="dxa"/>
          </w:tcPr>
          <w:p w14:paraId="12CC5741" w14:textId="4C07F486" w:rsidR="00467A78" w:rsidRDefault="00467A78" w:rsidP="00A14381">
            <w:r>
              <w:rPr>
                <w:rFonts w:hint="eastAsia"/>
              </w:rPr>
              <w:t>用户</w:t>
            </w:r>
          </w:p>
        </w:tc>
      </w:tr>
      <w:tr w:rsidR="00467A78" w14:paraId="55F11BC6" w14:textId="77777777" w:rsidTr="00A14381">
        <w:tc>
          <w:tcPr>
            <w:tcW w:w="4261" w:type="dxa"/>
          </w:tcPr>
          <w:p w14:paraId="4D892CF6" w14:textId="77777777" w:rsidR="00467A78" w:rsidRDefault="00467A78" w:rsidP="00A14381">
            <w:r>
              <w:rPr>
                <w:rFonts w:hint="eastAsia"/>
              </w:rPr>
              <w:t>终点</w:t>
            </w:r>
          </w:p>
        </w:tc>
        <w:tc>
          <w:tcPr>
            <w:tcW w:w="4261" w:type="dxa"/>
          </w:tcPr>
          <w:p w14:paraId="228EA8DE" w14:textId="77777777" w:rsidR="00467A78" w:rsidRDefault="00467A78" w:rsidP="00A14381">
            <w:r>
              <w:rPr>
                <w:rFonts w:hint="eastAsia"/>
              </w:rPr>
              <w:t>用户</w:t>
            </w:r>
          </w:p>
        </w:tc>
      </w:tr>
    </w:tbl>
    <w:p w14:paraId="14383CA9" w14:textId="77777777" w:rsidR="00EA6544" w:rsidRDefault="00EA6544" w:rsidP="00985685"/>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D268A" w14:paraId="49DD9038" w14:textId="77777777" w:rsidTr="00A14381">
        <w:tc>
          <w:tcPr>
            <w:tcW w:w="4261" w:type="dxa"/>
          </w:tcPr>
          <w:p w14:paraId="360069C4" w14:textId="77777777" w:rsidR="003D268A" w:rsidRDefault="003D268A" w:rsidP="00A14381">
            <w:r>
              <w:rPr>
                <w:rFonts w:hint="eastAsia"/>
              </w:rPr>
              <w:t>数据流名称</w:t>
            </w:r>
          </w:p>
        </w:tc>
        <w:tc>
          <w:tcPr>
            <w:tcW w:w="4261" w:type="dxa"/>
          </w:tcPr>
          <w:p w14:paraId="48E665D6" w14:textId="088ABC14" w:rsidR="003D268A" w:rsidRDefault="003D268A" w:rsidP="00A14381">
            <w:r>
              <w:rPr>
                <w:rFonts w:hint="eastAsia"/>
              </w:rPr>
              <w:t>酒店航班</w:t>
            </w:r>
            <w:r>
              <w:rPr>
                <w:rFonts w:hint="eastAsia"/>
              </w:rPr>
              <w:t>评论评分</w:t>
            </w:r>
          </w:p>
        </w:tc>
      </w:tr>
      <w:tr w:rsidR="003D268A" w14:paraId="5475010E" w14:textId="77777777" w:rsidTr="00A14381">
        <w:tc>
          <w:tcPr>
            <w:tcW w:w="4261" w:type="dxa"/>
          </w:tcPr>
          <w:p w14:paraId="53F28723" w14:textId="77777777" w:rsidR="003D268A" w:rsidRDefault="003D268A" w:rsidP="00A14381">
            <w:r>
              <w:rPr>
                <w:rFonts w:hint="eastAsia"/>
              </w:rPr>
              <w:t>描述</w:t>
            </w:r>
          </w:p>
        </w:tc>
        <w:tc>
          <w:tcPr>
            <w:tcW w:w="4261" w:type="dxa"/>
          </w:tcPr>
          <w:p w14:paraId="1A373EE8" w14:textId="72BDBE9D" w:rsidR="003D268A" w:rsidRDefault="003D268A" w:rsidP="00A14381">
            <w:r>
              <w:rPr>
                <w:rFonts w:hint="eastAsia"/>
              </w:rPr>
              <w:t>用户对酒店航班进行评论评分</w:t>
            </w:r>
          </w:p>
        </w:tc>
      </w:tr>
      <w:tr w:rsidR="003D268A" w14:paraId="32B98950" w14:textId="77777777" w:rsidTr="00A14381">
        <w:tc>
          <w:tcPr>
            <w:tcW w:w="4261" w:type="dxa"/>
          </w:tcPr>
          <w:p w14:paraId="27B64776" w14:textId="77777777" w:rsidR="003D268A" w:rsidRDefault="003D268A" w:rsidP="00A14381">
            <w:r>
              <w:rPr>
                <w:rFonts w:hint="eastAsia"/>
              </w:rPr>
              <w:t>组成</w:t>
            </w:r>
          </w:p>
        </w:tc>
        <w:tc>
          <w:tcPr>
            <w:tcW w:w="4261" w:type="dxa"/>
          </w:tcPr>
          <w:p w14:paraId="16E03763" w14:textId="68C232FE" w:rsidR="003D268A" w:rsidRDefault="003D268A" w:rsidP="00A14381">
            <w:r>
              <w:rPr>
                <w:rFonts w:hint="eastAsia"/>
              </w:rPr>
              <w:t>评论、评分</w:t>
            </w:r>
          </w:p>
        </w:tc>
      </w:tr>
      <w:tr w:rsidR="003D268A" w14:paraId="0EC876FE" w14:textId="77777777" w:rsidTr="00A14381">
        <w:tc>
          <w:tcPr>
            <w:tcW w:w="4261" w:type="dxa"/>
          </w:tcPr>
          <w:p w14:paraId="12D58C52" w14:textId="77777777" w:rsidR="003D268A" w:rsidRDefault="003D268A" w:rsidP="003D268A">
            <w:r>
              <w:rPr>
                <w:rFonts w:hint="eastAsia"/>
              </w:rPr>
              <w:t>来源</w:t>
            </w:r>
          </w:p>
        </w:tc>
        <w:tc>
          <w:tcPr>
            <w:tcW w:w="4261" w:type="dxa"/>
          </w:tcPr>
          <w:p w14:paraId="2574D97E" w14:textId="61254ADB" w:rsidR="003D268A" w:rsidRDefault="003D268A" w:rsidP="003D268A">
            <w:r>
              <w:rPr>
                <w:rFonts w:hint="eastAsia"/>
              </w:rPr>
              <w:t>用户</w:t>
            </w:r>
          </w:p>
        </w:tc>
      </w:tr>
      <w:tr w:rsidR="003D268A" w14:paraId="76869151" w14:textId="77777777" w:rsidTr="00A14381">
        <w:tc>
          <w:tcPr>
            <w:tcW w:w="4261" w:type="dxa"/>
          </w:tcPr>
          <w:p w14:paraId="3B8994F0" w14:textId="77777777" w:rsidR="003D268A" w:rsidRDefault="003D268A" w:rsidP="003D268A">
            <w:r>
              <w:rPr>
                <w:rFonts w:hint="eastAsia"/>
              </w:rPr>
              <w:t>终点</w:t>
            </w:r>
          </w:p>
        </w:tc>
        <w:tc>
          <w:tcPr>
            <w:tcW w:w="4261" w:type="dxa"/>
          </w:tcPr>
          <w:p w14:paraId="28238A8A" w14:textId="25CE0599" w:rsidR="003D268A" w:rsidRDefault="003D268A" w:rsidP="003D268A">
            <w:r>
              <w:rPr>
                <w:rFonts w:hint="eastAsia"/>
              </w:rPr>
              <w:t>酒店航班数据库</w:t>
            </w:r>
          </w:p>
        </w:tc>
      </w:tr>
    </w:tbl>
    <w:p w14:paraId="0084843A" w14:textId="46602295" w:rsidR="00EA6544" w:rsidRDefault="00EA6544" w:rsidP="00985685">
      <w:pPr>
        <w:rPr>
          <w:rFonts w:hint="eastAsia"/>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C6BC9" w14:paraId="12F34BB2" w14:textId="77777777" w:rsidTr="00A14381">
        <w:tc>
          <w:tcPr>
            <w:tcW w:w="4261" w:type="dxa"/>
          </w:tcPr>
          <w:p w14:paraId="4C7F74CA" w14:textId="77777777" w:rsidR="006C6BC9" w:rsidRDefault="006C6BC9" w:rsidP="00A14381">
            <w:r>
              <w:rPr>
                <w:rFonts w:hint="eastAsia"/>
              </w:rPr>
              <w:t>数据流名称</w:t>
            </w:r>
          </w:p>
        </w:tc>
        <w:tc>
          <w:tcPr>
            <w:tcW w:w="4261" w:type="dxa"/>
          </w:tcPr>
          <w:p w14:paraId="50B03522" w14:textId="77777777" w:rsidR="006C6BC9" w:rsidRDefault="006C6BC9" w:rsidP="00A14381">
            <w:r>
              <w:rPr>
                <w:rFonts w:hint="eastAsia"/>
              </w:rPr>
              <w:t>酒店航班评论评分</w:t>
            </w:r>
          </w:p>
        </w:tc>
      </w:tr>
      <w:tr w:rsidR="006C6BC9" w14:paraId="68C8F5DC" w14:textId="77777777" w:rsidTr="00A14381">
        <w:tc>
          <w:tcPr>
            <w:tcW w:w="4261" w:type="dxa"/>
          </w:tcPr>
          <w:p w14:paraId="1AABA630" w14:textId="77777777" w:rsidR="006C6BC9" w:rsidRDefault="006C6BC9" w:rsidP="00A14381">
            <w:r>
              <w:rPr>
                <w:rFonts w:hint="eastAsia"/>
              </w:rPr>
              <w:t>描述</w:t>
            </w:r>
          </w:p>
        </w:tc>
        <w:tc>
          <w:tcPr>
            <w:tcW w:w="4261" w:type="dxa"/>
          </w:tcPr>
          <w:p w14:paraId="46132D98" w14:textId="77777777" w:rsidR="006C6BC9" w:rsidRDefault="006C6BC9" w:rsidP="00A14381">
            <w:r>
              <w:rPr>
                <w:rFonts w:hint="eastAsia"/>
              </w:rPr>
              <w:t>用户对酒店航班进行评论评分</w:t>
            </w:r>
          </w:p>
        </w:tc>
      </w:tr>
      <w:tr w:rsidR="006C6BC9" w14:paraId="7B214A89" w14:textId="77777777" w:rsidTr="00A14381">
        <w:tc>
          <w:tcPr>
            <w:tcW w:w="4261" w:type="dxa"/>
          </w:tcPr>
          <w:p w14:paraId="008CEA5E" w14:textId="77777777" w:rsidR="006C6BC9" w:rsidRDefault="006C6BC9" w:rsidP="00A14381">
            <w:r>
              <w:rPr>
                <w:rFonts w:hint="eastAsia"/>
              </w:rPr>
              <w:t>组成</w:t>
            </w:r>
          </w:p>
        </w:tc>
        <w:tc>
          <w:tcPr>
            <w:tcW w:w="4261" w:type="dxa"/>
          </w:tcPr>
          <w:p w14:paraId="3907CBC6" w14:textId="77777777" w:rsidR="006C6BC9" w:rsidRDefault="006C6BC9" w:rsidP="00A14381">
            <w:r>
              <w:rPr>
                <w:rFonts w:hint="eastAsia"/>
              </w:rPr>
              <w:t>评论、评分</w:t>
            </w:r>
          </w:p>
        </w:tc>
      </w:tr>
      <w:tr w:rsidR="006C6BC9" w14:paraId="0BF5E456" w14:textId="77777777" w:rsidTr="00A14381">
        <w:tc>
          <w:tcPr>
            <w:tcW w:w="4261" w:type="dxa"/>
          </w:tcPr>
          <w:p w14:paraId="47356CBE" w14:textId="77777777" w:rsidR="006C6BC9" w:rsidRDefault="006C6BC9" w:rsidP="00A14381">
            <w:r>
              <w:rPr>
                <w:rFonts w:hint="eastAsia"/>
              </w:rPr>
              <w:t>来源</w:t>
            </w:r>
          </w:p>
        </w:tc>
        <w:tc>
          <w:tcPr>
            <w:tcW w:w="4261" w:type="dxa"/>
          </w:tcPr>
          <w:p w14:paraId="6799A257" w14:textId="77777777" w:rsidR="006C6BC9" w:rsidRDefault="006C6BC9" w:rsidP="00A14381">
            <w:r>
              <w:rPr>
                <w:rFonts w:hint="eastAsia"/>
              </w:rPr>
              <w:t>用户</w:t>
            </w:r>
          </w:p>
        </w:tc>
      </w:tr>
      <w:tr w:rsidR="006C6BC9" w14:paraId="3AA79810" w14:textId="77777777" w:rsidTr="00A14381">
        <w:tc>
          <w:tcPr>
            <w:tcW w:w="4261" w:type="dxa"/>
          </w:tcPr>
          <w:p w14:paraId="73456CF7" w14:textId="77777777" w:rsidR="006C6BC9" w:rsidRDefault="006C6BC9" w:rsidP="00A14381">
            <w:r>
              <w:rPr>
                <w:rFonts w:hint="eastAsia"/>
              </w:rPr>
              <w:t>终点</w:t>
            </w:r>
          </w:p>
        </w:tc>
        <w:tc>
          <w:tcPr>
            <w:tcW w:w="4261" w:type="dxa"/>
          </w:tcPr>
          <w:p w14:paraId="497222A3" w14:textId="77777777" w:rsidR="006C6BC9" w:rsidRDefault="006C6BC9" w:rsidP="00A14381">
            <w:r>
              <w:rPr>
                <w:rFonts w:hint="eastAsia"/>
              </w:rPr>
              <w:t>酒店航班数据库</w:t>
            </w:r>
          </w:p>
        </w:tc>
      </w:tr>
    </w:tbl>
    <w:p w14:paraId="42BCA7F9" w14:textId="77777777" w:rsidR="00EA6544" w:rsidRDefault="00EA6544" w:rsidP="00985685">
      <w:pPr>
        <w:rPr>
          <w:rFonts w:hint="eastAsia"/>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85685" w14:paraId="77D7016C" w14:textId="77777777" w:rsidTr="00B279AC">
        <w:tc>
          <w:tcPr>
            <w:tcW w:w="4261" w:type="dxa"/>
          </w:tcPr>
          <w:p w14:paraId="22ED3BB5" w14:textId="77777777" w:rsidR="00985685" w:rsidRDefault="00985685" w:rsidP="00B279AC">
            <w:r>
              <w:rPr>
                <w:rFonts w:hint="eastAsia"/>
              </w:rPr>
              <w:t>数据流名称</w:t>
            </w:r>
          </w:p>
        </w:tc>
        <w:tc>
          <w:tcPr>
            <w:tcW w:w="4261" w:type="dxa"/>
          </w:tcPr>
          <w:p w14:paraId="02184335" w14:textId="37B83C90" w:rsidR="00985685" w:rsidRDefault="002C055F" w:rsidP="00B279AC">
            <w:r>
              <w:rPr>
                <w:rFonts w:hint="eastAsia"/>
              </w:rPr>
              <w:t>酒店航班预订订单</w:t>
            </w:r>
            <w:r>
              <w:rPr>
                <w:rFonts w:hint="eastAsia"/>
              </w:rPr>
              <w:t>反馈</w:t>
            </w:r>
          </w:p>
        </w:tc>
      </w:tr>
      <w:tr w:rsidR="00985685" w14:paraId="5F4865D4" w14:textId="77777777" w:rsidTr="00B279AC">
        <w:tc>
          <w:tcPr>
            <w:tcW w:w="4261" w:type="dxa"/>
          </w:tcPr>
          <w:p w14:paraId="0E5E7CC8" w14:textId="77777777" w:rsidR="00985685" w:rsidRDefault="00985685" w:rsidP="00B279AC">
            <w:r>
              <w:rPr>
                <w:rFonts w:hint="eastAsia"/>
              </w:rPr>
              <w:t>描述</w:t>
            </w:r>
          </w:p>
        </w:tc>
        <w:tc>
          <w:tcPr>
            <w:tcW w:w="4261" w:type="dxa"/>
          </w:tcPr>
          <w:p w14:paraId="59E5C877" w14:textId="66966E26" w:rsidR="00985685" w:rsidRDefault="002C055F" w:rsidP="00B279AC">
            <w:r>
              <w:rPr>
                <w:rFonts w:hint="eastAsia"/>
              </w:rPr>
              <w:t>后台向用户给出订单反馈</w:t>
            </w:r>
          </w:p>
        </w:tc>
      </w:tr>
      <w:tr w:rsidR="00985685" w14:paraId="5C2CB70C" w14:textId="77777777" w:rsidTr="00B279AC">
        <w:tc>
          <w:tcPr>
            <w:tcW w:w="4261" w:type="dxa"/>
          </w:tcPr>
          <w:p w14:paraId="777765BB" w14:textId="77777777" w:rsidR="00985685" w:rsidRDefault="00985685" w:rsidP="00B279AC">
            <w:r>
              <w:rPr>
                <w:rFonts w:hint="eastAsia"/>
              </w:rPr>
              <w:t>组成</w:t>
            </w:r>
          </w:p>
        </w:tc>
        <w:tc>
          <w:tcPr>
            <w:tcW w:w="4261" w:type="dxa"/>
          </w:tcPr>
          <w:p w14:paraId="3A86B078" w14:textId="4A636824" w:rsidR="00985685" w:rsidRDefault="002C055F" w:rsidP="00B279AC">
            <w:r>
              <w:rPr>
                <w:rFonts w:hint="eastAsia"/>
              </w:rPr>
              <w:t>酒店航班名、用户名、金额、是否有余量</w:t>
            </w:r>
          </w:p>
        </w:tc>
      </w:tr>
      <w:tr w:rsidR="00985685" w14:paraId="128CA7D7" w14:textId="77777777" w:rsidTr="00B279AC">
        <w:tc>
          <w:tcPr>
            <w:tcW w:w="4261" w:type="dxa"/>
          </w:tcPr>
          <w:p w14:paraId="3A771DD4" w14:textId="77777777" w:rsidR="00985685" w:rsidRDefault="00985685" w:rsidP="00B279AC">
            <w:r>
              <w:rPr>
                <w:rFonts w:hint="eastAsia"/>
              </w:rPr>
              <w:t>来源</w:t>
            </w:r>
          </w:p>
        </w:tc>
        <w:tc>
          <w:tcPr>
            <w:tcW w:w="4261" w:type="dxa"/>
          </w:tcPr>
          <w:p w14:paraId="06C01906" w14:textId="44FC9D23" w:rsidR="00985685" w:rsidRDefault="002C055F" w:rsidP="00B279AC">
            <w:r>
              <w:rPr>
                <w:rFonts w:hint="eastAsia"/>
              </w:rPr>
              <w:t>酒店航班数据库程序</w:t>
            </w:r>
          </w:p>
        </w:tc>
      </w:tr>
      <w:tr w:rsidR="00985685" w14:paraId="43B7626E" w14:textId="77777777" w:rsidTr="00B279AC">
        <w:tc>
          <w:tcPr>
            <w:tcW w:w="4261" w:type="dxa"/>
          </w:tcPr>
          <w:p w14:paraId="390FA079" w14:textId="77777777" w:rsidR="00985685" w:rsidRDefault="00985685" w:rsidP="00B279AC">
            <w:r>
              <w:rPr>
                <w:rFonts w:hint="eastAsia"/>
              </w:rPr>
              <w:t>终点</w:t>
            </w:r>
          </w:p>
        </w:tc>
        <w:tc>
          <w:tcPr>
            <w:tcW w:w="4261" w:type="dxa"/>
          </w:tcPr>
          <w:p w14:paraId="278C12BB" w14:textId="32837EB0" w:rsidR="00985685" w:rsidRDefault="002C055F" w:rsidP="00B279AC">
            <w:r>
              <w:rPr>
                <w:rFonts w:hint="eastAsia"/>
              </w:rPr>
              <w:t>用户</w:t>
            </w:r>
          </w:p>
        </w:tc>
      </w:tr>
    </w:tbl>
    <w:p w14:paraId="2AE4B228" w14:textId="4E130B2D" w:rsidR="00711E32" w:rsidRDefault="00711E32" w:rsidP="00711E32">
      <w:pPr>
        <w:pStyle w:val="2"/>
      </w:pPr>
      <w:bookmarkStart w:id="40" w:name="_Toc133331659"/>
      <w:r>
        <w:rPr>
          <w:rFonts w:ascii="Times New Roman" w:eastAsiaTheme="minorEastAsia" w:hAnsi="Times New Roman"/>
        </w:rPr>
        <w:t>6.2</w:t>
      </w:r>
      <w:r w:rsidRPr="007475CF">
        <w:rPr>
          <w:rFonts w:ascii="Times New Roman" w:eastAsiaTheme="minorEastAsia" w:hAnsi="Times New Roman"/>
        </w:rPr>
        <w:t xml:space="preserve"> </w:t>
      </w:r>
      <w:r>
        <w:rPr>
          <w:rFonts w:hint="eastAsia"/>
        </w:rPr>
        <w:t>数据项</w:t>
      </w:r>
      <w:bookmarkEnd w:id="40"/>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85685" w14:paraId="75418355" w14:textId="77777777" w:rsidTr="00B279AC">
        <w:tc>
          <w:tcPr>
            <w:tcW w:w="4261" w:type="dxa"/>
          </w:tcPr>
          <w:p w14:paraId="6AB16ED4" w14:textId="77777777" w:rsidR="00985685" w:rsidRDefault="00985685" w:rsidP="00B279AC">
            <w:r>
              <w:t>数据项名称</w:t>
            </w:r>
          </w:p>
        </w:tc>
        <w:tc>
          <w:tcPr>
            <w:tcW w:w="4261" w:type="dxa"/>
          </w:tcPr>
          <w:p w14:paraId="33F5BC31" w14:textId="69FD26A7" w:rsidR="00985685" w:rsidRDefault="00A94B85" w:rsidP="00B279AC">
            <w:pPr>
              <w:rPr>
                <w:rFonts w:hint="eastAsia"/>
              </w:rPr>
            </w:pPr>
            <w:r>
              <w:rPr>
                <w:rFonts w:hint="eastAsia"/>
              </w:rPr>
              <w:t>预订订单</w:t>
            </w:r>
          </w:p>
        </w:tc>
      </w:tr>
      <w:tr w:rsidR="00985685" w14:paraId="03765F09" w14:textId="77777777" w:rsidTr="00B279AC">
        <w:tc>
          <w:tcPr>
            <w:tcW w:w="4261" w:type="dxa"/>
          </w:tcPr>
          <w:p w14:paraId="6D58446B" w14:textId="77777777" w:rsidR="00985685" w:rsidRDefault="00985685" w:rsidP="00B279AC">
            <w:r>
              <w:t>描述</w:t>
            </w:r>
          </w:p>
        </w:tc>
        <w:tc>
          <w:tcPr>
            <w:tcW w:w="4261" w:type="dxa"/>
          </w:tcPr>
          <w:p w14:paraId="6E45B67A" w14:textId="1E88A887" w:rsidR="00985685" w:rsidRDefault="00A94B85" w:rsidP="00B279AC">
            <w:r>
              <w:rPr>
                <w:rFonts w:hint="eastAsia"/>
              </w:rPr>
              <w:t>每一笔预订酒店航班的订单</w:t>
            </w:r>
            <w:r w:rsidR="00985685">
              <w:t>，不重复</w:t>
            </w:r>
          </w:p>
        </w:tc>
      </w:tr>
      <w:tr w:rsidR="00985685" w14:paraId="547F01FB" w14:textId="77777777" w:rsidTr="00B279AC">
        <w:tc>
          <w:tcPr>
            <w:tcW w:w="4261" w:type="dxa"/>
          </w:tcPr>
          <w:p w14:paraId="6F28815B" w14:textId="77777777" w:rsidR="00985685" w:rsidRDefault="00985685" w:rsidP="00B279AC">
            <w:r>
              <w:t>相关文件或记录</w:t>
            </w:r>
          </w:p>
        </w:tc>
        <w:tc>
          <w:tcPr>
            <w:tcW w:w="4261" w:type="dxa"/>
          </w:tcPr>
          <w:p w14:paraId="7FF77CE3" w14:textId="05178456" w:rsidR="00985685" w:rsidRDefault="00BD2188" w:rsidP="00B279AC">
            <w:pPr>
              <w:rPr>
                <w:rFonts w:hint="eastAsia"/>
              </w:rPr>
            </w:pPr>
            <w:r>
              <w:rPr>
                <w:rFonts w:hint="eastAsia"/>
              </w:rPr>
              <w:t>酒店航班数据库的记录</w:t>
            </w:r>
          </w:p>
        </w:tc>
      </w:tr>
      <w:tr w:rsidR="00985685" w14:paraId="3ECB9505" w14:textId="77777777" w:rsidTr="00B279AC">
        <w:tc>
          <w:tcPr>
            <w:tcW w:w="4261" w:type="dxa"/>
            <w:vMerge w:val="restart"/>
          </w:tcPr>
          <w:p w14:paraId="277BDB38" w14:textId="77777777" w:rsidR="00985685" w:rsidRDefault="00985685" w:rsidP="00B279AC">
            <w:r>
              <w:t>相关处理</w:t>
            </w:r>
          </w:p>
          <w:p w14:paraId="5595AF6F" w14:textId="77777777" w:rsidR="00985685" w:rsidRDefault="00985685" w:rsidP="00B279AC">
            <w:r>
              <w:tab/>
            </w:r>
          </w:p>
          <w:p w14:paraId="6A782916" w14:textId="77777777" w:rsidR="00985685" w:rsidRDefault="00985685" w:rsidP="00B279AC">
            <w:r>
              <w:tab/>
            </w:r>
          </w:p>
        </w:tc>
        <w:tc>
          <w:tcPr>
            <w:tcW w:w="4261" w:type="dxa"/>
          </w:tcPr>
          <w:p w14:paraId="1ECD232F" w14:textId="77777777" w:rsidR="00985685" w:rsidRDefault="00985685" w:rsidP="00B279AC">
            <w:r>
              <w:t>处理名称</w:t>
            </w:r>
            <w:r>
              <w:tab/>
              <w:t>DFD</w:t>
            </w:r>
            <w:r>
              <w:t>参考号</w:t>
            </w:r>
            <w:r>
              <w:tab/>
            </w:r>
            <w:r>
              <w:t>结构图号</w:t>
            </w:r>
          </w:p>
        </w:tc>
      </w:tr>
      <w:tr w:rsidR="00985685" w14:paraId="6C674483" w14:textId="77777777" w:rsidTr="00B279AC">
        <w:tc>
          <w:tcPr>
            <w:tcW w:w="4261" w:type="dxa"/>
            <w:vMerge/>
          </w:tcPr>
          <w:p w14:paraId="2320BD94" w14:textId="77777777" w:rsidR="00985685" w:rsidRDefault="00985685" w:rsidP="00B279AC"/>
        </w:tc>
        <w:tc>
          <w:tcPr>
            <w:tcW w:w="4261" w:type="dxa"/>
          </w:tcPr>
          <w:p w14:paraId="3A15ABA9" w14:textId="77777777" w:rsidR="00985685" w:rsidRDefault="00985685" w:rsidP="00B279AC">
            <w:r>
              <w:t>生成账号信息</w:t>
            </w:r>
            <w:r>
              <w:tab/>
              <w:t>1</w:t>
            </w:r>
          </w:p>
        </w:tc>
      </w:tr>
      <w:tr w:rsidR="00985685" w14:paraId="798333C1" w14:textId="77777777" w:rsidTr="00B279AC">
        <w:tc>
          <w:tcPr>
            <w:tcW w:w="4261" w:type="dxa"/>
            <w:vMerge/>
          </w:tcPr>
          <w:p w14:paraId="50BC58CA" w14:textId="77777777" w:rsidR="00985685" w:rsidRDefault="00985685" w:rsidP="00B279AC"/>
        </w:tc>
        <w:tc>
          <w:tcPr>
            <w:tcW w:w="4261" w:type="dxa"/>
          </w:tcPr>
          <w:p w14:paraId="64A71951" w14:textId="77777777" w:rsidR="00985685" w:rsidRDefault="00985685" w:rsidP="00B279AC">
            <w:r>
              <w:t>请求账号</w:t>
            </w:r>
            <w:r>
              <w:tab/>
              <w:t>5</w:t>
            </w:r>
          </w:p>
        </w:tc>
      </w:tr>
      <w:tr w:rsidR="00985685" w14:paraId="1C50A170" w14:textId="77777777" w:rsidTr="00B279AC">
        <w:tc>
          <w:tcPr>
            <w:tcW w:w="4261" w:type="dxa"/>
          </w:tcPr>
          <w:p w14:paraId="39657291" w14:textId="77777777" w:rsidR="00985685" w:rsidRDefault="00985685" w:rsidP="00B279AC">
            <w:r>
              <w:t>数据特征</w:t>
            </w:r>
          </w:p>
        </w:tc>
        <w:tc>
          <w:tcPr>
            <w:tcW w:w="4261" w:type="dxa"/>
          </w:tcPr>
          <w:p w14:paraId="03E8FD78" w14:textId="2565E59D" w:rsidR="00985685" w:rsidRDefault="00CD6DCF" w:rsidP="00B279AC">
            <w:pPr>
              <w:rPr>
                <w:rFonts w:hint="eastAsia"/>
              </w:rPr>
            </w:pPr>
            <w:r>
              <w:rPr>
                <w:rFonts w:hint="eastAsia"/>
              </w:rPr>
              <w:t>订单号，酒店航班名，用户名</w:t>
            </w:r>
          </w:p>
        </w:tc>
      </w:tr>
      <w:tr w:rsidR="00985685" w14:paraId="25A76D4D" w14:textId="77777777" w:rsidTr="00B279AC">
        <w:tc>
          <w:tcPr>
            <w:tcW w:w="4261" w:type="dxa"/>
          </w:tcPr>
          <w:p w14:paraId="5C4E0C0B" w14:textId="77777777" w:rsidR="00985685" w:rsidRDefault="00985685" w:rsidP="00B279AC">
            <w:r>
              <w:lastRenderedPageBreak/>
              <w:t>取值范围</w:t>
            </w:r>
          </w:p>
        </w:tc>
        <w:tc>
          <w:tcPr>
            <w:tcW w:w="4261" w:type="dxa"/>
          </w:tcPr>
          <w:p w14:paraId="3930F157" w14:textId="512672C7" w:rsidR="00985685" w:rsidRDefault="00985685" w:rsidP="00B279AC"/>
        </w:tc>
      </w:tr>
    </w:tbl>
    <w:p w14:paraId="2318DC85" w14:textId="77777777" w:rsidR="00985685" w:rsidRDefault="00985685" w:rsidP="00985685"/>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85685" w14:paraId="1D21A446" w14:textId="77777777" w:rsidTr="00B279AC">
        <w:tc>
          <w:tcPr>
            <w:tcW w:w="4261" w:type="dxa"/>
          </w:tcPr>
          <w:p w14:paraId="0BD0A0FA" w14:textId="77777777" w:rsidR="00985685" w:rsidRDefault="00985685" w:rsidP="00B279AC">
            <w:r>
              <w:t>数据项名称</w:t>
            </w:r>
          </w:p>
        </w:tc>
        <w:tc>
          <w:tcPr>
            <w:tcW w:w="4261" w:type="dxa"/>
          </w:tcPr>
          <w:p w14:paraId="5DBC554F" w14:textId="77777777" w:rsidR="00985685" w:rsidRDefault="00985685" w:rsidP="00B279AC">
            <w:r>
              <w:t>队伍名称</w:t>
            </w:r>
          </w:p>
        </w:tc>
      </w:tr>
      <w:tr w:rsidR="00985685" w14:paraId="46CD35FD" w14:textId="77777777" w:rsidTr="00B279AC">
        <w:tc>
          <w:tcPr>
            <w:tcW w:w="4261" w:type="dxa"/>
          </w:tcPr>
          <w:p w14:paraId="2EA7CC79" w14:textId="77777777" w:rsidR="00985685" w:rsidRDefault="00985685" w:rsidP="00B279AC">
            <w:r>
              <w:t>描述</w:t>
            </w:r>
          </w:p>
        </w:tc>
        <w:tc>
          <w:tcPr>
            <w:tcW w:w="4261" w:type="dxa"/>
          </w:tcPr>
          <w:p w14:paraId="765C1CE3" w14:textId="77777777" w:rsidR="00985685" w:rsidRDefault="00985685" w:rsidP="00B279AC">
            <w:r>
              <w:t>参赛队伍的名称</w:t>
            </w:r>
          </w:p>
        </w:tc>
      </w:tr>
      <w:tr w:rsidR="00985685" w14:paraId="6DDCD91E" w14:textId="77777777" w:rsidTr="00B279AC">
        <w:tc>
          <w:tcPr>
            <w:tcW w:w="4261" w:type="dxa"/>
          </w:tcPr>
          <w:p w14:paraId="499CF8C3" w14:textId="77777777" w:rsidR="00985685" w:rsidRDefault="00985685" w:rsidP="00B279AC">
            <w:r>
              <w:t>相关文件或记录</w:t>
            </w:r>
          </w:p>
        </w:tc>
        <w:tc>
          <w:tcPr>
            <w:tcW w:w="4261" w:type="dxa"/>
          </w:tcPr>
          <w:p w14:paraId="2600201E" w14:textId="77777777" w:rsidR="00985685" w:rsidRDefault="00985685" w:rsidP="00B279AC">
            <w:r>
              <w:t>账号文件</w:t>
            </w:r>
          </w:p>
        </w:tc>
      </w:tr>
      <w:tr w:rsidR="00985685" w14:paraId="0E7CBD76" w14:textId="77777777" w:rsidTr="00B279AC">
        <w:tc>
          <w:tcPr>
            <w:tcW w:w="4261" w:type="dxa"/>
            <w:vMerge w:val="restart"/>
          </w:tcPr>
          <w:p w14:paraId="4C8232E8" w14:textId="77777777" w:rsidR="00985685" w:rsidRDefault="00985685" w:rsidP="00B279AC">
            <w:r>
              <w:t>相关处理</w:t>
            </w:r>
          </w:p>
          <w:p w14:paraId="39E7D469" w14:textId="77777777" w:rsidR="00985685" w:rsidRDefault="00985685" w:rsidP="00B279AC">
            <w:r>
              <w:tab/>
            </w:r>
          </w:p>
          <w:p w14:paraId="0DCC89BA" w14:textId="77777777" w:rsidR="00985685" w:rsidRDefault="00985685" w:rsidP="00B279AC">
            <w:r>
              <w:tab/>
            </w:r>
          </w:p>
        </w:tc>
        <w:tc>
          <w:tcPr>
            <w:tcW w:w="4261" w:type="dxa"/>
          </w:tcPr>
          <w:p w14:paraId="7ACC6647" w14:textId="77777777" w:rsidR="00985685" w:rsidRDefault="00985685" w:rsidP="00B279AC">
            <w:r>
              <w:t>处理名称</w:t>
            </w:r>
            <w:r>
              <w:tab/>
              <w:t>DFD</w:t>
            </w:r>
            <w:r>
              <w:t>参考号</w:t>
            </w:r>
            <w:r>
              <w:tab/>
            </w:r>
            <w:r>
              <w:t>结构图号</w:t>
            </w:r>
          </w:p>
        </w:tc>
      </w:tr>
      <w:tr w:rsidR="00985685" w14:paraId="2B74DC9B" w14:textId="77777777" w:rsidTr="00B279AC">
        <w:tc>
          <w:tcPr>
            <w:tcW w:w="4261" w:type="dxa"/>
            <w:vMerge/>
          </w:tcPr>
          <w:p w14:paraId="627D2185" w14:textId="77777777" w:rsidR="00985685" w:rsidRDefault="00985685" w:rsidP="00B279AC"/>
        </w:tc>
        <w:tc>
          <w:tcPr>
            <w:tcW w:w="4261" w:type="dxa"/>
          </w:tcPr>
          <w:p w14:paraId="757BDA5B" w14:textId="77777777" w:rsidR="00985685" w:rsidRDefault="00985685" w:rsidP="00B279AC">
            <w:r>
              <w:t>生成账号信息</w:t>
            </w:r>
            <w:r>
              <w:tab/>
              <w:t>1</w:t>
            </w:r>
          </w:p>
        </w:tc>
      </w:tr>
      <w:tr w:rsidR="00985685" w14:paraId="11C7DBAC" w14:textId="77777777" w:rsidTr="00B279AC">
        <w:tc>
          <w:tcPr>
            <w:tcW w:w="4261" w:type="dxa"/>
            <w:vMerge/>
          </w:tcPr>
          <w:p w14:paraId="3D3FF06A" w14:textId="77777777" w:rsidR="00985685" w:rsidRDefault="00985685" w:rsidP="00B279AC"/>
        </w:tc>
        <w:tc>
          <w:tcPr>
            <w:tcW w:w="4261" w:type="dxa"/>
          </w:tcPr>
          <w:p w14:paraId="58F6DEA2" w14:textId="77777777" w:rsidR="00985685" w:rsidRDefault="00985685" w:rsidP="00B279AC">
            <w:r>
              <w:t>账号查阅</w:t>
            </w:r>
            <w:r>
              <w:tab/>
              <w:t>5</w:t>
            </w:r>
          </w:p>
        </w:tc>
      </w:tr>
      <w:tr w:rsidR="00985685" w14:paraId="6DA91DD4" w14:textId="77777777" w:rsidTr="00B279AC">
        <w:tc>
          <w:tcPr>
            <w:tcW w:w="4261" w:type="dxa"/>
          </w:tcPr>
          <w:p w14:paraId="3B4321C3" w14:textId="77777777" w:rsidR="00985685" w:rsidRDefault="00985685" w:rsidP="00B279AC">
            <w:r>
              <w:t>数据特征</w:t>
            </w:r>
          </w:p>
        </w:tc>
        <w:tc>
          <w:tcPr>
            <w:tcW w:w="4261" w:type="dxa"/>
          </w:tcPr>
          <w:p w14:paraId="19730C3C" w14:textId="77777777" w:rsidR="00985685" w:rsidRDefault="00985685" w:rsidP="00B279AC">
            <w:r>
              <w:t>字符串</w:t>
            </w:r>
          </w:p>
        </w:tc>
      </w:tr>
      <w:tr w:rsidR="00985685" w14:paraId="1E6F4AA7" w14:textId="77777777" w:rsidTr="00B279AC">
        <w:tc>
          <w:tcPr>
            <w:tcW w:w="4261" w:type="dxa"/>
          </w:tcPr>
          <w:p w14:paraId="0BEA4B86" w14:textId="77777777" w:rsidR="00985685" w:rsidRDefault="00985685" w:rsidP="00B279AC">
            <w:r>
              <w:t>取值范围</w:t>
            </w:r>
          </w:p>
        </w:tc>
        <w:tc>
          <w:tcPr>
            <w:tcW w:w="4261" w:type="dxa"/>
          </w:tcPr>
          <w:p w14:paraId="366010BF" w14:textId="77777777" w:rsidR="00985685" w:rsidRDefault="00985685" w:rsidP="00B279AC">
            <w:r>
              <w:t>长度大于</w:t>
            </w:r>
            <w:r>
              <w:t>0</w:t>
            </w:r>
            <w:r>
              <w:t>，小于</w:t>
            </w:r>
            <w:r>
              <w:t>256</w:t>
            </w:r>
          </w:p>
        </w:tc>
      </w:tr>
    </w:tbl>
    <w:p w14:paraId="557DDE88" w14:textId="39B16FA3" w:rsidR="00985685" w:rsidRDefault="001754C3" w:rsidP="001754C3">
      <w:pPr>
        <w:pStyle w:val="2"/>
      </w:pPr>
      <w:bookmarkStart w:id="41" w:name="_Toc133331660"/>
      <w:r>
        <w:rPr>
          <w:rFonts w:ascii="Times New Roman" w:eastAsiaTheme="minorEastAsia" w:hAnsi="Times New Roman"/>
        </w:rPr>
        <w:t>6.3</w:t>
      </w:r>
      <w:r w:rsidRPr="007475CF">
        <w:rPr>
          <w:rFonts w:ascii="Times New Roman" w:eastAsiaTheme="minorEastAsia" w:hAnsi="Times New Roman"/>
        </w:rPr>
        <w:t xml:space="preserve"> </w:t>
      </w:r>
      <w:r>
        <w:rPr>
          <w:rFonts w:hint="eastAsia"/>
        </w:rPr>
        <w:t>数据存储</w:t>
      </w:r>
      <w:bookmarkEnd w:id="41"/>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85685" w14:paraId="05FB7283" w14:textId="77777777" w:rsidTr="00B279AC">
        <w:tc>
          <w:tcPr>
            <w:tcW w:w="4261" w:type="dxa"/>
          </w:tcPr>
          <w:p w14:paraId="58CEDA47" w14:textId="77777777" w:rsidR="00985685" w:rsidRDefault="00985685" w:rsidP="00B279AC">
            <w:r>
              <w:t>文件或数据库名</w:t>
            </w:r>
          </w:p>
        </w:tc>
        <w:tc>
          <w:tcPr>
            <w:tcW w:w="4261" w:type="dxa"/>
          </w:tcPr>
          <w:p w14:paraId="1298AB97" w14:textId="77777777" w:rsidR="00985685" w:rsidRDefault="00985685" w:rsidP="00B279AC">
            <w:r>
              <w:t>账号文件</w:t>
            </w:r>
          </w:p>
        </w:tc>
      </w:tr>
      <w:tr w:rsidR="00985685" w14:paraId="4CF87208" w14:textId="77777777" w:rsidTr="00B279AC">
        <w:tc>
          <w:tcPr>
            <w:tcW w:w="4261" w:type="dxa"/>
          </w:tcPr>
          <w:p w14:paraId="1A64B6FA" w14:textId="77777777" w:rsidR="00985685" w:rsidRDefault="00985685" w:rsidP="00B279AC">
            <w:r>
              <w:t>描述</w:t>
            </w:r>
          </w:p>
        </w:tc>
        <w:tc>
          <w:tcPr>
            <w:tcW w:w="4261" w:type="dxa"/>
          </w:tcPr>
          <w:p w14:paraId="24CC4ED1" w14:textId="77777777" w:rsidR="00985685" w:rsidRDefault="00985685" w:rsidP="00B279AC">
            <w:r>
              <w:t>含有比赛队伍的信息和账号密码信息</w:t>
            </w:r>
          </w:p>
        </w:tc>
      </w:tr>
      <w:tr w:rsidR="00985685" w14:paraId="6C5B19EB" w14:textId="77777777" w:rsidTr="00B279AC">
        <w:tc>
          <w:tcPr>
            <w:tcW w:w="4261" w:type="dxa"/>
          </w:tcPr>
          <w:p w14:paraId="723B6908" w14:textId="77777777" w:rsidR="00985685" w:rsidRDefault="00985685" w:rsidP="00B279AC">
            <w:r>
              <w:t>组成</w:t>
            </w:r>
          </w:p>
        </w:tc>
        <w:tc>
          <w:tcPr>
            <w:tcW w:w="4261" w:type="dxa"/>
          </w:tcPr>
          <w:p w14:paraId="6C3946B9" w14:textId="77777777" w:rsidR="00985685" w:rsidRDefault="00985685" w:rsidP="00B279AC">
            <w:r>
              <w:t>队伍编号</w:t>
            </w:r>
            <w:r>
              <w:t>+</w:t>
            </w:r>
            <w:r>
              <w:t>队伍名称</w:t>
            </w:r>
            <w:r>
              <w:t>+</w:t>
            </w:r>
            <w:r>
              <w:t>账号名称</w:t>
            </w:r>
            <w:r>
              <w:t>+</w:t>
            </w:r>
            <w:r>
              <w:t>账号密码</w:t>
            </w:r>
          </w:p>
        </w:tc>
      </w:tr>
      <w:tr w:rsidR="00985685" w14:paraId="2EEAEDFE" w14:textId="77777777" w:rsidTr="00B279AC">
        <w:tc>
          <w:tcPr>
            <w:tcW w:w="4261" w:type="dxa"/>
            <w:vMerge w:val="restart"/>
          </w:tcPr>
          <w:p w14:paraId="7DFE502B" w14:textId="77777777" w:rsidR="00985685" w:rsidRDefault="00985685" w:rsidP="00B279AC">
            <w:r>
              <w:t>相关处理</w:t>
            </w:r>
          </w:p>
        </w:tc>
        <w:tc>
          <w:tcPr>
            <w:tcW w:w="4261" w:type="dxa"/>
          </w:tcPr>
          <w:p w14:paraId="20566EF2" w14:textId="77777777" w:rsidR="00985685" w:rsidRDefault="00985685" w:rsidP="00B279AC">
            <w:r>
              <w:tab/>
            </w:r>
            <w:r>
              <w:t>处理名称</w:t>
            </w:r>
            <w:r>
              <w:tab/>
              <w:t>DFD</w:t>
            </w:r>
            <w:r>
              <w:t>参考号</w:t>
            </w:r>
            <w:r>
              <w:tab/>
            </w:r>
            <w:r>
              <w:t>结构图号</w:t>
            </w:r>
          </w:p>
        </w:tc>
      </w:tr>
      <w:tr w:rsidR="00985685" w14:paraId="3E08802D" w14:textId="77777777" w:rsidTr="00B279AC">
        <w:tc>
          <w:tcPr>
            <w:tcW w:w="4261" w:type="dxa"/>
            <w:vMerge/>
          </w:tcPr>
          <w:p w14:paraId="05B8E5F8" w14:textId="77777777" w:rsidR="00985685" w:rsidRDefault="00985685" w:rsidP="00B279AC"/>
        </w:tc>
        <w:tc>
          <w:tcPr>
            <w:tcW w:w="4261" w:type="dxa"/>
          </w:tcPr>
          <w:p w14:paraId="215B1384" w14:textId="77777777" w:rsidR="00985685" w:rsidRDefault="00985685" w:rsidP="00B279AC">
            <w:r>
              <w:tab/>
            </w:r>
            <w:r>
              <w:t>生成账号信息</w:t>
            </w:r>
            <w:r>
              <w:tab/>
              <w:t>1</w:t>
            </w:r>
          </w:p>
        </w:tc>
      </w:tr>
      <w:tr w:rsidR="00985685" w14:paraId="7F3F783E" w14:textId="77777777" w:rsidTr="00B279AC">
        <w:tc>
          <w:tcPr>
            <w:tcW w:w="4261" w:type="dxa"/>
            <w:vMerge/>
          </w:tcPr>
          <w:p w14:paraId="672A144A" w14:textId="77777777" w:rsidR="00985685" w:rsidRDefault="00985685" w:rsidP="00B279AC"/>
        </w:tc>
        <w:tc>
          <w:tcPr>
            <w:tcW w:w="4261" w:type="dxa"/>
          </w:tcPr>
          <w:p w14:paraId="545941D5" w14:textId="77777777" w:rsidR="00985685" w:rsidRDefault="00985685" w:rsidP="00B279AC">
            <w:r>
              <w:tab/>
            </w:r>
            <w:r>
              <w:t>账号查询</w:t>
            </w:r>
            <w:r>
              <w:tab/>
              <w:t>5</w:t>
            </w:r>
          </w:p>
        </w:tc>
      </w:tr>
    </w:tbl>
    <w:p w14:paraId="40F4E9FE" w14:textId="77777777" w:rsidR="00985685" w:rsidRDefault="00985685" w:rsidP="00985685"/>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85685" w14:paraId="434F5CE7" w14:textId="77777777" w:rsidTr="00B279AC">
        <w:tc>
          <w:tcPr>
            <w:tcW w:w="4261" w:type="dxa"/>
          </w:tcPr>
          <w:p w14:paraId="0EC19EB3" w14:textId="77777777" w:rsidR="00985685" w:rsidRDefault="00985685" w:rsidP="00B279AC">
            <w:r>
              <w:t>文件或数据库名</w:t>
            </w:r>
          </w:p>
        </w:tc>
        <w:tc>
          <w:tcPr>
            <w:tcW w:w="4261" w:type="dxa"/>
          </w:tcPr>
          <w:p w14:paraId="34F2024F" w14:textId="77777777" w:rsidR="00985685" w:rsidRDefault="00985685" w:rsidP="00B279AC">
            <w:r>
              <w:t>题目文件</w:t>
            </w:r>
          </w:p>
        </w:tc>
      </w:tr>
      <w:tr w:rsidR="00985685" w14:paraId="21731B65" w14:textId="77777777" w:rsidTr="00B279AC">
        <w:tc>
          <w:tcPr>
            <w:tcW w:w="4261" w:type="dxa"/>
          </w:tcPr>
          <w:p w14:paraId="56ABD957" w14:textId="77777777" w:rsidR="00985685" w:rsidRDefault="00985685" w:rsidP="00B279AC">
            <w:r>
              <w:t>描述</w:t>
            </w:r>
          </w:p>
        </w:tc>
        <w:tc>
          <w:tcPr>
            <w:tcW w:w="4261" w:type="dxa"/>
          </w:tcPr>
          <w:p w14:paraId="19BDCD21" w14:textId="77777777" w:rsidR="00985685" w:rsidRDefault="00985685" w:rsidP="00B279AC">
            <w:r>
              <w:t>记录了一场比赛题目的所有信息</w:t>
            </w:r>
          </w:p>
        </w:tc>
      </w:tr>
      <w:tr w:rsidR="00985685" w14:paraId="1615F39D" w14:textId="77777777" w:rsidTr="00B279AC">
        <w:tc>
          <w:tcPr>
            <w:tcW w:w="4261" w:type="dxa"/>
          </w:tcPr>
          <w:p w14:paraId="57EEB234" w14:textId="77777777" w:rsidR="00985685" w:rsidRDefault="00985685" w:rsidP="00B279AC">
            <w:r>
              <w:t>组成</w:t>
            </w:r>
          </w:p>
        </w:tc>
        <w:tc>
          <w:tcPr>
            <w:tcW w:w="4261" w:type="dxa"/>
          </w:tcPr>
          <w:p w14:paraId="7B375DC9" w14:textId="77777777" w:rsidR="00985685" w:rsidRDefault="00985685" w:rsidP="00B279AC">
            <w:r>
              <w:t>题目编号</w:t>
            </w:r>
            <w:r>
              <w:t>+</w:t>
            </w:r>
            <w:r>
              <w:t>题目描述</w:t>
            </w:r>
            <w:r>
              <w:t>+</w:t>
            </w:r>
            <w:r>
              <w:t>测试数据</w:t>
            </w:r>
          </w:p>
        </w:tc>
      </w:tr>
      <w:tr w:rsidR="00985685" w14:paraId="5898556C" w14:textId="77777777" w:rsidTr="00B279AC">
        <w:tc>
          <w:tcPr>
            <w:tcW w:w="4261" w:type="dxa"/>
            <w:vMerge w:val="restart"/>
          </w:tcPr>
          <w:p w14:paraId="632F90CB" w14:textId="77777777" w:rsidR="00985685" w:rsidRDefault="00985685" w:rsidP="00B279AC">
            <w:r>
              <w:t>相关处理</w:t>
            </w:r>
          </w:p>
        </w:tc>
        <w:tc>
          <w:tcPr>
            <w:tcW w:w="4261" w:type="dxa"/>
          </w:tcPr>
          <w:p w14:paraId="32D2B5E1" w14:textId="77777777" w:rsidR="00985685" w:rsidRDefault="00985685" w:rsidP="00B279AC">
            <w:r>
              <w:tab/>
            </w:r>
            <w:r>
              <w:t>处理名称</w:t>
            </w:r>
            <w:r>
              <w:tab/>
              <w:t>DFD</w:t>
            </w:r>
            <w:r>
              <w:t>参考号</w:t>
            </w:r>
            <w:r>
              <w:tab/>
            </w:r>
            <w:r>
              <w:t>结构图号</w:t>
            </w:r>
          </w:p>
        </w:tc>
      </w:tr>
      <w:tr w:rsidR="00985685" w14:paraId="0EFA6033" w14:textId="77777777" w:rsidTr="00B279AC">
        <w:tc>
          <w:tcPr>
            <w:tcW w:w="4261" w:type="dxa"/>
            <w:vMerge/>
          </w:tcPr>
          <w:p w14:paraId="67120485" w14:textId="77777777" w:rsidR="00985685" w:rsidRDefault="00985685" w:rsidP="00B279AC"/>
        </w:tc>
        <w:tc>
          <w:tcPr>
            <w:tcW w:w="4261" w:type="dxa"/>
          </w:tcPr>
          <w:p w14:paraId="39445EEC" w14:textId="77777777" w:rsidR="00985685" w:rsidRDefault="00985685" w:rsidP="00B279AC">
            <w:r>
              <w:tab/>
            </w:r>
            <w:r>
              <w:t>生成题目文件</w:t>
            </w:r>
            <w:r>
              <w:tab/>
              <w:t>2</w:t>
            </w:r>
          </w:p>
        </w:tc>
      </w:tr>
      <w:tr w:rsidR="00985685" w14:paraId="31C3DE92" w14:textId="77777777" w:rsidTr="00B279AC">
        <w:tc>
          <w:tcPr>
            <w:tcW w:w="4261" w:type="dxa"/>
            <w:vMerge/>
          </w:tcPr>
          <w:p w14:paraId="36493D8C" w14:textId="77777777" w:rsidR="00985685" w:rsidRDefault="00985685" w:rsidP="00B279AC"/>
        </w:tc>
        <w:tc>
          <w:tcPr>
            <w:tcW w:w="4261" w:type="dxa"/>
          </w:tcPr>
          <w:p w14:paraId="32CB0677" w14:textId="77777777" w:rsidR="00985685" w:rsidRDefault="00985685" w:rsidP="00B279AC">
            <w:r>
              <w:tab/>
            </w:r>
            <w:r>
              <w:t>代码测评</w:t>
            </w:r>
            <w:r>
              <w:tab/>
              <w:t>3</w:t>
            </w:r>
          </w:p>
        </w:tc>
      </w:tr>
      <w:tr w:rsidR="00985685" w14:paraId="2382E102" w14:textId="77777777" w:rsidTr="00B279AC">
        <w:tc>
          <w:tcPr>
            <w:tcW w:w="4261" w:type="dxa"/>
            <w:vMerge/>
          </w:tcPr>
          <w:p w14:paraId="423E4AA0" w14:textId="77777777" w:rsidR="00985685" w:rsidRDefault="00985685" w:rsidP="00B279AC"/>
        </w:tc>
        <w:tc>
          <w:tcPr>
            <w:tcW w:w="4261" w:type="dxa"/>
          </w:tcPr>
          <w:p w14:paraId="6AC1AFD1" w14:textId="77777777" w:rsidR="00985685" w:rsidRDefault="00985685" w:rsidP="00B279AC">
            <w:r>
              <w:tab/>
            </w:r>
            <w:r>
              <w:t>题目发放</w:t>
            </w:r>
            <w:r>
              <w:tab/>
              <w:t>7</w:t>
            </w:r>
          </w:p>
        </w:tc>
      </w:tr>
    </w:tbl>
    <w:p w14:paraId="70F2BE5C" w14:textId="2CA682C7" w:rsidR="00985685" w:rsidRDefault="00E12D93" w:rsidP="00133F34">
      <w:pPr>
        <w:pStyle w:val="2"/>
      </w:pPr>
      <w:bookmarkStart w:id="42" w:name="_Toc133331661"/>
      <w:r>
        <w:rPr>
          <w:rFonts w:ascii="Times New Roman" w:eastAsiaTheme="minorEastAsia" w:hAnsi="Times New Roman"/>
        </w:rPr>
        <w:t>6</w:t>
      </w:r>
      <w:r>
        <w:rPr>
          <w:rFonts w:ascii="Times New Roman" w:eastAsiaTheme="minorEastAsia" w:hAnsi="Times New Roman" w:hint="eastAsia"/>
        </w:rPr>
        <w:t>.</w:t>
      </w:r>
      <w:r>
        <w:rPr>
          <w:rFonts w:ascii="Times New Roman" w:eastAsiaTheme="minorEastAsia" w:hAnsi="Times New Roman"/>
        </w:rPr>
        <w:t xml:space="preserve">4 </w:t>
      </w:r>
      <w:r w:rsidR="00985685">
        <w:rPr>
          <w:rFonts w:hint="eastAsia"/>
        </w:rPr>
        <w:t>处理逻辑</w:t>
      </w:r>
      <w:bookmarkEnd w:id="42"/>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9"/>
        <w:gridCol w:w="5633"/>
      </w:tblGrid>
      <w:tr w:rsidR="00985685" w14:paraId="1F8435E9" w14:textId="77777777" w:rsidTr="00B279AC">
        <w:tc>
          <w:tcPr>
            <w:tcW w:w="2889" w:type="dxa"/>
          </w:tcPr>
          <w:p w14:paraId="2B7DCB0E" w14:textId="77777777" w:rsidR="00985685" w:rsidRDefault="00985685" w:rsidP="00B279AC">
            <w:r>
              <w:t>处理名</w:t>
            </w:r>
          </w:p>
        </w:tc>
        <w:tc>
          <w:tcPr>
            <w:tcW w:w="5633" w:type="dxa"/>
          </w:tcPr>
          <w:p w14:paraId="13E3A6D7" w14:textId="77777777" w:rsidR="00985685" w:rsidRDefault="00985685" w:rsidP="00B279AC">
            <w:r>
              <w:t>生成账号信息</w:t>
            </w:r>
          </w:p>
        </w:tc>
      </w:tr>
      <w:tr w:rsidR="00985685" w14:paraId="10F26994" w14:textId="77777777" w:rsidTr="00B279AC">
        <w:tc>
          <w:tcPr>
            <w:tcW w:w="2889" w:type="dxa"/>
          </w:tcPr>
          <w:p w14:paraId="2E150124" w14:textId="77777777" w:rsidR="00985685" w:rsidRDefault="00985685" w:rsidP="00B279AC">
            <w:r>
              <w:t>处理表示</w:t>
            </w:r>
          </w:p>
        </w:tc>
        <w:tc>
          <w:tcPr>
            <w:tcW w:w="5633" w:type="dxa"/>
          </w:tcPr>
          <w:p w14:paraId="76D97F37" w14:textId="77777777" w:rsidR="00985685" w:rsidRDefault="00985685" w:rsidP="00B279AC">
            <w:r>
              <w:t>DFD1</w:t>
            </w:r>
          </w:p>
        </w:tc>
      </w:tr>
      <w:tr w:rsidR="00985685" w14:paraId="343C5A1F" w14:textId="77777777" w:rsidTr="00B279AC">
        <w:tc>
          <w:tcPr>
            <w:tcW w:w="2889" w:type="dxa"/>
          </w:tcPr>
          <w:p w14:paraId="3EC90B56" w14:textId="77777777" w:rsidR="00985685" w:rsidRDefault="00985685" w:rsidP="00B279AC">
            <w:r>
              <w:t>描述</w:t>
            </w:r>
          </w:p>
        </w:tc>
        <w:tc>
          <w:tcPr>
            <w:tcW w:w="5633" w:type="dxa"/>
          </w:tcPr>
          <w:p w14:paraId="41C4C167" w14:textId="77777777" w:rsidR="00985685" w:rsidRDefault="00985685" w:rsidP="00B279AC">
            <w:r>
              <w:t>根据管理员录入的比赛队伍信息，自动生成账号和密码</w:t>
            </w:r>
          </w:p>
        </w:tc>
      </w:tr>
      <w:tr w:rsidR="00985685" w14:paraId="555A0A0A" w14:textId="77777777" w:rsidTr="00B279AC">
        <w:tc>
          <w:tcPr>
            <w:tcW w:w="2889" w:type="dxa"/>
          </w:tcPr>
          <w:p w14:paraId="0A5A189A" w14:textId="77777777" w:rsidR="00985685" w:rsidRDefault="00985685" w:rsidP="00B279AC">
            <w:r>
              <w:t>输入数据流</w:t>
            </w:r>
          </w:p>
        </w:tc>
        <w:tc>
          <w:tcPr>
            <w:tcW w:w="5633" w:type="dxa"/>
          </w:tcPr>
          <w:p w14:paraId="3D6E8E68" w14:textId="77777777" w:rsidR="00985685" w:rsidRDefault="00985685" w:rsidP="00B279AC">
            <w:r>
              <w:t>队伍名称</w:t>
            </w:r>
          </w:p>
        </w:tc>
      </w:tr>
      <w:tr w:rsidR="00985685" w14:paraId="2DF70BAC" w14:textId="77777777" w:rsidTr="00B279AC">
        <w:tc>
          <w:tcPr>
            <w:tcW w:w="2889" w:type="dxa"/>
          </w:tcPr>
          <w:p w14:paraId="7A400ECD" w14:textId="77777777" w:rsidR="00985685" w:rsidRDefault="00985685" w:rsidP="00B279AC">
            <w:r>
              <w:t>输出数据流</w:t>
            </w:r>
          </w:p>
        </w:tc>
        <w:tc>
          <w:tcPr>
            <w:tcW w:w="5633" w:type="dxa"/>
          </w:tcPr>
          <w:p w14:paraId="0684C144" w14:textId="77777777" w:rsidR="00985685" w:rsidRDefault="00985685" w:rsidP="00B279AC">
            <w:r>
              <w:t>账号信息</w:t>
            </w:r>
          </w:p>
        </w:tc>
      </w:tr>
      <w:tr w:rsidR="00985685" w14:paraId="23920DF6" w14:textId="77777777" w:rsidTr="00B279AC">
        <w:tc>
          <w:tcPr>
            <w:tcW w:w="2889" w:type="dxa"/>
          </w:tcPr>
          <w:p w14:paraId="79878146" w14:textId="77777777" w:rsidR="00985685" w:rsidRDefault="00985685" w:rsidP="00B279AC">
            <w:r>
              <w:t>存取的数据库</w:t>
            </w:r>
          </w:p>
        </w:tc>
        <w:tc>
          <w:tcPr>
            <w:tcW w:w="5633" w:type="dxa"/>
          </w:tcPr>
          <w:p w14:paraId="5E7758AF" w14:textId="77777777" w:rsidR="00985685" w:rsidRDefault="00985685" w:rsidP="00B279AC">
            <w:r>
              <w:t>账号文件</w:t>
            </w:r>
          </w:p>
        </w:tc>
      </w:tr>
      <w:tr w:rsidR="00985685" w14:paraId="6BCC3460" w14:textId="77777777" w:rsidTr="00B279AC">
        <w:trPr>
          <w:trHeight w:val="1822"/>
        </w:trPr>
        <w:tc>
          <w:tcPr>
            <w:tcW w:w="2889" w:type="dxa"/>
          </w:tcPr>
          <w:p w14:paraId="352E6EC9" w14:textId="77777777" w:rsidR="00985685" w:rsidRDefault="00985685" w:rsidP="00B279AC">
            <w:r>
              <w:t>处理逻辑</w:t>
            </w:r>
          </w:p>
        </w:tc>
        <w:tc>
          <w:tcPr>
            <w:tcW w:w="5633" w:type="dxa"/>
          </w:tcPr>
          <w:p w14:paraId="515CD562" w14:textId="77777777" w:rsidR="00985685" w:rsidRDefault="00985685" w:rsidP="00B279AC">
            <w:r>
              <w:tab/>
              <w:t>while(</w:t>
            </w:r>
            <w:r>
              <w:t>输入比赛队伍未完</w:t>
            </w:r>
            <w:r>
              <w:t>) do</w:t>
            </w:r>
          </w:p>
          <w:p w14:paraId="7172EB90" w14:textId="77777777" w:rsidR="00985685" w:rsidRDefault="00985685" w:rsidP="00B279AC">
            <w:r>
              <w:tab/>
            </w:r>
            <w:r>
              <w:tab/>
            </w:r>
            <w:r>
              <w:t>读入一个比赛队伍信息</w:t>
            </w:r>
          </w:p>
          <w:p w14:paraId="60C3E0C8" w14:textId="77777777" w:rsidR="00985685" w:rsidRDefault="00985685" w:rsidP="00B279AC">
            <w:r>
              <w:tab/>
            </w:r>
            <w:r>
              <w:tab/>
            </w:r>
            <w:r>
              <w:t>检索账户文件里是否有相关记录</w:t>
            </w:r>
          </w:p>
          <w:p w14:paraId="55934108" w14:textId="77777777" w:rsidR="00985685" w:rsidRDefault="00985685" w:rsidP="00B279AC">
            <w:r>
              <w:tab/>
            </w:r>
            <w:r>
              <w:tab/>
              <w:t xml:space="preserve">IF </w:t>
            </w:r>
            <w:r>
              <w:t>记录不存在</w:t>
            </w:r>
            <w:r>
              <w:t xml:space="preserve"> THEN</w:t>
            </w:r>
          </w:p>
          <w:p w14:paraId="0D32AAB9" w14:textId="77777777" w:rsidR="00985685" w:rsidRDefault="00985685" w:rsidP="00B279AC">
            <w:r>
              <w:tab/>
            </w:r>
            <w:r>
              <w:tab/>
            </w:r>
            <w:r>
              <w:tab/>
            </w:r>
            <w:r>
              <w:t>生成新的账户的密码，添加到账户文件</w:t>
            </w:r>
          </w:p>
        </w:tc>
      </w:tr>
    </w:tbl>
    <w:p w14:paraId="6EFEDBC5" w14:textId="77777777" w:rsidR="00985685" w:rsidRPr="00985685" w:rsidRDefault="00985685" w:rsidP="00985685"/>
    <w:p w14:paraId="6AB624C2" w14:textId="77777777" w:rsidR="00985685" w:rsidRPr="00985685" w:rsidRDefault="00985685" w:rsidP="00985685"/>
    <w:p w14:paraId="5E3764CD" w14:textId="0AE3E49D" w:rsidR="006B172D" w:rsidRPr="00133F34" w:rsidRDefault="00EC4E3B" w:rsidP="003355A1">
      <w:pPr>
        <w:pStyle w:val="1"/>
        <w:numPr>
          <w:ilvl w:val="0"/>
          <w:numId w:val="22"/>
        </w:numPr>
        <w:rPr>
          <w:rFonts w:ascii="Times New Roman" w:hAnsi="Times New Roman"/>
        </w:rPr>
      </w:pPr>
      <w:bookmarkStart w:id="43" w:name="_Toc133331662"/>
      <w:r>
        <w:rPr>
          <w:rFonts w:ascii="Times New Roman" w:hAnsi="Times New Roman" w:hint="eastAsia"/>
        </w:rPr>
        <w:lastRenderedPageBreak/>
        <w:t>状态图</w:t>
      </w:r>
      <w:bookmarkEnd w:id="43"/>
    </w:p>
    <w:p w14:paraId="31738E94" w14:textId="65FDC7DB" w:rsidR="006B172D" w:rsidRDefault="006B172D" w:rsidP="006B172D">
      <w:r w:rsidRPr="006B172D">
        <w:rPr>
          <w:rFonts w:hint="eastAsia"/>
        </w:rPr>
        <w:t>用户登录注册过程中的状态转移过程</w:t>
      </w:r>
    </w:p>
    <w:p w14:paraId="3610F0D1" w14:textId="304E4DA0" w:rsidR="00133F34" w:rsidRPr="00763F2E" w:rsidRDefault="00133F34" w:rsidP="00133F34">
      <w:pPr>
        <w:rPr>
          <w:i/>
          <w:color w:val="FF0000"/>
        </w:rPr>
      </w:pPr>
      <w:r w:rsidRPr="00763F2E">
        <w:rPr>
          <w:rFonts w:hint="eastAsia"/>
          <w:i/>
          <w:color w:val="FF0000"/>
        </w:rPr>
        <w:t>（以下为</w:t>
      </w:r>
      <w:r>
        <w:rPr>
          <w:rFonts w:hint="eastAsia"/>
          <w:i/>
          <w:color w:val="FF0000"/>
        </w:rPr>
        <w:t>状态图示例，注意状态图针对某一个对象的状态</w:t>
      </w:r>
      <w:r w:rsidR="00453AFC">
        <w:rPr>
          <w:rFonts w:hint="eastAsia"/>
          <w:i/>
          <w:color w:val="FF0000"/>
        </w:rPr>
        <w:t>，和流程图区分开来</w:t>
      </w:r>
      <w:r w:rsidRPr="00763F2E">
        <w:rPr>
          <w:rFonts w:hint="eastAsia"/>
          <w:i/>
          <w:color w:val="FF0000"/>
        </w:rPr>
        <w:t>）</w:t>
      </w:r>
    </w:p>
    <w:p w14:paraId="53E911F8" w14:textId="77777777" w:rsidR="00133F34" w:rsidRPr="00133F34" w:rsidRDefault="00133F34" w:rsidP="006B172D"/>
    <w:p w14:paraId="47E316C5" w14:textId="0E1E29E1" w:rsidR="00133F34" w:rsidRDefault="00133F34" w:rsidP="006B172D">
      <w:r w:rsidRPr="00133F34">
        <w:rPr>
          <w:noProof/>
        </w:rPr>
        <w:drawing>
          <wp:inline distT="0" distB="0" distL="0" distR="0" wp14:anchorId="363960D9" wp14:editId="7E3FB084">
            <wp:extent cx="6120130" cy="13455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345565"/>
                    </a:xfrm>
                    <a:prstGeom prst="rect">
                      <a:avLst/>
                    </a:prstGeom>
                  </pic:spPr>
                </pic:pic>
              </a:graphicData>
            </a:graphic>
          </wp:inline>
        </w:drawing>
      </w:r>
    </w:p>
    <w:p w14:paraId="7F80BC44" w14:textId="29610BD1" w:rsidR="006B172D" w:rsidRPr="006B172D" w:rsidRDefault="006B172D" w:rsidP="006B172D"/>
    <w:p w14:paraId="095D9B05" w14:textId="5720DD48" w:rsidR="00EC4E3B" w:rsidRDefault="00EC4E3B" w:rsidP="003355A1">
      <w:pPr>
        <w:pStyle w:val="1"/>
        <w:numPr>
          <w:ilvl w:val="0"/>
          <w:numId w:val="22"/>
        </w:numPr>
        <w:rPr>
          <w:rFonts w:ascii="Times New Roman" w:hAnsi="Times New Roman"/>
        </w:rPr>
      </w:pPr>
      <w:bookmarkStart w:id="44" w:name="_Toc133331663"/>
      <w:r>
        <w:rPr>
          <w:rFonts w:ascii="Times New Roman" w:hAnsi="Times New Roman" w:hint="eastAsia"/>
        </w:rPr>
        <w:t>C</w:t>
      </w:r>
      <w:r>
        <w:rPr>
          <w:rFonts w:ascii="Times New Roman" w:hAnsi="Times New Roman"/>
        </w:rPr>
        <w:t>RC</w:t>
      </w:r>
      <w:r>
        <w:rPr>
          <w:rFonts w:ascii="Times New Roman" w:hAnsi="Times New Roman" w:hint="eastAsia"/>
        </w:rPr>
        <w:t>卡</w:t>
      </w:r>
      <w:bookmarkEnd w:id="44"/>
    </w:p>
    <w:p w14:paraId="2E051700" w14:textId="60A0FCDA" w:rsidR="00763F2E" w:rsidRPr="00763F2E" w:rsidRDefault="00763F2E" w:rsidP="00763F2E">
      <w:pPr>
        <w:rPr>
          <w:i/>
          <w:color w:val="FF0000"/>
        </w:rPr>
      </w:pPr>
      <w:r w:rsidRPr="00763F2E">
        <w:rPr>
          <w:rFonts w:hint="eastAsia"/>
          <w:i/>
          <w:color w:val="FF0000"/>
        </w:rPr>
        <w:t>（以下为</w:t>
      </w:r>
      <w:r>
        <w:rPr>
          <w:rFonts w:hint="eastAsia"/>
          <w:i/>
          <w:color w:val="FF0000"/>
        </w:rPr>
        <w:t>C</w:t>
      </w:r>
      <w:r>
        <w:rPr>
          <w:i/>
          <w:color w:val="FF0000"/>
        </w:rPr>
        <w:t>RC</w:t>
      </w:r>
      <w:r>
        <w:rPr>
          <w:rFonts w:hint="eastAsia"/>
          <w:i/>
          <w:color w:val="FF0000"/>
        </w:rPr>
        <w:t>卡</w:t>
      </w:r>
      <w:r w:rsidRPr="00763F2E">
        <w:rPr>
          <w:rFonts w:hint="eastAsia"/>
          <w:i/>
          <w:color w:val="FF0000"/>
        </w:rPr>
        <w:t>示例）</w:t>
      </w:r>
    </w:p>
    <w:p w14:paraId="22D5FA42" w14:textId="77777777" w:rsidR="00763F2E" w:rsidRPr="00763F2E" w:rsidRDefault="00763F2E" w:rsidP="00763F2E"/>
    <w:tbl>
      <w:tblPr>
        <w:tblStyle w:val="TableNormal"/>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78"/>
        <w:gridCol w:w="4981"/>
      </w:tblGrid>
      <w:tr w:rsidR="00D819A1" w14:paraId="21DD8C55" w14:textId="77777777" w:rsidTr="00B279AC">
        <w:trPr>
          <w:trHeight w:val="524"/>
        </w:trPr>
        <w:tc>
          <w:tcPr>
            <w:tcW w:w="9859" w:type="dxa"/>
            <w:gridSpan w:val="2"/>
            <w:tcBorders>
              <w:top w:val="nil"/>
              <w:left w:val="nil"/>
              <w:bottom w:val="nil"/>
              <w:right w:val="nil"/>
            </w:tcBorders>
            <w:shd w:val="clear" w:color="auto" w:fill="000000"/>
          </w:tcPr>
          <w:p w14:paraId="5CEA4172" w14:textId="77777777" w:rsidR="00D819A1" w:rsidRDefault="00D819A1" w:rsidP="00B279AC">
            <w:pPr>
              <w:pStyle w:val="TableParagraph"/>
              <w:spacing w:before="125"/>
              <w:ind w:left="132"/>
              <w:rPr>
                <w:rFonts w:ascii="Times New Roman"/>
                <w:b/>
                <w:sz w:val="24"/>
              </w:rPr>
            </w:pPr>
            <w:r>
              <w:rPr>
                <w:rFonts w:ascii="Times New Roman"/>
                <w:b/>
                <w:color w:val="FFFFFF"/>
                <w:sz w:val="24"/>
              </w:rPr>
              <w:t>Class:</w:t>
            </w:r>
            <w:r>
              <w:rPr>
                <w:rFonts w:ascii="Times New Roman"/>
                <w:b/>
                <w:color w:val="FFFFFF"/>
                <w:spacing w:val="-5"/>
                <w:sz w:val="24"/>
              </w:rPr>
              <w:t xml:space="preserve"> </w:t>
            </w:r>
            <w:r>
              <w:rPr>
                <w:rFonts w:ascii="Times New Roman"/>
                <w:b/>
                <w:color w:val="FFFFFF"/>
                <w:sz w:val="24"/>
              </w:rPr>
              <w:t>login_administrator</w:t>
            </w:r>
          </w:p>
        </w:tc>
      </w:tr>
      <w:tr w:rsidR="00D819A1" w14:paraId="551912CC" w14:textId="77777777" w:rsidTr="00B279AC">
        <w:trPr>
          <w:trHeight w:val="470"/>
        </w:trPr>
        <w:tc>
          <w:tcPr>
            <w:tcW w:w="9859" w:type="dxa"/>
            <w:gridSpan w:val="2"/>
            <w:tcBorders>
              <w:top w:val="nil"/>
              <w:right w:val="dotted" w:sz="4" w:space="0" w:color="000000"/>
            </w:tcBorders>
            <w:shd w:val="clear" w:color="auto" w:fill="E7E7E7"/>
          </w:tcPr>
          <w:p w14:paraId="4B5D4B28" w14:textId="77777777" w:rsidR="00D819A1" w:rsidRDefault="00D819A1" w:rsidP="00B279AC">
            <w:pPr>
              <w:pStyle w:val="TableParagraph"/>
              <w:spacing w:before="100"/>
              <w:rPr>
                <w:sz w:val="21"/>
              </w:rPr>
            </w:pPr>
            <w:r>
              <w:rPr>
                <w:sz w:val="21"/>
              </w:rPr>
              <w:t>Description: 管理员登录类</w:t>
            </w:r>
          </w:p>
        </w:tc>
      </w:tr>
      <w:tr w:rsidR="00D819A1" w14:paraId="080ACC17" w14:textId="77777777" w:rsidTr="00B279AC">
        <w:trPr>
          <w:trHeight w:val="467"/>
        </w:trPr>
        <w:tc>
          <w:tcPr>
            <w:tcW w:w="4878" w:type="dxa"/>
            <w:tcBorders>
              <w:right w:val="dotted" w:sz="4" w:space="0" w:color="000000"/>
            </w:tcBorders>
          </w:tcPr>
          <w:p w14:paraId="3DF31113" w14:textId="77777777" w:rsidR="00D819A1" w:rsidRDefault="00D819A1" w:rsidP="00B279AC">
            <w:pPr>
              <w:pStyle w:val="TableParagraph"/>
              <w:rPr>
                <w:sz w:val="21"/>
              </w:rPr>
            </w:pPr>
            <w:r>
              <w:rPr>
                <w:sz w:val="21"/>
              </w:rPr>
              <w:t>Responsibility:</w:t>
            </w:r>
          </w:p>
        </w:tc>
        <w:tc>
          <w:tcPr>
            <w:tcW w:w="4981" w:type="dxa"/>
            <w:tcBorders>
              <w:left w:val="dotted" w:sz="4" w:space="0" w:color="000000"/>
            </w:tcBorders>
          </w:tcPr>
          <w:p w14:paraId="30E2CE22" w14:textId="77777777" w:rsidR="00D819A1" w:rsidRDefault="00D819A1" w:rsidP="00B279AC">
            <w:pPr>
              <w:pStyle w:val="TableParagraph"/>
              <w:ind w:left="116"/>
              <w:rPr>
                <w:sz w:val="21"/>
              </w:rPr>
            </w:pPr>
            <w:r>
              <w:rPr>
                <w:sz w:val="21"/>
              </w:rPr>
              <w:t>Collaborator:</w:t>
            </w:r>
          </w:p>
        </w:tc>
      </w:tr>
      <w:tr w:rsidR="00D819A1" w14:paraId="62ACB719" w14:textId="77777777" w:rsidTr="00B279AC">
        <w:trPr>
          <w:trHeight w:val="467"/>
        </w:trPr>
        <w:tc>
          <w:tcPr>
            <w:tcW w:w="4878" w:type="dxa"/>
            <w:tcBorders>
              <w:right w:val="dotted" w:sz="4" w:space="0" w:color="000000"/>
            </w:tcBorders>
            <w:shd w:val="clear" w:color="auto" w:fill="E7E7E7"/>
          </w:tcPr>
          <w:p w14:paraId="21444AC0" w14:textId="77777777" w:rsidR="00D819A1" w:rsidRDefault="00D819A1" w:rsidP="00B279AC">
            <w:pPr>
              <w:pStyle w:val="TableParagraph"/>
              <w:rPr>
                <w:sz w:val="21"/>
              </w:rPr>
            </w:pPr>
            <w:r>
              <w:rPr>
                <w:w w:val="95"/>
                <w:sz w:val="21"/>
              </w:rPr>
              <w:t>获得账号、密码</w:t>
            </w:r>
          </w:p>
        </w:tc>
        <w:tc>
          <w:tcPr>
            <w:tcW w:w="4981" w:type="dxa"/>
            <w:tcBorders>
              <w:left w:val="dotted" w:sz="4" w:space="0" w:color="000000"/>
            </w:tcBorders>
            <w:shd w:val="clear" w:color="auto" w:fill="E7E7E7"/>
          </w:tcPr>
          <w:p w14:paraId="53F46AA9" w14:textId="77777777" w:rsidR="00D819A1" w:rsidRDefault="00D819A1" w:rsidP="00B279AC">
            <w:pPr>
              <w:pStyle w:val="TableParagraph"/>
              <w:spacing w:before="0"/>
              <w:ind w:left="0"/>
              <w:rPr>
                <w:rFonts w:ascii="Times New Roman"/>
                <w:sz w:val="20"/>
              </w:rPr>
            </w:pPr>
          </w:p>
        </w:tc>
      </w:tr>
      <w:tr w:rsidR="00D819A1" w14:paraId="45346D10" w14:textId="77777777" w:rsidTr="00B279AC">
        <w:trPr>
          <w:trHeight w:val="467"/>
        </w:trPr>
        <w:tc>
          <w:tcPr>
            <w:tcW w:w="4878" w:type="dxa"/>
            <w:tcBorders>
              <w:right w:val="dotted" w:sz="4" w:space="0" w:color="000000"/>
            </w:tcBorders>
          </w:tcPr>
          <w:p w14:paraId="16F934E4" w14:textId="77777777" w:rsidR="00D819A1" w:rsidRDefault="00D819A1" w:rsidP="00B279AC">
            <w:pPr>
              <w:pStyle w:val="TableParagraph"/>
              <w:spacing w:before="98"/>
              <w:rPr>
                <w:sz w:val="21"/>
              </w:rPr>
            </w:pPr>
            <w:r>
              <w:rPr>
                <w:w w:val="95"/>
                <w:sz w:val="21"/>
              </w:rPr>
              <w:t>验证身份</w:t>
            </w:r>
          </w:p>
        </w:tc>
        <w:tc>
          <w:tcPr>
            <w:tcW w:w="4981" w:type="dxa"/>
            <w:tcBorders>
              <w:left w:val="dotted" w:sz="4" w:space="0" w:color="000000"/>
            </w:tcBorders>
          </w:tcPr>
          <w:p w14:paraId="716EDD80" w14:textId="77777777" w:rsidR="00D819A1" w:rsidRDefault="00D819A1" w:rsidP="00B279AC">
            <w:pPr>
              <w:pStyle w:val="TableParagraph"/>
              <w:spacing w:before="98"/>
              <w:ind w:left="116"/>
              <w:rPr>
                <w:sz w:val="21"/>
              </w:rPr>
            </w:pPr>
            <w:r>
              <w:rPr>
                <w:sz w:val="21"/>
              </w:rPr>
              <w:t>account_storage</w:t>
            </w:r>
          </w:p>
        </w:tc>
      </w:tr>
      <w:tr w:rsidR="00D819A1" w14:paraId="61061F36" w14:textId="77777777" w:rsidTr="00B279AC">
        <w:trPr>
          <w:trHeight w:val="467"/>
        </w:trPr>
        <w:tc>
          <w:tcPr>
            <w:tcW w:w="4878" w:type="dxa"/>
            <w:tcBorders>
              <w:right w:val="dotted" w:sz="4" w:space="0" w:color="000000"/>
            </w:tcBorders>
            <w:shd w:val="clear" w:color="auto" w:fill="E7E7E7"/>
          </w:tcPr>
          <w:p w14:paraId="0748D881" w14:textId="77777777" w:rsidR="00D819A1" w:rsidRDefault="00D819A1" w:rsidP="00B279AC">
            <w:pPr>
              <w:pStyle w:val="TableParagraph"/>
              <w:spacing w:before="98"/>
              <w:rPr>
                <w:sz w:val="21"/>
                <w:lang w:eastAsia="zh-CN"/>
              </w:rPr>
            </w:pPr>
            <w:r>
              <w:rPr>
                <w:w w:val="95"/>
                <w:sz w:val="21"/>
                <w:lang w:eastAsia="zh-CN"/>
              </w:rPr>
              <w:t>账户不存在，提示“账号或密码错误”</w:t>
            </w:r>
          </w:p>
        </w:tc>
        <w:tc>
          <w:tcPr>
            <w:tcW w:w="4981" w:type="dxa"/>
            <w:tcBorders>
              <w:left w:val="dotted" w:sz="4" w:space="0" w:color="000000"/>
            </w:tcBorders>
            <w:shd w:val="clear" w:color="auto" w:fill="E7E7E7"/>
          </w:tcPr>
          <w:p w14:paraId="10A6909A" w14:textId="77777777" w:rsidR="00D819A1" w:rsidRDefault="00D819A1" w:rsidP="00B279AC">
            <w:pPr>
              <w:pStyle w:val="TableParagraph"/>
              <w:spacing w:before="98"/>
              <w:ind w:left="116"/>
              <w:rPr>
                <w:sz w:val="21"/>
              </w:rPr>
            </w:pPr>
            <w:r>
              <w:rPr>
                <w:sz w:val="21"/>
              </w:rPr>
              <w:t>account_storage</w:t>
            </w:r>
          </w:p>
        </w:tc>
      </w:tr>
      <w:tr w:rsidR="00D819A1" w14:paraId="329CA5CC" w14:textId="77777777" w:rsidTr="00B279AC">
        <w:trPr>
          <w:trHeight w:val="935"/>
        </w:trPr>
        <w:tc>
          <w:tcPr>
            <w:tcW w:w="4878" w:type="dxa"/>
            <w:tcBorders>
              <w:right w:val="dotted" w:sz="4" w:space="0" w:color="000000"/>
            </w:tcBorders>
          </w:tcPr>
          <w:p w14:paraId="42E84E75" w14:textId="77777777" w:rsidR="00D819A1" w:rsidRDefault="00D819A1" w:rsidP="00B279AC">
            <w:pPr>
              <w:pStyle w:val="TableParagraph"/>
              <w:spacing w:before="100" w:line="242" w:lineRule="auto"/>
              <w:ind w:right="98"/>
              <w:rPr>
                <w:sz w:val="21"/>
                <w:lang w:eastAsia="zh-CN"/>
              </w:rPr>
            </w:pPr>
            <w:r>
              <w:rPr>
                <w:spacing w:val="-15"/>
                <w:w w:val="95"/>
                <w:sz w:val="21"/>
                <w:lang w:eastAsia="zh-CN"/>
              </w:rPr>
              <w:t>密码不正确，清空密码框，提示“账号或密码错误”</w:t>
            </w:r>
            <w:r>
              <w:rPr>
                <w:spacing w:val="1"/>
                <w:w w:val="95"/>
                <w:sz w:val="21"/>
                <w:lang w:eastAsia="zh-CN"/>
              </w:rPr>
              <w:t xml:space="preserve"> </w:t>
            </w:r>
            <w:r>
              <w:rPr>
                <w:sz w:val="21"/>
                <w:lang w:eastAsia="zh-CN"/>
              </w:rPr>
              <w:t>给出密码找回、密码重置选项</w:t>
            </w:r>
          </w:p>
        </w:tc>
        <w:tc>
          <w:tcPr>
            <w:tcW w:w="4981" w:type="dxa"/>
            <w:tcBorders>
              <w:left w:val="dotted" w:sz="4" w:space="0" w:color="000000"/>
            </w:tcBorders>
          </w:tcPr>
          <w:p w14:paraId="6516B14C" w14:textId="77777777" w:rsidR="00D819A1" w:rsidRDefault="00D819A1" w:rsidP="00B279AC">
            <w:pPr>
              <w:pStyle w:val="TableParagraph"/>
              <w:spacing w:before="100"/>
              <w:ind w:left="116"/>
              <w:rPr>
                <w:sz w:val="21"/>
              </w:rPr>
            </w:pPr>
            <w:r>
              <w:rPr>
                <w:sz w:val="21"/>
              </w:rPr>
              <w:t>account_storage</w:t>
            </w:r>
          </w:p>
        </w:tc>
      </w:tr>
      <w:tr w:rsidR="00D819A1" w14:paraId="53FD21DB" w14:textId="77777777" w:rsidTr="00B279AC">
        <w:trPr>
          <w:trHeight w:val="467"/>
        </w:trPr>
        <w:tc>
          <w:tcPr>
            <w:tcW w:w="4878" w:type="dxa"/>
            <w:tcBorders>
              <w:right w:val="dotted" w:sz="4" w:space="0" w:color="000000"/>
            </w:tcBorders>
            <w:shd w:val="clear" w:color="auto" w:fill="E7E7E7"/>
          </w:tcPr>
          <w:p w14:paraId="3E91603F" w14:textId="77777777" w:rsidR="00D819A1" w:rsidRDefault="00D819A1" w:rsidP="00B279AC">
            <w:pPr>
              <w:pStyle w:val="TableParagraph"/>
              <w:rPr>
                <w:sz w:val="21"/>
              </w:rPr>
            </w:pPr>
            <w:r>
              <w:rPr>
                <w:w w:val="95"/>
                <w:sz w:val="21"/>
              </w:rPr>
              <w:t>检查账号是否锁定</w:t>
            </w:r>
          </w:p>
        </w:tc>
        <w:tc>
          <w:tcPr>
            <w:tcW w:w="4981" w:type="dxa"/>
            <w:tcBorders>
              <w:left w:val="dotted" w:sz="4" w:space="0" w:color="000000"/>
            </w:tcBorders>
            <w:shd w:val="clear" w:color="auto" w:fill="E7E7E7"/>
          </w:tcPr>
          <w:p w14:paraId="6A262242" w14:textId="77777777" w:rsidR="00D819A1" w:rsidRDefault="00D819A1" w:rsidP="00B279AC">
            <w:pPr>
              <w:pStyle w:val="TableParagraph"/>
              <w:ind w:left="116"/>
              <w:rPr>
                <w:sz w:val="21"/>
              </w:rPr>
            </w:pPr>
            <w:r>
              <w:rPr>
                <w:sz w:val="21"/>
              </w:rPr>
              <w:t>account_storage</w:t>
            </w:r>
          </w:p>
        </w:tc>
      </w:tr>
      <w:tr w:rsidR="00D819A1" w14:paraId="5BEEF5DA" w14:textId="77777777" w:rsidTr="00B279AC">
        <w:trPr>
          <w:trHeight w:val="467"/>
        </w:trPr>
        <w:tc>
          <w:tcPr>
            <w:tcW w:w="4878" w:type="dxa"/>
            <w:tcBorders>
              <w:right w:val="dotted" w:sz="4" w:space="0" w:color="000000"/>
            </w:tcBorders>
          </w:tcPr>
          <w:p w14:paraId="3108AD45" w14:textId="77777777" w:rsidR="00D819A1" w:rsidRDefault="00D819A1" w:rsidP="00B279AC">
            <w:pPr>
              <w:pStyle w:val="TableParagraph"/>
              <w:rPr>
                <w:sz w:val="21"/>
                <w:lang w:eastAsia="zh-CN"/>
              </w:rPr>
            </w:pPr>
            <w:r>
              <w:rPr>
                <w:w w:val="95"/>
                <w:sz w:val="21"/>
                <w:lang w:eastAsia="zh-CN"/>
              </w:rPr>
              <w:t>账户锁定，提示“账户被锁定”</w:t>
            </w:r>
          </w:p>
        </w:tc>
        <w:tc>
          <w:tcPr>
            <w:tcW w:w="4981" w:type="dxa"/>
            <w:tcBorders>
              <w:left w:val="dotted" w:sz="4" w:space="0" w:color="000000"/>
            </w:tcBorders>
          </w:tcPr>
          <w:p w14:paraId="34EBFA52" w14:textId="77777777" w:rsidR="00D819A1" w:rsidRDefault="00D819A1" w:rsidP="00B279AC">
            <w:pPr>
              <w:pStyle w:val="TableParagraph"/>
              <w:ind w:left="116"/>
              <w:rPr>
                <w:sz w:val="21"/>
              </w:rPr>
            </w:pPr>
            <w:r>
              <w:rPr>
                <w:sz w:val="21"/>
              </w:rPr>
              <w:t>database_update</w:t>
            </w:r>
          </w:p>
        </w:tc>
      </w:tr>
      <w:tr w:rsidR="00D819A1" w14:paraId="5B55C05A" w14:textId="77777777" w:rsidTr="00B279AC">
        <w:trPr>
          <w:trHeight w:val="467"/>
        </w:trPr>
        <w:tc>
          <w:tcPr>
            <w:tcW w:w="4878" w:type="dxa"/>
            <w:tcBorders>
              <w:right w:val="dotted" w:sz="4" w:space="0" w:color="000000"/>
            </w:tcBorders>
            <w:shd w:val="clear" w:color="auto" w:fill="E7E7E7"/>
          </w:tcPr>
          <w:p w14:paraId="795A92C5" w14:textId="77777777" w:rsidR="00D819A1" w:rsidRDefault="00D819A1" w:rsidP="00B279AC">
            <w:pPr>
              <w:pStyle w:val="TableParagraph"/>
              <w:spacing w:before="98"/>
              <w:rPr>
                <w:sz w:val="21"/>
                <w:lang w:eastAsia="zh-CN"/>
              </w:rPr>
            </w:pPr>
            <w:r>
              <w:rPr>
                <w:w w:val="95"/>
                <w:sz w:val="21"/>
                <w:lang w:eastAsia="zh-CN"/>
              </w:rPr>
              <w:t>验证成功，进入管理员的主界面</w:t>
            </w:r>
          </w:p>
        </w:tc>
        <w:tc>
          <w:tcPr>
            <w:tcW w:w="4981" w:type="dxa"/>
            <w:tcBorders>
              <w:left w:val="dotted" w:sz="4" w:space="0" w:color="000000"/>
            </w:tcBorders>
            <w:shd w:val="clear" w:color="auto" w:fill="E7E7E7"/>
          </w:tcPr>
          <w:p w14:paraId="22BD82F5" w14:textId="77777777" w:rsidR="00D819A1" w:rsidRDefault="00D819A1" w:rsidP="00B279AC">
            <w:pPr>
              <w:pStyle w:val="TableParagraph"/>
              <w:spacing w:before="98"/>
              <w:ind w:left="116"/>
              <w:rPr>
                <w:sz w:val="21"/>
              </w:rPr>
            </w:pPr>
            <w:r>
              <w:rPr>
                <w:sz w:val="21"/>
              </w:rPr>
              <w:t>account_storage</w:t>
            </w:r>
          </w:p>
        </w:tc>
      </w:tr>
      <w:tr w:rsidR="00D819A1" w14:paraId="279F156F" w14:textId="77777777" w:rsidTr="00B279AC">
        <w:trPr>
          <w:trHeight w:val="466"/>
        </w:trPr>
        <w:tc>
          <w:tcPr>
            <w:tcW w:w="4878" w:type="dxa"/>
            <w:tcBorders>
              <w:right w:val="dotted" w:sz="4" w:space="0" w:color="000000"/>
            </w:tcBorders>
          </w:tcPr>
          <w:p w14:paraId="03C12440" w14:textId="77777777" w:rsidR="00D819A1" w:rsidRDefault="00D819A1" w:rsidP="00B279AC">
            <w:pPr>
              <w:pStyle w:val="TableParagraph"/>
              <w:rPr>
                <w:sz w:val="21"/>
                <w:lang w:eastAsia="zh-CN"/>
              </w:rPr>
            </w:pPr>
            <w:r>
              <w:rPr>
                <w:w w:val="95"/>
                <w:sz w:val="21"/>
                <w:lang w:eastAsia="zh-CN"/>
              </w:rPr>
              <w:t>验证失败超过一定次数锁定账户</w:t>
            </w:r>
          </w:p>
        </w:tc>
        <w:tc>
          <w:tcPr>
            <w:tcW w:w="4981" w:type="dxa"/>
            <w:tcBorders>
              <w:left w:val="dotted" w:sz="4" w:space="0" w:color="000000"/>
            </w:tcBorders>
          </w:tcPr>
          <w:p w14:paraId="23985FC7" w14:textId="77777777" w:rsidR="00D819A1" w:rsidRDefault="00D819A1" w:rsidP="00B279AC">
            <w:pPr>
              <w:pStyle w:val="TableParagraph"/>
              <w:ind w:left="116"/>
              <w:rPr>
                <w:sz w:val="21"/>
              </w:rPr>
            </w:pPr>
            <w:r>
              <w:rPr>
                <w:sz w:val="21"/>
              </w:rPr>
              <w:t>account_storage</w:t>
            </w:r>
          </w:p>
        </w:tc>
      </w:tr>
    </w:tbl>
    <w:p w14:paraId="61EFD2C5" w14:textId="77777777" w:rsidR="00D819A1" w:rsidRPr="00D819A1" w:rsidRDefault="00D819A1" w:rsidP="00D819A1"/>
    <w:p w14:paraId="31EF44C6" w14:textId="77777777" w:rsidR="002F72F0" w:rsidRDefault="00D47DAF" w:rsidP="003355A1">
      <w:pPr>
        <w:pStyle w:val="1"/>
        <w:numPr>
          <w:ilvl w:val="0"/>
          <w:numId w:val="22"/>
        </w:numPr>
        <w:rPr>
          <w:rFonts w:ascii="Times New Roman" w:hAnsi="Times New Roman"/>
        </w:rPr>
      </w:pPr>
      <w:bookmarkStart w:id="45" w:name="_Toc133331664"/>
      <w:r>
        <w:rPr>
          <w:rFonts w:ascii="Times New Roman" w:hAnsi="Times New Roman" w:hint="eastAsia"/>
        </w:rPr>
        <w:lastRenderedPageBreak/>
        <w:t>运行环境规定</w:t>
      </w:r>
      <w:bookmarkStart w:id="46" w:name="9.2设备要求"/>
      <w:bookmarkStart w:id="47" w:name="_bookmark32"/>
      <w:bookmarkEnd w:id="45"/>
      <w:bookmarkEnd w:id="46"/>
      <w:bookmarkEnd w:id="47"/>
    </w:p>
    <w:p w14:paraId="54F77370" w14:textId="14510D91" w:rsidR="002418BA" w:rsidRDefault="004F2356" w:rsidP="004F2356">
      <w:pPr>
        <w:pStyle w:val="2"/>
        <w:spacing w:line="415" w:lineRule="auto"/>
        <w:jc w:val="left"/>
      </w:pPr>
      <w:bookmarkStart w:id="48" w:name="_Toc133331665"/>
      <w:r>
        <w:t>9.1</w:t>
      </w:r>
      <w:r w:rsidR="002418BA" w:rsidRPr="002F72F0">
        <w:rPr>
          <w:rFonts w:ascii="Times New Roman" w:hAnsi="Times New Roman" w:hint="eastAsia"/>
        </w:rPr>
        <w:t>服务器</w:t>
      </w:r>
      <w:r w:rsidR="002F72F0" w:rsidRPr="004F2356">
        <w:rPr>
          <w:rFonts w:ascii="Times New Roman" w:hAnsi="Times New Roman" w:hint="eastAsia"/>
        </w:rPr>
        <w:t>配置</w:t>
      </w:r>
      <w:r w:rsidR="002F72F0">
        <w:rPr>
          <w:rFonts w:hint="eastAsia"/>
        </w:rPr>
        <w:t>要求</w:t>
      </w:r>
      <w:bookmarkEnd w:id="48"/>
    </w:p>
    <w:p w14:paraId="560330ED" w14:textId="366A1E66" w:rsidR="00FA137B" w:rsidRDefault="00FA137B" w:rsidP="00FA137B">
      <w:pPr>
        <w:spacing w:line="360" w:lineRule="auto"/>
      </w:pPr>
      <w:r>
        <w:rPr>
          <w:rFonts w:hint="eastAsia"/>
        </w:rPr>
        <w:t>CPU</w:t>
      </w:r>
      <w:r>
        <w:rPr>
          <w:rFonts w:hint="eastAsia"/>
        </w:rPr>
        <w:t>:</w:t>
      </w:r>
      <w:r>
        <w:t xml:space="preserve"> </w:t>
      </w:r>
      <w:r>
        <w:rPr>
          <w:rFonts w:hint="eastAsia"/>
        </w:rPr>
        <w:t>不小于</w:t>
      </w:r>
      <w:r>
        <w:rPr>
          <w:rFonts w:hint="eastAsia"/>
        </w:rPr>
        <w:t>8</w:t>
      </w:r>
      <w:r>
        <w:rPr>
          <w:rFonts w:hint="eastAsia"/>
        </w:rPr>
        <w:t>核</w:t>
      </w:r>
      <w:r>
        <w:rPr>
          <w:rFonts w:hint="eastAsia"/>
        </w:rPr>
        <w:t>2.5G</w:t>
      </w:r>
      <w:r>
        <w:t>H</w:t>
      </w:r>
      <w:r>
        <w:rPr>
          <w:rFonts w:hint="eastAsia"/>
        </w:rPr>
        <w:t>z</w:t>
      </w:r>
    </w:p>
    <w:p w14:paraId="34166867" w14:textId="77777777" w:rsidR="0002238A" w:rsidRDefault="00FA137B" w:rsidP="00FA137B">
      <w:pPr>
        <w:spacing w:line="360" w:lineRule="auto"/>
      </w:pPr>
      <w:r>
        <w:rPr>
          <w:rFonts w:hint="eastAsia"/>
        </w:rPr>
        <w:t>内存</w:t>
      </w:r>
      <w:r>
        <w:rPr>
          <w:rFonts w:hint="eastAsia"/>
        </w:rPr>
        <w:t>:</w:t>
      </w:r>
      <w:r>
        <w:t xml:space="preserve"> </w:t>
      </w:r>
      <w:r>
        <w:rPr>
          <w:rFonts w:hint="eastAsia"/>
        </w:rPr>
        <w:t>不小于</w:t>
      </w:r>
      <w:r>
        <w:t>8</w:t>
      </w:r>
      <w:r>
        <w:rPr>
          <w:rFonts w:hint="eastAsia"/>
        </w:rPr>
        <w:t>.0G</w:t>
      </w:r>
    </w:p>
    <w:p w14:paraId="2066BF6A" w14:textId="3208BA5C" w:rsidR="00FA137B" w:rsidRPr="00FA137B" w:rsidRDefault="00FA137B" w:rsidP="00FA137B">
      <w:pPr>
        <w:spacing w:line="360" w:lineRule="auto"/>
        <w:rPr>
          <w:rFonts w:hint="eastAsia"/>
        </w:rPr>
      </w:pPr>
      <w:r>
        <w:rPr>
          <w:rFonts w:hint="eastAsia"/>
        </w:rPr>
        <w:t>硬盘</w:t>
      </w:r>
      <w:r w:rsidR="0002238A">
        <w:t xml:space="preserve">: </w:t>
      </w:r>
      <w:r w:rsidR="0002238A">
        <w:rPr>
          <w:rFonts w:hint="eastAsia"/>
        </w:rPr>
        <w:t>不小于</w:t>
      </w:r>
      <w:r>
        <w:rPr>
          <w:rFonts w:hint="eastAsia"/>
        </w:rPr>
        <w:t xml:space="preserve">7200 </w:t>
      </w:r>
      <w:r>
        <w:rPr>
          <w:rFonts w:hint="eastAsia"/>
        </w:rPr>
        <w:t>转。</w:t>
      </w:r>
    </w:p>
    <w:p w14:paraId="0936A0B0" w14:textId="42D04B77" w:rsidR="002F72F0" w:rsidRPr="002F72F0" w:rsidRDefault="004F2356" w:rsidP="002D0F5B">
      <w:pPr>
        <w:pStyle w:val="2"/>
        <w:spacing w:line="415" w:lineRule="auto"/>
        <w:jc w:val="left"/>
      </w:pPr>
      <w:bookmarkStart w:id="49" w:name="_Toc133331666"/>
      <w:r>
        <w:rPr>
          <w:rFonts w:ascii="Times New Roman" w:hAnsi="Times New Roman" w:hint="eastAsia"/>
        </w:rPr>
        <w:t>9</w:t>
      </w:r>
      <w:r>
        <w:rPr>
          <w:rFonts w:ascii="Times New Roman" w:hAnsi="Times New Roman"/>
        </w:rPr>
        <w:t xml:space="preserve">.2 </w:t>
      </w:r>
      <w:r>
        <w:rPr>
          <w:rFonts w:ascii="Times New Roman" w:hAnsi="Times New Roman" w:hint="eastAsia"/>
        </w:rPr>
        <w:t>客户端</w:t>
      </w:r>
      <w:r w:rsidR="002F72F0" w:rsidRPr="002F72F0">
        <w:rPr>
          <w:rFonts w:ascii="Times New Roman" w:hAnsi="Times New Roman" w:hint="eastAsia"/>
        </w:rPr>
        <w:t>配置</w:t>
      </w:r>
      <w:r w:rsidR="002F72F0">
        <w:rPr>
          <w:rFonts w:hint="eastAsia"/>
        </w:rPr>
        <w:t>要求</w:t>
      </w:r>
      <w:bookmarkEnd w:id="49"/>
    </w:p>
    <w:p w14:paraId="16FBB5CE" w14:textId="77777777" w:rsidR="002418BA" w:rsidRDefault="002418BA" w:rsidP="005963AE">
      <w:pPr>
        <w:spacing w:line="360" w:lineRule="auto"/>
      </w:pPr>
      <w:r>
        <w:rPr>
          <w:rFonts w:hint="eastAsia"/>
        </w:rPr>
        <w:t>CPU:</w:t>
      </w:r>
      <w:r>
        <w:rPr>
          <w:rFonts w:hint="eastAsia"/>
        </w:rPr>
        <w:tab/>
      </w:r>
      <w:r>
        <w:rPr>
          <w:rFonts w:hint="eastAsia"/>
        </w:rPr>
        <w:t>不小于</w:t>
      </w:r>
      <w:r>
        <w:rPr>
          <w:rFonts w:hint="eastAsia"/>
        </w:rPr>
        <w:t xml:space="preserve"> 2.0GHz</w:t>
      </w:r>
    </w:p>
    <w:p w14:paraId="326B02C2" w14:textId="517A6EF6" w:rsidR="002418BA" w:rsidRPr="002418BA" w:rsidRDefault="002418BA" w:rsidP="005963AE">
      <w:pPr>
        <w:spacing w:line="360" w:lineRule="auto"/>
      </w:pPr>
      <w:r>
        <w:rPr>
          <w:rFonts w:hint="eastAsia"/>
        </w:rPr>
        <w:t>内存：不小于</w:t>
      </w:r>
      <w:r>
        <w:rPr>
          <w:rFonts w:hint="eastAsia"/>
        </w:rPr>
        <w:t xml:space="preserve"> 2.0GB</w:t>
      </w:r>
    </w:p>
    <w:p w14:paraId="26F3C332" w14:textId="55CA0339" w:rsidR="00F049DD" w:rsidRDefault="004F2356" w:rsidP="004F2356">
      <w:pPr>
        <w:pStyle w:val="2"/>
        <w:spacing w:line="415" w:lineRule="auto"/>
        <w:jc w:val="left"/>
      </w:pPr>
      <w:bookmarkStart w:id="50" w:name="9.3软件依赖"/>
      <w:bookmarkStart w:id="51" w:name="_bookmark33"/>
      <w:bookmarkStart w:id="52" w:name="_Toc133331667"/>
      <w:bookmarkEnd w:id="50"/>
      <w:bookmarkEnd w:id="51"/>
      <w:r>
        <w:rPr>
          <w:rFonts w:hint="eastAsia"/>
          <w:spacing w:val="-3"/>
        </w:rPr>
        <w:t>9</w:t>
      </w:r>
      <w:r w:rsidR="00F049DD">
        <w:rPr>
          <w:spacing w:val="-3"/>
        </w:rPr>
        <w:t>软件</w:t>
      </w:r>
      <w:r w:rsidR="00F049DD" w:rsidRPr="004F2356">
        <w:rPr>
          <w:rFonts w:ascii="Times New Roman" w:hAnsi="Times New Roman"/>
        </w:rPr>
        <w:t>依赖</w:t>
      </w:r>
      <w:bookmarkEnd w:id="52"/>
    </w:p>
    <w:p w14:paraId="6A7BAABC" w14:textId="77777777" w:rsidR="00171CE7" w:rsidRDefault="00171CE7" w:rsidP="005963AE">
      <w:pPr>
        <w:spacing w:line="360" w:lineRule="auto"/>
      </w:pPr>
      <w:r w:rsidRPr="00171CE7">
        <w:rPr>
          <w:rFonts w:hint="eastAsia"/>
        </w:rPr>
        <w:t>操作系统</w:t>
      </w:r>
      <w:r>
        <w:rPr>
          <w:rFonts w:ascii="宋体" w:hint="eastAsia"/>
        </w:rPr>
        <w:t>：</w:t>
      </w:r>
      <w:r>
        <w:t>Windows</w:t>
      </w:r>
      <w:r>
        <w:rPr>
          <w:spacing w:val="-3"/>
        </w:rPr>
        <w:t xml:space="preserve"> </w:t>
      </w:r>
      <w:r>
        <w:t>Vista/7/8/8.1/10</w:t>
      </w:r>
      <w:r>
        <w:rPr>
          <w:spacing w:val="-2"/>
        </w:rPr>
        <w:t xml:space="preserve">, </w:t>
      </w:r>
      <w:r>
        <w:t>Mac</w:t>
      </w:r>
      <w:r>
        <w:rPr>
          <w:spacing w:val="-5"/>
        </w:rPr>
        <w:t xml:space="preserve"> </w:t>
      </w:r>
      <w:r>
        <w:t>OS</w:t>
      </w:r>
      <w:r>
        <w:rPr>
          <w:rFonts w:ascii="宋体" w:hint="eastAsia"/>
        </w:rPr>
        <w:t>，</w:t>
      </w:r>
      <w:r>
        <w:t>Linux</w:t>
      </w:r>
    </w:p>
    <w:p w14:paraId="2551DEEB" w14:textId="38B12209" w:rsidR="00171CE7" w:rsidRDefault="00171CE7" w:rsidP="005963AE">
      <w:pPr>
        <w:spacing w:line="360" w:lineRule="auto"/>
      </w:pPr>
      <w:r w:rsidRPr="00537ABA">
        <w:rPr>
          <w:rFonts w:hint="eastAsia"/>
        </w:rPr>
        <w:t>数据库</w:t>
      </w:r>
      <w:r w:rsidRPr="00171CE7">
        <w:rPr>
          <w:rFonts w:hint="eastAsia"/>
        </w:rPr>
        <w:t>平台</w:t>
      </w:r>
      <w:r>
        <w:rPr>
          <w:rFonts w:ascii="宋体" w:hint="eastAsia"/>
        </w:rPr>
        <w:t>：</w:t>
      </w:r>
      <w:r>
        <w:t>MySQL</w:t>
      </w:r>
    </w:p>
    <w:p w14:paraId="0ABF1691" w14:textId="282DFFE3" w:rsidR="00171CE7" w:rsidRDefault="00171CE7" w:rsidP="005963AE">
      <w:pPr>
        <w:spacing w:line="360" w:lineRule="auto"/>
      </w:pPr>
      <w:r>
        <w:rPr>
          <w:rFonts w:ascii="宋体" w:hint="eastAsia"/>
        </w:rPr>
        <w:t>服务器：</w:t>
      </w:r>
      <w:r w:rsidR="002C0F7B">
        <w:t>N</w:t>
      </w:r>
      <w:r w:rsidR="002C0F7B">
        <w:rPr>
          <w:rFonts w:hint="eastAsia"/>
        </w:rPr>
        <w:t>ginx</w:t>
      </w:r>
    </w:p>
    <w:p w14:paraId="1A0AC4B6" w14:textId="162D2553" w:rsidR="00171CE7" w:rsidRDefault="00171CE7" w:rsidP="005963AE">
      <w:pPr>
        <w:spacing w:line="360" w:lineRule="auto"/>
        <w:rPr>
          <w:rFonts w:ascii="宋体"/>
          <w:w w:val="95"/>
        </w:rPr>
      </w:pPr>
      <w:r w:rsidRPr="00537ABA">
        <w:rPr>
          <w:rFonts w:ascii="宋体"/>
        </w:rPr>
        <w:t>MySQL</w:t>
      </w:r>
      <w:r>
        <w:rPr>
          <w:rFonts w:ascii="宋体" w:hint="eastAsia"/>
          <w:w w:val="95"/>
        </w:rPr>
        <w:t>管理软件：</w:t>
      </w:r>
      <w:r w:rsidR="00B47996">
        <w:rPr>
          <w:w w:val="95"/>
        </w:rPr>
        <w:t>DataGrip</w:t>
      </w:r>
      <w:r>
        <w:rPr>
          <w:spacing w:val="59"/>
        </w:rPr>
        <w:t xml:space="preserve"> </w:t>
      </w:r>
      <w:r>
        <w:rPr>
          <w:rFonts w:ascii="宋体" w:hint="eastAsia"/>
          <w:spacing w:val="-2"/>
          <w:w w:val="95"/>
        </w:rPr>
        <w:t xml:space="preserve">或 </w:t>
      </w:r>
      <w:r>
        <w:rPr>
          <w:w w:val="95"/>
        </w:rPr>
        <w:t>MySQL</w:t>
      </w:r>
      <w:r>
        <w:rPr>
          <w:spacing w:val="33"/>
          <w:w w:val="95"/>
        </w:rPr>
        <w:t xml:space="preserve"> </w:t>
      </w:r>
      <w:r>
        <w:rPr>
          <w:w w:val="95"/>
        </w:rPr>
        <w:t>WorkBench</w:t>
      </w:r>
      <w:r>
        <w:rPr>
          <w:spacing w:val="59"/>
        </w:rPr>
        <w:t xml:space="preserve"> </w:t>
      </w:r>
      <w:r>
        <w:rPr>
          <w:rFonts w:ascii="宋体" w:hint="eastAsia"/>
          <w:w w:val="95"/>
        </w:rPr>
        <w:t>等</w:t>
      </w:r>
    </w:p>
    <w:p w14:paraId="7887461D" w14:textId="087ABDE7" w:rsidR="00171CE7" w:rsidRDefault="00171CE7" w:rsidP="005963AE">
      <w:pPr>
        <w:spacing w:line="360" w:lineRule="auto"/>
      </w:pPr>
      <w:r>
        <w:rPr>
          <w:rFonts w:ascii="宋体" w:hint="eastAsia"/>
          <w:w w:val="95"/>
        </w:rPr>
        <w:t>开发工具：能支持网页开发的工具均可（</w:t>
      </w:r>
      <w:r>
        <w:rPr>
          <w:rFonts w:ascii="宋体" w:hint="eastAsia"/>
          <w:spacing w:val="-2"/>
          <w:w w:val="95"/>
        </w:rPr>
        <w:t xml:space="preserve">如 </w:t>
      </w:r>
      <w:r>
        <w:rPr>
          <w:w w:val="95"/>
        </w:rPr>
        <w:t>PyCharm</w:t>
      </w:r>
      <w:r w:rsidR="00B47996">
        <w:rPr>
          <w:w w:val="95"/>
        </w:rPr>
        <w:t xml:space="preserve"> GoLand</w:t>
      </w:r>
      <w:r w:rsidR="00B47996">
        <w:rPr>
          <w:rFonts w:hint="eastAsia"/>
          <w:w w:val="95"/>
        </w:rPr>
        <w:t>等</w:t>
      </w:r>
      <w:r>
        <w:rPr>
          <w:w w:val="95"/>
        </w:rPr>
        <w:t>)</w:t>
      </w:r>
    </w:p>
    <w:p w14:paraId="218B69A7" w14:textId="592617A0" w:rsidR="00F049DD" w:rsidRPr="0012337E" w:rsidRDefault="0012337E" w:rsidP="00F049DD">
      <w:r>
        <w:rPr>
          <w:rFonts w:hint="eastAsia"/>
        </w:rPr>
        <w:t>浏览器：</w:t>
      </w:r>
      <w:r>
        <w:rPr>
          <w:rFonts w:hint="eastAsia"/>
        </w:rPr>
        <w:t>Edge</w:t>
      </w:r>
      <w:r>
        <w:rPr>
          <w:rFonts w:hint="eastAsia"/>
        </w:rPr>
        <w:t>，</w:t>
      </w:r>
      <w:r>
        <w:rPr>
          <w:rFonts w:hint="eastAsia"/>
        </w:rPr>
        <w:t>FireFox</w:t>
      </w:r>
      <w:r>
        <w:rPr>
          <w:rFonts w:hint="eastAsia"/>
        </w:rPr>
        <w:t>，</w:t>
      </w:r>
      <w:r>
        <w:rPr>
          <w:rFonts w:hint="eastAsia"/>
        </w:rPr>
        <w:t>Chrome</w:t>
      </w:r>
      <w:r>
        <w:rPr>
          <w:rFonts w:hint="eastAsia"/>
        </w:rPr>
        <w:t>等</w:t>
      </w:r>
    </w:p>
    <w:p w14:paraId="03E5D067" w14:textId="77777777" w:rsidR="00EC4E3B" w:rsidRPr="00EC4E3B" w:rsidRDefault="00EC4E3B" w:rsidP="00EC4E3B"/>
    <w:p w14:paraId="69DCED91" w14:textId="77777777" w:rsidR="00EC4E3B" w:rsidRPr="00EC4E3B" w:rsidRDefault="00EC4E3B" w:rsidP="00EC4E3B"/>
    <w:p w14:paraId="3C4E155B" w14:textId="77777777" w:rsidR="00DF0197" w:rsidRPr="0042764F" w:rsidRDefault="00DF0197"/>
    <w:sectPr w:rsidR="00DF0197" w:rsidRPr="0042764F" w:rsidSect="00DF0197">
      <w:footerReference w:type="default" r:id="rId23"/>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7C32" w14:textId="77777777" w:rsidR="00B84049" w:rsidRDefault="00B84049" w:rsidP="00DF0197">
      <w:r>
        <w:separator/>
      </w:r>
    </w:p>
  </w:endnote>
  <w:endnote w:type="continuationSeparator" w:id="0">
    <w:p w14:paraId="54935450" w14:textId="77777777" w:rsidR="00B84049" w:rsidRDefault="00B84049" w:rsidP="00DF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3CF5" w14:textId="20D4E83C" w:rsidR="00C151B8" w:rsidRDefault="00C151B8">
    <w:pPr>
      <w:pStyle w:val="Body1"/>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73C3" w14:textId="77777777" w:rsidR="00C151B8" w:rsidRDefault="00C151B8">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14:paraId="6291098E" w14:textId="77777777" w:rsidR="00C151B8" w:rsidRDefault="00C151B8">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14:paraId="71288764" w14:textId="77777777" w:rsidR="00C151B8" w:rsidRDefault="00C151B8">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FCB0" w14:textId="3B179C39" w:rsidR="00C151B8" w:rsidRDefault="00C151B8">
    <w:pPr>
      <w:pStyle w:val="a7"/>
    </w:pPr>
    <w:r>
      <w:rPr>
        <w:rFonts w:ascii="Times New Roman" w:hAnsi="Times New Roman" w:hint="eastAsia"/>
        <w:b/>
      </w:rPr>
      <w:t xml:space="preserve">                                                 </w:t>
    </w:r>
    <w:r>
      <w:rPr>
        <w:rFonts w:ascii="Times New Roman" w:hAnsi="Times New Roman"/>
        <w:b/>
      </w:rPr>
      <w:fldChar w:fldCharType="begin"/>
    </w:r>
    <w:r>
      <w:rPr>
        <w:rFonts w:ascii="Times New Roman" w:hAnsi="Times New Roman"/>
        <w:b/>
      </w:rPr>
      <w:instrText>PAGE  \* Arabic  \* MERGEFORMAT</w:instrText>
    </w:r>
    <w:r>
      <w:rPr>
        <w:rFonts w:ascii="Times New Roman" w:hAnsi="Times New Roman"/>
        <w:b/>
      </w:rPr>
      <w:fldChar w:fldCharType="separate"/>
    </w:r>
    <w:r>
      <w:rPr>
        <w:rFonts w:ascii="Times New Roman" w:hAnsi="Times New Roman"/>
        <w:b/>
        <w:noProof/>
      </w:rPr>
      <w:t>13</w:t>
    </w:r>
    <w:r>
      <w:rPr>
        <w:rFonts w:ascii="Times New Roman" w:hAnsi="Times New Roman"/>
        <w:b/>
      </w:rPr>
      <w:fldChar w:fldCharType="end"/>
    </w:r>
    <w:r>
      <w:rPr>
        <w:rFonts w:ascii="Times New Roman" w:hAnsi="Times New Roman"/>
        <w:b/>
      </w:rPr>
      <w:t xml:space="preserve"> / </w:t>
    </w:r>
    <w:r>
      <w:rPr>
        <w:rFonts w:ascii="Times New Roman" w:hAnsi="Times New Roman"/>
        <w:b/>
        <w:noProof/>
      </w:rPr>
      <w:fldChar w:fldCharType="begin"/>
    </w:r>
    <w:r>
      <w:rPr>
        <w:rFonts w:ascii="Times New Roman" w:hAnsi="Times New Roman"/>
        <w:b/>
        <w:noProof/>
      </w:rPr>
      <w:instrText>NUMPAGES  \* Arabic  \* MERGEFORMAT</w:instrText>
    </w:r>
    <w:r>
      <w:rPr>
        <w:rFonts w:ascii="Times New Roman" w:hAnsi="Times New Roman"/>
        <w:b/>
        <w:noProof/>
      </w:rPr>
      <w:fldChar w:fldCharType="separate"/>
    </w:r>
    <w:r w:rsidRPr="00133F34">
      <w:rPr>
        <w:rFonts w:ascii="Times New Roman" w:hAnsi="Times New Roman"/>
        <w:b/>
        <w:noProof/>
      </w:rPr>
      <w:t>13</w:t>
    </w:r>
    <w:r>
      <w:rPr>
        <w:rFonts w:ascii="Times New Roman" w:hAnsi="Times New Roman"/>
        <w:b/>
        <w:noProof/>
      </w:rPr>
      <w:fldChar w:fldCharType="end"/>
    </w:r>
  </w:p>
  <w:p w14:paraId="1924D02B" w14:textId="77777777" w:rsidR="00C151B8" w:rsidRDefault="00C151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C6991" w14:textId="77777777" w:rsidR="00B84049" w:rsidRDefault="00B84049" w:rsidP="00DF0197">
      <w:r>
        <w:separator/>
      </w:r>
    </w:p>
  </w:footnote>
  <w:footnote w:type="continuationSeparator" w:id="0">
    <w:p w14:paraId="7DB08F74" w14:textId="77777777" w:rsidR="00B84049" w:rsidRDefault="00B84049" w:rsidP="00DF0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25A92" w14:textId="0EB3A0A2" w:rsidR="00C151B8" w:rsidRDefault="00C151B8" w:rsidP="00DE2788">
    <w:pPr>
      <w:pStyle w:val="af0"/>
      <w:spacing w:line="14" w:lineRule="auto"/>
      <w:rPr>
        <w:sz w:val="20"/>
      </w:rPr>
    </w:pPr>
    <w:r>
      <w:rPr>
        <w:noProof/>
      </w:rPr>
      <mc:AlternateContent>
        <mc:Choice Requires="wps">
          <w:drawing>
            <wp:anchor distT="0" distB="0" distL="114300" distR="114300" simplePos="0" relativeHeight="251659264" behindDoc="1" locked="0" layoutInCell="1" allowOverlap="1" wp14:anchorId="179309DB" wp14:editId="00BDDC28">
              <wp:simplePos x="0" y="0"/>
              <wp:positionH relativeFrom="page">
                <wp:posOffset>685800</wp:posOffset>
              </wp:positionH>
              <wp:positionV relativeFrom="page">
                <wp:posOffset>713105</wp:posOffset>
              </wp:positionV>
              <wp:extent cx="6188710" cy="1206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47D34" id="Rectangle 3" o:spid="_x0000_s1026" style="position:absolute;left:0;text-align:left;margin-left:54pt;margin-top:56.15pt;width:487.3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j5dgIAAPo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7EEDDFE9" wp14:editId="2C91DB26">
              <wp:simplePos x="0" y="0"/>
              <wp:positionH relativeFrom="page">
                <wp:posOffset>685800</wp:posOffset>
              </wp:positionH>
              <wp:positionV relativeFrom="page">
                <wp:posOffset>737870</wp:posOffset>
              </wp:positionV>
              <wp:extent cx="6188710" cy="1206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73E6C" id="Rectangle 4" o:spid="_x0000_s1026" style="position:absolute;left:0;text-align:left;margin-left:54pt;margin-top:58.1pt;width:487.3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Ev9dgIAAPo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" fillcolor="black" stroked="f">
              <w10:wrap anchorx="page" anchory="page"/>
            </v:rect>
          </w:pict>
        </mc:Fallback>
      </mc:AlternateContent>
    </w:r>
  </w:p>
  <w:p w14:paraId="0E255CC0" w14:textId="2E2A1648" w:rsidR="00C151B8" w:rsidRPr="00DE2788" w:rsidRDefault="00C151B8" w:rsidP="00DE2788">
    <w:pPr>
      <w:ind w:left="20"/>
      <w:rPr>
        <w:sz w:val="18"/>
      </w:rPr>
    </w:pPr>
    <w:r>
      <w:rPr>
        <w:noProof/>
      </w:rPr>
      <mc:AlternateContent>
        <mc:Choice Requires="wps">
          <w:drawing>
            <wp:anchor distT="0" distB="0" distL="114300" distR="114300" simplePos="0" relativeHeight="251661312" behindDoc="1" locked="0" layoutInCell="1" allowOverlap="1" wp14:anchorId="06B3E72F" wp14:editId="1D5DAFB3">
              <wp:simplePos x="0" y="0"/>
              <wp:positionH relativeFrom="page">
                <wp:posOffset>2672715</wp:posOffset>
              </wp:positionH>
              <wp:positionV relativeFrom="page">
                <wp:posOffset>553720</wp:posOffset>
              </wp:positionV>
              <wp:extent cx="2204085" cy="152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89B2A" w14:textId="3A683D8E" w:rsidR="00C151B8" w:rsidRDefault="00C151B8" w:rsidP="00DE2788">
                          <w:pPr>
                            <w:ind w:left="20"/>
                            <w:rPr>
                              <w:sz w:val="18"/>
                            </w:rPr>
                          </w:pPr>
                          <w:r>
                            <w:rPr>
                              <w:rFonts w:ascii="Times New Roman" w:eastAsia="Times New Roman"/>
                              <w:sz w:val="18"/>
                            </w:rPr>
                            <w:t>SE2023</w:t>
                          </w:r>
                          <w:r>
                            <w:rPr>
                              <w:spacing w:val="-1"/>
                              <w:sz w:val="18"/>
                            </w:rPr>
                            <w:t xml:space="preserve"> XXXX</w:t>
                          </w:r>
                          <w:r>
                            <w:rPr>
                              <w:spacing w:val="-1"/>
                              <w:sz w:val="18"/>
                            </w:rPr>
                            <w:t>系统</w:t>
                          </w:r>
                          <w:r>
                            <w:rPr>
                              <w:spacing w:val="-1"/>
                              <w:sz w:val="18"/>
                            </w:rPr>
                            <w:t xml:space="preserve"> XXXX</w:t>
                          </w:r>
                          <w:r>
                            <w:rPr>
                              <w:rFonts w:hint="eastAsia"/>
                              <w:spacing w:val="-1"/>
                              <w:sz w:val="18"/>
                            </w:rPr>
                            <w:t>子系统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3E72F" id="_x0000_t202" coordsize="21600,21600" o:spt="202" path="m,l,21600r21600,l21600,xe">
              <v:stroke joinstyle="miter"/>
              <v:path gradientshapeok="t" o:connecttype="rect"/>
            </v:shapetype>
            <v:shape id="Text Box 5" o:spid="_x0000_s1026" type="#_x0000_t202" style="position:absolute;left:0;text-align:left;margin-left:210.45pt;margin-top:43.6pt;width:173.5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" filled="f" stroked="f">
              <v:textbox inset="0,0,0,0">
                <w:txbxContent>
                  <w:p w14:paraId="3EB89B2A" w14:textId="3A683D8E" w:rsidR="00C151B8" w:rsidRDefault="00C151B8" w:rsidP="00DE2788">
                    <w:pPr>
                      <w:ind w:left="20"/>
                      <w:rPr>
                        <w:sz w:val="18"/>
                      </w:rPr>
                    </w:pPr>
                    <w:r>
                      <w:rPr>
                        <w:rFonts w:ascii="Times New Roman" w:eastAsia="Times New Roman"/>
                        <w:sz w:val="18"/>
                      </w:rPr>
                      <w:t>SE2023</w:t>
                    </w:r>
                    <w:r>
                      <w:rPr>
                        <w:spacing w:val="-1"/>
                        <w:sz w:val="18"/>
                      </w:rPr>
                      <w:t xml:space="preserve"> XXXX</w:t>
                    </w:r>
                    <w:r>
                      <w:rPr>
                        <w:spacing w:val="-1"/>
                        <w:sz w:val="18"/>
                      </w:rPr>
                      <w:t>系统</w:t>
                    </w:r>
                    <w:r>
                      <w:rPr>
                        <w:spacing w:val="-1"/>
                        <w:sz w:val="18"/>
                      </w:rPr>
                      <w:t xml:space="preserve"> XXXX</w:t>
                    </w:r>
                    <w:r>
                      <w:rPr>
                        <w:rFonts w:hint="eastAsia"/>
                        <w:spacing w:val="-1"/>
                        <w:sz w:val="18"/>
                      </w:rPr>
                      <w:t>子系统</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4424" w14:textId="716D4975" w:rsidR="00C151B8" w:rsidRDefault="00C151B8">
    <w:pPr>
      <w:pStyle w:val="a9"/>
      <w:jc w:val="left"/>
    </w:pPr>
    <w:r>
      <w:rPr>
        <w:noProof/>
      </w:rPr>
      <w:drawing>
        <wp:inline distT="0" distB="0" distL="0" distR="0" wp14:anchorId="5919F353" wp14:editId="3F9926AB">
          <wp:extent cx="1234440" cy="320040"/>
          <wp:effectExtent l="0" t="0" r="0" b="0"/>
          <wp:docPr id="5"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320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21" w:hanging="360"/>
      </w:pPr>
      <w:rPr>
        <w:rFonts w:ascii="Times New Roman" w:hint="default"/>
        <w:u w:val="none"/>
      </w:rPr>
    </w:lvl>
    <w:lvl w:ilvl="1" w:tentative="1">
      <w:start w:val="1"/>
      <w:numFmt w:val="lowerLetter"/>
      <w:lvlText w:val="%2)"/>
      <w:lvlJc w:val="left"/>
      <w:pPr>
        <w:ind w:left="501" w:hanging="420"/>
      </w:pPr>
      <w:rPr>
        <w:rFonts w:ascii="Times New Roman" w:hint="default"/>
        <w:u w:val="none"/>
      </w:rPr>
    </w:lvl>
    <w:lvl w:ilvl="2" w:tentative="1">
      <w:start w:val="1"/>
      <w:numFmt w:val="lowerRoman"/>
      <w:lvlText w:val="%3."/>
      <w:lvlJc w:val="right"/>
      <w:pPr>
        <w:ind w:left="921" w:hanging="420"/>
      </w:pPr>
      <w:rPr>
        <w:rFonts w:ascii="Times New Roman" w:hint="default"/>
        <w:u w:val="none"/>
      </w:rPr>
    </w:lvl>
    <w:lvl w:ilvl="3" w:tentative="1">
      <w:start w:val="1"/>
      <w:numFmt w:val="decimal"/>
      <w:lvlText w:val="%4."/>
      <w:lvlJc w:val="left"/>
      <w:pPr>
        <w:ind w:left="1341" w:hanging="420"/>
      </w:pPr>
      <w:rPr>
        <w:rFonts w:ascii="Times New Roman" w:hint="default"/>
        <w:u w:val="none"/>
      </w:rPr>
    </w:lvl>
    <w:lvl w:ilvl="4" w:tentative="1">
      <w:start w:val="1"/>
      <w:numFmt w:val="lowerLetter"/>
      <w:lvlText w:val="%5)"/>
      <w:lvlJc w:val="left"/>
      <w:pPr>
        <w:ind w:left="1761" w:hanging="420"/>
      </w:pPr>
      <w:rPr>
        <w:rFonts w:ascii="Times New Roman" w:hint="default"/>
        <w:u w:val="none"/>
      </w:rPr>
    </w:lvl>
    <w:lvl w:ilvl="5" w:tentative="1">
      <w:start w:val="1"/>
      <w:numFmt w:val="lowerRoman"/>
      <w:lvlText w:val="%6."/>
      <w:lvlJc w:val="right"/>
      <w:pPr>
        <w:ind w:left="2181" w:hanging="420"/>
      </w:pPr>
      <w:rPr>
        <w:rFonts w:ascii="Times New Roman" w:hint="default"/>
        <w:u w:val="none"/>
      </w:rPr>
    </w:lvl>
    <w:lvl w:ilvl="6" w:tentative="1">
      <w:start w:val="1"/>
      <w:numFmt w:val="decimal"/>
      <w:lvlText w:val="%7."/>
      <w:lvlJc w:val="left"/>
      <w:pPr>
        <w:ind w:left="2601" w:hanging="420"/>
      </w:pPr>
      <w:rPr>
        <w:rFonts w:ascii="Times New Roman" w:hint="default"/>
        <w:u w:val="none"/>
      </w:rPr>
    </w:lvl>
    <w:lvl w:ilvl="7" w:tentative="1">
      <w:start w:val="1"/>
      <w:numFmt w:val="lowerLetter"/>
      <w:lvlText w:val="%8)"/>
      <w:lvlJc w:val="left"/>
      <w:pPr>
        <w:ind w:left="3021" w:hanging="420"/>
      </w:pPr>
      <w:rPr>
        <w:rFonts w:ascii="Times New Roman" w:hint="default"/>
        <w:u w:val="none"/>
      </w:rPr>
    </w:lvl>
    <w:lvl w:ilvl="8" w:tentative="1">
      <w:start w:val="1"/>
      <w:numFmt w:val="lowerRoman"/>
      <w:lvlText w:val="%9."/>
      <w:lvlJc w:val="right"/>
      <w:pPr>
        <w:ind w:left="3441" w:hanging="420"/>
      </w:pPr>
      <w:rPr>
        <w:rFonts w:ascii="Times New Roman" w:hint="default"/>
        <w:u w:val="no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2" w15:restartNumberingAfterBreak="0">
    <w:nsid w:val="00000003"/>
    <w:multiLevelType w:val="multilevel"/>
    <w:tmpl w:val="00000003"/>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3" w15:restartNumberingAfterBreak="0">
    <w:nsid w:val="00000004"/>
    <w:multiLevelType w:val="multilevel"/>
    <w:tmpl w:val="00000004"/>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4" w15:restartNumberingAfterBreak="0">
    <w:nsid w:val="00000005"/>
    <w:multiLevelType w:val="multilevel"/>
    <w:tmpl w:val="00000005"/>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5" w15:restartNumberingAfterBreak="0">
    <w:nsid w:val="00000006"/>
    <w:multiLevelType w:val="multilevel"/>
    <w:tmpl w:val="00000006"/>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6" w15:restartNumberingAfterBreak="0">
    <w:nsid w:val="00000007"/>
    <w:multiLevelType w:val="multilevel"/>
    <w:tmpl w:val="00000007"/>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7"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03BD1775"/>
    <w:multiLevelType w:val="multilevel"/>
    <w:tmpl w:val="B882DE72"/>
    <w:lvl w:ilvl="0">
      <w:start w:val="1"/>
      <w:numFmt w:val="decimal"/>
      <w:lvlText w:val="%1."/>
      <w:lvlJc w:val="left"/>
      <w:pPr>
        <w:ind w:left="425" w:hanging="425"/>
      </w:pPr>
    </w:lvl>
    <w:lvl w:ilvl="1">
      <w:start w:val="1"/>
      <w:numFmt w:val="decimal"/>
      <w:lvlText w:val="%1.%2."/>
      <w:lvlJc w:val="left"/>
      <w:pPr>
        <w:ind w:left="3828"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5）"/>
      <w:lvlJc w:val="left"/>
      <w:pPr>
        <w:ind w:left="720" w:hanging="720"/>
      </w:pPr>
      <w:rPr>
        <w:rFonts w:hint="default"/>
      </w:rPr>
    </w:lvl>
    <w:lvl w:ilvl="5">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9" w15:restartNumberingAfterBreak="0">
    <w:nsid w:val="079A5D2D"/>
    <w:multiLevelType w:val="hybridMultilevel"/>
    <w:tmpl w:val="8D3CB36E"/>
    <w:lvl w:ilvl="0" w:tplc="2A08E74A">
      <w:start w:val="1"/>
      <w:numFmt w:val="decimal"/>
      <w:lvlText w:val="（%1）"/>
      <w:lvlJc w:val="left"/>
      <w:pPr>
        <w:ind w:left="865" w:hanging="526"/>
      </w:pPr>
      <w:rPr>
        <w:rFonts w:ascii="微软雅黑" w:eastAsia="微软雅黑" w:hAnsi="微软雅黑" w:cs="微软雅黑" w:hint="default"/>
        <w:b/>
        <w:bCs/>
        <w:spacing w:val="-2"/>
        <w:w w:val="98"/>
        <w:sz w:val="19"/>
        <w:szCs w:val="19"/>
        <w:lang w:val="en-US" w:eastAsia="zh-CN" w:bidi="ar-SA"/>
      </w:rPr>
    </w:lvl>
    <w:lvl w:ilvl="1" w:tplc="83E43B16">
      <w:numFmt w:val="bullet"/>
      <w:lvlText w:val="•"/>
      <w:lvlJc w:val="left"/>
      <w:pPr>
        <w:ind w:left="1835" w:hanging="526"/>
      </w:pPr>
      <w:rPr>
        <w:rFonts w:hint="default"/>
        <w:lang w:val="en-US" w:eastAsia="zh-CN" w:bidi="ar-SA"/>
      </w:rPr>
    </w:lvl>
    <w:lvl w:ilvl="2" w:tplc="274E23AA">
      <w:numFmt w:val="bullet"/>
      <w:lvlText w:val="•"/>
      <w:lvlJc w:val="left"/>
      <w:pPr>
        <w:ind w:left="2810" w:hanging="526"/>
      </w:pPr>
      <w:rPr>
        <w:rFonts w:hint="default"/>
        <w:lang w:val="en-US" w:eastAsia="zh-CN" w:bidi="ar-SA"/>
      </w:rPr>
    </w:lvl>
    <w:lvl w:ilvl="3" w:tplc="9870838A">
      <w:numFmt w:val="bullet"/>
      <w:lvlText w:val="•"/>
      <w:lvlJc w:val="left"/>
      <w:pPr>
        <w:ind w:left="3785" w:hanging="526"/>
      </w:pPr>
      <w:rPr>
        <w:rFonts w:hint="default"/>
        <w:lang w:val="en-US" w:eastAsia="zh-CN" w:bidi="ar-SA"/>
      </w:rPr>
    </w:lvl>
    <w:lvl w:ilvl="4" w:tplc="A8E03B80">
      <w:numFmt w:val="bullet"/>
      <w:lvlText w:val="•"/>
      <w:lvlJc w:val="left"/>
      <w:pPr>
        <w:ind w:left="4760" w:hanging="526"/>
      </w:pPr>
      <w:rPr>
        <w:rFonts w:hint="default"/>
        <w:lang w:val="en-US" w:eastAsia="zh-CN" w:bidi="ar-SA"/>
      </w:rPr>
    </w:lvl>
    <w:lvl w:ilvl="5" w:tplc="FD44A34A">
      <w:numFmt w:val="bullet"/>
      <w:lvlText w:val="•"/>
      <w:lvlJc w:val="left"/>
      <w:pPr>
        <w:ind w:left="5735" w:hanging="526"/>
      </w:pPr>
      <w:rPr>
        <w:rFonts w:hint="default"/>
        <w:lang w:val="en-US" w:eastAsia="zh-CN" w:bidi="ar-SA"/>
      </w:rPr>
    </w:lvl>
    <w:lvl w:ilvl="6" w:tplc="ED989CAC">
      <w:numFmt w:val="bullet"/>
      <w:lvlText w:val="•"/>
      <w:lvlJc w:val="left"/>
      <w:pPr>
        <w:ind w:left="6710" w:hanging="526"/>
      </w:pPr>
      <w:rPr>
        <w:rFonts w:hint="default"/>
        <w:lang w:val="en-US" w:eastAsia="zh-CN" w:bidi="ar-SA"/>
      </w:rPr>
    </w:lvl>
    <w:lvl w:ilvl="7" w:tplc="223E059A">
      <w:numFmt w:val="bullet"/>
      <w:lvlText w:val="•"/>
      <w:lvlJc w:val="left"/>
      <w:pPr>
        <w:ind w:left="7685" w:hanging="526"/>
      </w:pPr>
      <w:rPr>
        <w:rFonts w:hint="default"/>
        <w:lang w:val="en-US" w:eastAsia="zh-CN" w:bidi="ar-SA"/>
      </w:rPr>
    </w:lvl>
    <w:lvl w:ilvl="8" w:tplc="63B2F8B4">
      <w:numFmt w:val="bullet"/>
      <w:lvlText w:val="•"/>
      <w:lvlJc w:val="left"/>
      <w:pPr>
        <w:ind w:left="8660" w:hanging="526"/>
      </w:pPr>
      <w:rPr>
        <w:rFonts w:hint="default"/>
        <w:lang w:val="en-US" w:eastAsia="zh-CN" w:bidi="ar-SA"/>
      </w:rPr>
    </w:lvl>
  </w:abstractNum>
  <w:abstractNum w:abstractNumId="10" w15:restartNumberingAfterBreak="0">
    <w:nsid w:val="095C4FEE"/>
    <w:multiLevelType w:val="multilevel"/>
    <w:tmpl w:val="2F3A49EE"/>
    <w:lvl w:ilvl="0">
      <w:start w:val="9"/>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49A678D"/>
    <w:multiLevelType w:val="multilevel"/>
    <w:tmpl w:val="BED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F12C6"/>
    <w:multiLevelType w:val="hybridMultilevel"/>
    <w:tmpl w:val="B0821504"/>
    <w:lvl w:ilvl="0" w:tplc="B0624034">
      <w:start w:val="1"/>
      <w:numFmt w:val="decimal"/>
      <w:lvlText w:val="%1."/>
      <w:lvlJc w:val="left"/>
      <w:pPr>
        <w:ind w:left="425" w:hanging="315"/>
      </w:pPr>
      <w:rPr>
        <w:rFonts w:ascii="宋体" w:eastAsia="宋体" w:hAnsi="宋体" w:cs="宋体" w:hint="default"/>
        <w:spacing w:val="-2"/>
        <w:w w:val="99"/>
        <w:sz w:val="21"/>
        <w:szCs w:val="21"/>
        <w:lang w:val="en-US" w:eastAsia="zh-CN" w:bidi="ar-SA"/>
      </w:rPr>
    </w:lvl>
    <w:lvl w:ilvl="1" w:tplc="9DD6B134">
      <w:numFmt w:val="bullet"/>
      <w:lvlText w:val="•"/>
      <w:lvlJc w:val="left"/>
      <w:pPr>
        <w:ind w:left="1163" w:hanging="315"/>
      </w:pPr>
      <w:rPr>
        <w:rFonts w:hint="default"/>
        <w:lang w:val="en-US" w:eastAsia="zh-CN" w:bidi="ar-SA"/>
      </w:rPr>
    </w:lvl>
    <w:lvl w:ilvl="2" w:tplc="8E92F89C">
      <w:numFmt w:val="bullet"/>
      <w:lvlText w:val="•"/>
      <w:lvlJc w:val="left"/>
      <w:pPr>
        <w:ind w:left="1907" w:hanging="315"/>
      </w:pPr>
      <w:rPr>
        <w:rFonts w:hint="default"/>
        <w:lang w:val="en-US" w:eastAsia="zh-CN" w:bidi="ar-SA"/>
      </w:rPr>
    </w:lvl>
    <w:lvl w:ilvl="3" w:tplc="322C21AE">
      <w:numFmt w:val="bullet"/>
      <w:lvlText w:val="•"/>
      <w:lvlJc w:val="left"/>
      <w:pPr>
        <w:ind w:left="2651" w:hanging="315"/>
      </w:pPr>
      <w:rPr>
        <w:rFonts w:hint="default"/>
        <w:lang w:val="en-US" w:eastAsia="zh-CN" w:bidi="ar-SA"/>
      </w:rPr>
    </w:lvl>
    <w:lvl w:ilvl="4" w:tplc="82BA7A3A">
      <w:numFmt w:val="bullet"/>
      <w:lvlText w:val="•"/>
      <w:lvlJc w:val="left"/>
      <w:pPr>
        <w:ind w:left="3395" w:hanging="315"/>
      </w:pPr>
      <w:rPr>
        <w:rFonts w:hint="default"/>
        <w:lang w:val="en-US" w:eastAsia="zh-CN" w:bidi="ar-SA"/>
      </w:rPr>
    </w:lvl>
    <w:lvl w:ilvl="5" w:tplc="6BB46CD2">
      <w:numFmt w:val="bullet"/>
      <w:lvlText w:val="•"/>
      <w:lvlJc w:val="left"/>
      <w:pPr>
        <w:ind w:left="4139" w:hanging="315"/>
      </w:pPr>
      <w:rPr>
        <w:rFonts w:hint="default"/>
        <w:lang w:val="en-US" w:eastAsia="zh-CN" w:bidi="ar-SA"/>
      </w:rPr>
    </w:lvl>
    <w:lvl w:ilvl="6" w:tplc="1A9417F2">
      <w:numFmt w:val="bullet"/>
      <w:lvlText w:val="•"/>
      <w:lvlJc w:val="left"/>
      <w:pPr>
        <w:ind w:left="4882" w:hanging="315"/>
      </w:pPr>
      <w:rPr>
        <w:rFonts w:hint="default"/>
        <w:lang w:val="en-US" w:eastAsia="zh-CN" w:bidi="ar-SA"/>
      </w:rPr>
    </w:lvl>
    <w:lvl w:ilvl="7" w:tplc="1354D968">
      <w:numFmt w:val="bullet"/>
      <w:lvlText w:val="•"/>
      <w:lvlJc w:val="left"/>
      <w:pPr>
        <w:ind w:left="5626" w:hanging="315"/>
      </w:pPr>
      <w:rPr>
        <w:rFonts w:hint="default"/>
        <w:lang w:val="en-US" w:eastAsia="zh-CN" w:bidi="ar-SA"/>
      </w:rPr>
    </w:lvl>
    <w:lvl w:ilvl="8" w:tplc="1B8E8374">
      <w:numFmt w:val="bullet"/>
      <w:lvlText w:val="•"/>
      <w:lvlJc w:val="left"/>
      <w:pPr>
        <w:ind w:left="6370" w:hanging="315"/>
      </w:pPr>
      <w:rPr>
        <w:rFonts w:hint="default"/>
        <w:lang w:val="en-US" w:eastAsia="zh-CN" w:bidi="ar-SA"/>
      </w:rPr>
    </w:lvl>
  </w:abstractNum>
  <w:abstractNum w:abstractNumId="13"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2BB74CA0"/>
    <w:multiLevelType w:val="hybridMultilevel"/>
    <w:tmpl w:val="A692ABDC"/>
    <w:lvl w:ilvl="0" w:tplc="9A308CBC">
      <w:start w:val="1"/>
      <w:numFmt w:val="decimal"/>
      <w:lvlText w:val="%1."/>
      <w:lvlJc w:val="left"/>
      <w:pPr>
        <w:ind w:left="423" w:hanging="315"/>
      </w:pPr>
      <w:rPr>
        <w:rFonts w:ascii="宋体" w:eastAsia="宋体" w:hAnsi="宋体" w:cs="宋体" w:hint="default"/>
        <w:spacing w:val="-2"/>
        <w:w w:val="99"/>
        <w:sz w:val="21"/>
        <w:szCs w:val="21"/>
        <w:lang w:val="en-US" w:eastAsia="zh-CN" w:bidi="ar-SA"/>
      </w:rPr>
    </w:lvl>
    <w:lvl w:ilvl="1" w:tplc="85C67128">
      <w:numFmt w:val="bullet"/>
      <w:lvlText w:val="•"/>
      <w:lvlJc w:val="left"/>
      <w:pPr>
        <w:ind w:left="1163" w:hanging="315"/>
      </w:pPr>
      <w:rPr>
        <w:rFonts w:hint="default"/>
        <w:lang w:val="en-US" w:eastAsia="zh-CN" w:bidi="ar-SA"/>
      </w:rPr>
    </w:lvl>
    <w:lvl w:ilvl="2" w:tplc="ACCEE456">
      <w:numFmt w:val="bullet"/>
      <w:lvlText w:val="•"/>
      <w:lvlJc w:val="left"/>
      <w:pPr>
        <w:ind w:left="1907" w:hanging="315"/>
      </w:pPr>
      <w:rPr>
        <w:rFonts w:hint="default"/>
        <w:lang w:val="en-US" w:eastAsia="zh-CN" w:bidi="ar-SA"/>
      </w:rPr>
    </w:lvl>
    <w:lvl w:ilvl="3" w:tplc="462EA4C4">
      <w:numFmt w:val="bullet"/>
      <w:lvlText w:val="•"/>
      <w:lvlJc w:val="left"/>
      <w:pPr>
        <w:ind w:left="2651" w:hanging="315"/>
      </w:pPr>
      <w:rPr>
        <w:rFonts w:hint="default"/>
        <w:lang w:val="en-US" w:eastAsia="zh-CN" w:bidi="ar-SA"/>
      </w:rPr>
    </w:lvl>
    <w:lvl w:ilvl="4" w:tplc="7B1AFD4A">
      <w:numFmt w:val="bullet"/>
      <w:lvlText w:val="•"/>
      <w:lvlJc w:val="left"/>
      <w:pPr>
        <w:ind w:left="3395" w:hanging="315"/>
      </w:pPr>
      <w:rPr>
        <w:rFonts w:hint="default"/>
        <w:lang w:val="en-US" w:eastAsia="zh-CN" w:bidi="ar-SA"/>
      </w:rPr>
    </w:lvl>
    <w:lvl w:ilvl="5" w:tplc="A3545534">
      <w:numFmt w:val="bullet"/>
      <w:lvlText w:val="•"/>
      <w:lvlJc w:val="left"/>
      <w:pPr>
        <w:ind w:left="4139" w:hanging="315"/>
      </w:pPr>
      <w:rPr>
        <w:rFonts w:hint="default"/>
        <w:lang w:val="en-US" w:eastAsia="zh-CN" w:bidi="ar-SA"/>
      </w:rPr>
    </w:lvl>
    <w:lvl w:ilvl="6" w:tplc="11B6F3A6">
      <w:numFmt w:val="bullet"/>
      <w:lvlText w:val="•"/>
      <w:lvlJc w:val="left"/>
      <w:pPr>
        <w:ind w:left="4882" w:hanging="315"/>
      </w:pPr>
      <w:rPr>
        <w:rFonts w:hint="default"/>
        <w:lang w:val="en-US" w:eastAsia="zh-CN" w:bidi="ar-SA"/>
      </w:rPr>
    </w:lvl>
    <w:lvl w:ilvl="7" w:tplc="B83E9314">
      <w:numFmt w:val="bullet"/>
      <w:lvlText w:val="•"/>
      <w:lvlJc w:val="left"/>
      <w:pPr>
        <w:ind w:left="5626" w:hanging="315"/>
      </w:pPr>
      <w:rPr>
        <w:rFonts w:hint="default"/>
        <w:lang w:val="en-US" w:eastAsia="zh-CN" w:bidi="ar-SA"/>
      </w:rPr>
    </w:lvl>
    <w:lvl w:ilvl="8" w:tplc="11623F78">
      <w:numFmt w:val="bullet"/>
      <w:lvlText w:val="•"/>
      <w:lvlJc w:val="left"/>
      <w:pPr>
        <w:ind w:left="6370" w:hanging="315"/>
      </w:pPr>
      <w:rPr>
        <w:rFonts w:hint="default"/>
        <w:lang w:val="en-US" w:eastAsia="zh-CN" w:bidi="ar-SA"/>
      </w:rPr>
    </w:lvl>
  </w:abstractNum>
  <w:abstractNum w:abstractNumId="15" w15:restartNumberingAfterBreak="0">
    <w:nsid w:val="3C4C70FC"/>
    <w:multiLevelType w:val="multilevel"/>
    <w:tmpl w:val="39A838EC"/>
    <w:lvl w:ilvl="0">
      <w:start w:val="1"/>
      <w:numFmt w:val="decimal"/>
      <w:lvlText w:val="%1."/>
      <w:lvlJc w:val="left"/>
      <w:pPr>
        <w:ind w:left="425" w:hanging="425"/>
      </w:pPr>
    </w:lvl>
    <w:lvl w:ilvl="1">
      <w:start w:val="1"/>
      <w:numFmt w:val="decimal"/>
      <w:lvlText w:val="%1.%2."/>
      <w:lvlJc w:val="left"/>
      <w:pPr>
        <w:ind w:left="3828"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5）"/>
      <w:lvlJc w:val="left"/>
      <w:pPr>
        <w:ind w:left="720" w:hanging="720"/>
      </w:pPr>
      <w:rPr>
        <w:rFonts w:hint="default"/>
      </w:rPr>
    </w:lvl>
    <w:lvl w:ilvl="5">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6" w15:restartNumberingAfterBreak="0">
    <w:nsid w:val="4F564B30"/>
    <w:multiLevelType w:val="hybridMultilevel"/>
    <w:tmpl w:val="4C086874"/>
    <w:lvl w:ilvl="0" w:tplc="C1660DEA">
      <w:start w:val="1"/>
      <w:numFmt w:val="decimal"/>
      <w:lvlText w:val="（%1）"/>
      <w:lvlJc w:val="left"/>
      <w:pPr>
        <w:ind w:left="865" w:hanging="526"/>
      </w:pPr>
      <w:rPr>
        <w:rFonts w:ascii="微软雅黑" w:eastAsia="微软雅黑" w:hAnsi="微软雅黑" w:cs="微软雅黑" w:hint="default"/>
        <w:b/>
        <w:bCs/>
        <w:spacing w:val="-2"/>
        <w:w w:val="98"/>
        <w:sz w:val="19"/>
        <w:szCs w:val="19"/>
        <w:lang w:val="en-US" w:eastAsia="zh-CN" w:bidi="ar-SA"/>
      </w:rPr>
    </w:lvl>
    <w:lvl w:ilvl="1" w:tplc="22B60586">
      <w:numFmt w:val="bullet"/>
      <w:lvlText w:val=""/>
      <w:lvlJc w:val="left"/>
      <w:pPr>
        <w:ind w:left="1180" w:hanging="420"/>
      </w:pPr>
      <w:rPr>
        <w:rFonts w:ascii="Wingdings" w:eastAsia="Wingdings" w:hAnsi="Wingdings" w:cs="Wingdings" w:hint="default"/>
        <w:w w:val="97"/>
        <w:sz w:val="21"/>
        <w:szCs w:val="21"/>
        <w:lang w:val="en-US" w:eastAsia="zh-CN" w:bidi="ar-SA"/>
      </w:rPr>
    </w:lvl>
    <w:lvl w:ilvl="2" w:tplc="549442A8">
      <w:numFmt w:val="bullet"/>
      <w:lvlText w:val="•"/>
      <w:lvlJc w:val="left"/>
      <w:pPr>
        <w:ind w:left="2227" w:hanging="420"/>
      </w:pPr>
      <w:rPr>
        <w:rFonts w:hint="default"/>
        <w:lang w:val="en-US" w:eastAsia="zh-CN" w:bidi="ar-SA"/>
      </w:rPr>
    </w:lvl>
    <w:lvl w:ilvl="3" w:tplc="A6BE3710">
      <w:numFmt w:val="bullet"/>
      <w:lvlText w:val="•"/>
      <w:lvlJc w:val="left"/>
      <w:pPr>
        <w:ind w:left="3275" w:hanging="420"/>
      </w:pPr>
      <w:rPr>
        <w:rFonts w:hint="default"/>
        <w:lang w:val="en-US" w:eastAsia="zh-CN" w:bidi="ar-SA"/>
      </w:rPr>
    </w:lvl>
    <w:lvl w:ilvl="4" w:tplc="CF0821D0">
      <w:numFmt w:val="bullet"/>
      <w:lvlText w:val="•"/>
      <w:lvlJc w:val="left"/>
      <w:pPr>
        <w:ind w:left="4323" w:hanging="420"/>
      </w:pPr>
      <w:rPr>
        <w:rFonts w:hint="default"/>
        <w:lang w:val="en-US" w:eastAsia="zh-CN" w:bidi="ar-SA"/>
      </w:rPr>
    </w:lvl>
    <w:lvl w:ilvl="5" w:tplc="74069764">
      <w:numFmt w:val="bullet"/>
      <w:lvlText w:val="•"/>
      <w:lvlJc w:val="left"/>
      <w:pPr>
        <w:ind w:left="5371" w:hanging="420"/>
      </w:pPr>
      <w:rPr>
        <w:rFonts w:hint="default"/>
        <w:lang w:val="en-US" w:eastAsia="zh-CN" w:bidi="ar-SA"/>
      </w:rPr>
    </w:lvl>
    <w:lvl w:ilvl="6" w:tplc="5C9AF7F0">
      <w:numFmt w:val="bullet"/>
      <w:lvlText w:val="•"/>
      <w:lvlJc w:val="left"/>
      <w:pPr>
        <w:ind w:left="6418" w:hanging="420"/>
      </w:pPr>
      <w:rPr>
        <w:rFonts w:hint="default"/>
        <w:lang w:val="en-US" w:eastAsia="zh-CN" w:bidi="ar-SA"/>
      </w:rPr>
    </w:lvl>
    <w:lvl w:ilvl="7" w:tplc="7996EC88">
      <w:numFmt w:val="bullet"/>
      <w:lvlText w:val="•"/>
      <w:lvlJc w:val="left"/>
      <w:pPr>
        <w:ind w:left="7466" w:hanging="420"/>
      </w:pPr>
      <w:rPr>
        <w:rFonts w:hint="default"/>
        <w:lang w:val="en-US" w:eastAsia="zh-CN" w:bidi="ar-SA"/>
      </w:rPr>
    </w:lvl>
    <w:lvl w:ilvl="8" w:tplc="D66A1A2A">
      <w:numFmt w:val="bullet"/>
      <w:lvlText w:val="•"/>
      <w:lvlJc w:val="left"/>
      <w:pPr>
        <w:ind w:left="8514" w:hanging="420"/>
      </w:pPr>
      <w:rPr>
        <w:rFonts w:hint="default"/>
        <w:lang w:val="en-US" w:eastAsia="zh-CN" w:bidi="ar-SA"/>
      </w:rPr>
    </w:lvl>
  </w:abstractNum>
  <w:abstractNum w:abstractNumId="17" w15:restartNumberingAfterBreak="0">
    <w:nsid w:val="50E775C9"/>
    <w:multiLevelType w:val="hybridMultilevel"/>
    <w:tmpl w:val="F0F20A5E"/>
    <w:lvl w:ilvl="0" w:tplc="334A15F2">
      <w:start w:val="1"/>
      <w:numFmt w:val="decimal"/>
      <w:lvlText w:val="（%1）"/>
      <w:lvlJc w:val="left"/>
      <w:pPr>
        <w:ind w:left="865" w:hanging="526"/>
        <w:jc w:val="right"/>
      </w:pPr>
      <w:rPr>
        <w:rFonts w:ascii="微软雅黑" w:eastAsia="微软雅黑" w:hAnsi="微软雅黑" w:cs="微软雅黑" w:hint="default"/>
        <w:b/>
        <w:bCs/>
        <w:spacing w:val="-2"/>
        <w:w w:val="98"/>
        <w:sz w:val="19"/>
        <w:szCs w:val="19"/>
        <w:lang w:val="en-US" w:eastAsia="zh-CN" w:bidi="ar-SA"/>
      </w:rPr>
    </w:lvl>
    <w:lvl w:ilvl="1" w:tplc="4204058C">
      <w:numFmt w:val="bullet"/>
      <w:lvlText w:val=""/>
      <w:lvlJc w:val="left"/>
      <w:pPr>
        <w:ind w:left="1180" w:hanging="420"/>
      </w:pPr>
      <w:rPr>
        <w:rFonts w:ascii="Wingdings" w:eastAsia="Wingdings" w:hAnsi="Wingdings" w:cs="Wingdings" w:hint="default"/>
        <w:w w:val="97"/>
        <w:sz w:val="21"/>
        <w:szCs w:val="21"/>
        <w:lang w:val="en-US" w:eastAsia="zh-CN" w:bidi="ar-SA"/>
      </w:rPr>
    </w:lvl>
    <w:lvl w:ilvl="2" w:tplc="42C2718A">
      <w:numFmt w:val="bullet"/>
      <w:lvlText w:val="•"/>
      <w:lvlJc w:val="left"/>
      <w:pPr>
        <w:ind w:left="2227" w:hanging="420"/>
      </w:pPr>
      <w:rPr>
        <w:rFonts w:hint="default"/>
        <w:lang w:val="en-US" w:eastAsia="zh-CN" w:bidi="ar-SA"/>
      </w:rPr>
    </w:lvl>
    <w:lvl w:ilvl="3" w:tplc="2332A47C">
      <w:numFmt w:val="bullet"/>
      <w:lvlText w:val="•"/>
      <w:lvlJc w:val="left"/>
      <w:pPr>
        <w:ind w:left="3275" w:hanging="420"/>
      </w:pPr>
      <w:rPr>
        <w:rFonts w:hint="default"/>
        <w:lang w:val="en-US" w:eastAsia="zh-CN" w:bidi="ar-SA"/>
      </w:rPr>
    </w:lvl>
    <w:lvl w:ilvl="4" w:tplc="CF322C82">
      <w:numFmt w:val="bullet"/>
      <w:lvlText w:val="•"/>
      <w:lvlJc w:val="left"/>
      <w:pPr>
        <w:ind w:left="4323" w:hanging="420"/>
      </w:pPr>
      <w:rPr>
        <w:rFonts w:hint="default"/>
        <w:lang w:val="en-US" w:eastAsia="zh-CN" w:bidi="ar-SA"/>
      </w:rPr>
    </w:lvl>
    <w:lvl w:ilvl="5" w:tplc="D042FCF8">
      <w:numFmt w:val="bullet"/>
      <w:lvlText w:val="•"/>
      <w:lvlJc w:val="left"/>
      <w:pPr>
        <w:ind w:left="5371" w:hanging="420"/>
      </w:pPr>
      <w:rPr>
        <w:rFonts w:hint="default"/>
        <w:lang w:val="en-US" w:eastAsia="zh-CN" w:bidi="ar-SA"/>
      </w:rPr>
    </w:lvl>
    <w:lvl w:ilvl="6" w:tplc="481AA24A">
      <w:numFmt w:val="bullet"/>
      <w:lvlText w:val="•"/>
      <w:lvlJc w:val="left"/>
      <w:pPr>
        <w:ind w:left="6418" w:hanging="420"/>
      </w:pPr>
      <w:rPr>
        <w:rFonts w:hint="default"/>
        <w:lang w:val="en-US" w:eastAsia="zh-CN" w:bidi="ar-SA"/>
      </w:rPr>
    </w:lvl>
    <w:lvl w:ilvl="7" w:tplc="7390CA8E">
      <w:numFmt w:val="bullet"/>
      <w:lvlText w:val="•"/>
      <w:lvlJc w:val="left"/>
      <w:pPr>
        <w:ind w:left="7466" w:hanging="420"/>
      </w:pPr>
      <w:rPr>
        <w:rFonts w:hint="default"/>
        <w:lang w:val="en-US" w:eastAsia="zh-CN" w:bidi="ar-SA"/>
      </w:rPr>
    </w:lvl>
    <w:lvl w:ilvl="8" w:tplc="65A8344E">
      <w:numFmt w:val="bullet"/>
      <w:lvlText w:val="•"/>
      <w:lvlJc w:val="left"/>
      <w:pPr>
        <w:ind w:left="8514" w:hanging="420"/>
      </w:pPr>
      <w:rPr>
        <w:rFonts w:hint="default"/>
        <w:lang w:val="en-US" w:eastAsia="zh-CN" w:bidi="ar-SA"/>
      </w:rPr>
    </w:lvl>
  </w:abstractNum>
  <w:abstractNum w:abstractNumId="18" w15:restartNumberingAfterBreak="0">
    <w:nsid w:val="599F77B1"/>
    <w:multiLevelType w:val="hybridMultilevel"/>
    <w:tmpl w:val="10060594"/>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4624BB7"/>
    <w:multiLevelType w:val="multilevel"/>
    <w:tmpl w:val="00000000"/>
    <w:lvl w:ilvl="0" w:tentative="1">
      <w:start w:val="1"/>
      <w:numFmt w:val="decimal"/>
      <w:lvlText w:val="%1"/>
      <w:lvlJc w:val="left"/>
      <w:pPr>
        <w:tabs>
          <w:tab w:val="left" w:pos="0"/>
        </w:tabs>
        <w:ind w:left="0" w:firstLine="0"/>
      </w:pPr>
      <w:rPr>
        <w:rFonts w:ascii="宋体" w:eastAsia="宋体" w:hAnsi="宋体" w:hint="default"/>
        <w:b/>
        <w:sz w:val="44"/>
        <w:u w:val="none"/>
      </w:rPr>
    </w:lvl>
    <w:lvl w:ilvl="1" w:tentative="1">
      <w:start w:val="1"/>
      <w:numFmt w:val="decimal"/>
      <w:pStyle w:val="21"/>
      <w:lvlText w:val="%1.%2"/>
      <w:lvlJc w:val="left"/>
      <w:pPr>
        <w:tabs>
          <w:tab w:val="left" w:pos="576"/>
        </w:tabs>
        <w:ind w:left="576" w:hanging="576"/>
      </w:pPr>
      <w:rPr>
        <w:rFonts w:ascii="宋体" w:eastAsia="宋体" w:hAnsi="宋体" w:hint="default"/>
        <w:b/>
        <w:sz w:val="32"/>
        <w:u w:val="none"/>
      </w:rPr>
    </w:lvl>
    <w:lvl w:ilvl="2" w:tentative="1">
      <w:start w:val="1"/>
      <w:numFmt w:val="decimal"/>
      <w:pStyle w:val="31"/>
      <w:lvlText w:val="%1.%2.%3"/>
      <w:lvlJc w:val="left"/>
      <w:pPr>
        <w:tabs>
          <w:tab w:val="left" w:pos="1004"/>
        </w:tabs>
        <w:ind w:left="1004" w:hanging="720"/>
      </w:pPr>
      <w:rPr>
        <w:rFonts w:ascii="宋体" w:eastAsia="宋体" w:hAnsi="宋体" w:hint="default"/>
        <w:b/>
        <w:u w:val="none"/>
      </w:rPr>
    </w:lvl>
    <w:lvl w:ilvl="3" w:tentative="1">
      <w:start w:val="1"/>
      <w:numFmt w:val="decimal"/>
      <w:pStyle w:val="41"/>
      <w:lvlText w:val="%1.%2.%3.%4"/>
      <w:lvlJc w:val="left"/>
      <w:pPr>
        <w:tabs>
          <w:tab w:val="left" w:pos="864"/>
        </w:tabs>
        <w:ind w:left="864" w:hanging="864"/>
      </w:pPr>
      <w:rPr>
        <w:rFonts w:ascii="Times New Roman" w:hint="default"/>
        <w:u w:val="none"/>
      </w:rPr>
    </w:lvl>
    <w:lvl w:ilvl="4" w:tentative="1">
      <w:start w:val="1"/>
      <w:numFmt w:val="decimal"/>
      <w:pStyle w:val="51"/>
      <w:lvlText w:val="%1.%2.%3.%4.%5"/>
      <w:lvlJc w:val="left"/>
      <w:pPr>
        <w:tabs>
          <w:tab w:val="left" w:pos="1008"/>
        </w:tabs>
        <w:ind w:left="1008" w:hanging="1008"/>
      </w:pPr>
      <w:rPr>
        <w:rFonts w:ascii="Times New Roman" w:hint="default"/>
        <w:u w:val="none"/>
      </w:rPr>
    </w:lvl>
    <w:lvl w:ilvl="5" w:tentative="1">
      <w:start w:val="1"/>
      <w:numFmt w:val="decimal"/>
      <w:lvlText w:val="%1.%2.%3.%4.%5.%6"/>
      <w:lvlJc w:val="left"/>
      <w:pPr>
        <w:tabs>
          <w:tab w:val="left" w:pos="1152"/>
        </w:tabs>
        <w:ind w:left="1152" w:hanging="1152"/>
      </w:pPr>
      <w:rPr>
        <w:rFonts w:ascii="宋体" w:eastAsia="宋体" w:hAnsi="宋体" w:hint="default"/>
        <w:u w:val="none"/>
      </w:rPr>
    </w:lvl>
    <w:lvl w:ilvl="6" w:tentative="1">
      <w:start w:val="1"/>
      <w:numFmt w:val="decimal"/>
      <w:lvlText w:val="%1.%2.%3.%4.%5.%6.%7"/>
      <w:lvlJc w:val="left"/>
      <w:pPr>
        <w:tabs>
          <w:tab w:val="left" w:pos="1296"/>
        </w:tabs>
        <w:ind w:left="1296" w:hanging="1296"/>
      </w:pPr>
      <w:rPr>
        <w:rFonts w:ascii="Times New Roman" w:hint="default"/>
        <w:u w:val="none"/>
      </w:rPr>
    </w:lvl>
    <w:lvl w:ilvl="7" w:tentative="1">
      <w:start w:val="1"/>
      <w:numFmt w:val="decimal"/>
      <w:lvlText w:val="%1.%2.%3.%4.%5.%6.%7.%8"/>
      <w:lvlJc w:val="left"/>
      <w:pPr>
        <w:tabs>
          <w:tab w:val="left" w:pos="1440"/>
        </w:tabs>
        <w:ind w:left="1440" w:hanging="1440"/>
      </w:pPr>
      <w:rPr>
        <w:rFonts w:ascii="Times New Roman" w:hint="default"/>
        <w:u w:val="none"/>
      </w:rPr>
    </w:lvl>
    <w:lvl w:ilvl="8" w:tentative="1">
      <w:start w:val="1"/>
      <w:numFmt w:val="decimal"/>
      <w:lvlText w:val="%1.%2.%3.%4.%5.%6.%7.%8.%9"/>
      <w:lvlJc w:val="left"/>
      <w:pPr>
        <w:tabs>
          <w:tab w:val="left" w:pos="1584"/>
        </w:tabs>
        <w:ind w:left="1584" w:hanging="1584"/>
      </w:pPr>
      <w:rPr>
        <w:rFonts w:ascii="Times New Roman" w:hint="default"/>
        <w:u w:val="none"/>
      </w:rPr>
    </w:lvl>
  </w:abstractNum>
  <w:abstractNum w:abstractNumId="20" w15:restartNumberingAfterBreak="0">
    <w:nsid w:val="6EE80A36"/>
    <w:multiLevelType w:val="hybridMultilevel"/>
    <w:tmpl w:val="B43044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4FA6C34"/>
    <w:multiLevelType w:val="multilevel"/>
    <w:tmpl w:val="34BC840A"/>
    <w:lvl w:ilvl="0">
      <w:start w:val="1"/>
      <w:numFmt w:val="decimal"/>
      <w:lvlText w:val="%1"/>
      <w:lvlJc w:val="left"/>
      <w:pPr>
        <w:ind w:left="697" w:hanging="358"/>
        <w:jc w:val="right"/>
      </w:pPr>
      <w:rPr>
        <w:rFonts w:ascii="微软雅黑" w:eastAsia="微软雅黑" w:hAnsi="微软雅黑" w:cs="微软雅黑" w:hint="default"/>
        <w:b/>
        <w:bCs/>
        <w:w w:val="97"/>
        <w:sz w:val="32"/>
        <w:szCs w:val="32"/>
        <w:lang w:val="en-US" w:eastAsia="zh-CN" w:bidi="ar-SA"/>
      </w:rPr>
    </w:lvl>
    <w:lvl w:ilvl="1">
      <w:start w:val="1"/>
      <w:numFmt w:val="decimal"/>
      <w:lvlText w:val="%1.%2"/>
      <w:lvlJc w:val="left"/>
      <w:pPr>
        <w:ind w:left="904" w:hanging="564"/>
      </w:pPr>
      <w:rPr>
        <w:rFonts w:ascii="微软雅黑" w:eastAsia="微软雅黑" w:hAnsi="微软雅黑" w:cs="微软雅黑" w:hint="default"/>
        <w:b/>
        <w:bCs/>
        <w:spacing w:val="-4"/>
        <w:w w:val="100"/>
        <w:sz w:val="28"/>
        <w:szCs w:val="28"/>
        <w:lang w:val="en-US" w:eastAsia="zh-CN" w:bidi="ar-SA"/>
      </w:rPr>
    </w:lvl>
    <w:lvl w:ilvl="2">
      <w:numFmt w:val="bullet"/>
      <w:lvlText w:val=""/>
      <w:lvlJc w:val="left"/>
      <w:pPr>
        <w:ind w:left="1180" w:hanging="420"/>
      </w:pPr>
      <w:rPr>
        <w:rFonts w:ascii="Wingdings" w:eastAsia="Wingdings" w:hAnsi="Wingdings" w:cs="Wingdings" w:hint="default"/>
        <w:w w:val="97"/>
        <w:sz w:val="21"/>
        <w:szCs w:val="21"/>
        <w:lang w:val="en-US" w:eastAsia="zh-CN" w:bidi="ar-SA"/>
      </w:rPr>
    </w:lvl>
    <w:lvl w:ilvl="3">
      <w:numFmt w:val="bullet"/>
      <w:lvlText w:val="•"/>
      <w:lvlJc w:val="left"/>
      <w:pPr>
        <w:ind w:left="960" w:hanging="420"/>
      </w:pPr>
      <w:rPr>
        <w:rFonts w:hint="default"/>
        <w:lang w:val="en-US" w:eastAsia="zh-CN" w:bidi="ar-SA"/>
      </w:rPr>
    </w:lvl>
    <w:lvl w:ilvl="4">
      <w:numFmt w:val="bullet"/>
      <w:lvlText w:val="•"/>
      <w:lvlJc w:val="left"/>
      <w:pPr>
        <w:ind w:left="1120" w:hanging="420"/>
      </w:pPr>
      <w:rPr>
        <w:rFonts w:hint="default"/>
        <w:lang w:val="en-US" w:eastAsia="zh-CN" w:bidi="ar-SA"/>
      </w:rPr>
    </w:lvl>
    <w:lvl w:ilvl="5">
      <w:numFmt w:val="bullet"/>
      <w:lvlText w:val="•"/>
      <w:lvlJc w:val="left"/>
      <w:pPr>
        <w:ind w:left="1180" w:hanging="420"/>
      </w:pPr>
      <w:rPr>
        <w:rFonts w:hint="default"/>
        <w:lang w:val="en-US" w:eastAsia="zh-CN" w:bidi="ar-SA"/>
      </w:rPr>
    </w:lvl>
    <w:lvl w:ilvl="6">
      <w:numFmt w:val="bullet"/>
      <w:lvlText w:val="•"/>
      <w:lvlJc w:val="left"/>
      <w:pPr>
        <w:ind w:left="3066" w:hanging="420"/>
      </w:pPr>
      <w:rPr>
        <w:rFonts w:hint="default"/>
        <w:lang w:val="en-US" w:eastAsia="zh-CN" w:bidi="ar-SA"/>
      </w:rPr>
    </w:lvl>
    <w:lvl w:ilvl="7">
      <w:numFmt w:val="bullet"/>
      <w:lvlText w:val="•"/>
      <w:lvlJc w:val="left"/>
      <w:pPr>
        <w:ind w:left="4952" w:hanging="420"/>
      </w:pPr>
      <w:rPr>
        <w:rFonts w:hint="default"/>
        <w:lang w:val="en-US" w:eastAsia="zh-CN" w:bidi="ar-SA"/>
      </w:rPr>
    </w:lvl>
    <w:lvl w:ilvl="8">
      <w:numFmt w:val="bullet"/>
      <w:lvlText w:val="•"/>
      <w:lvlJc w:val="left"/>
      <w:pPr>
        <w:ind w:left="6838" w:hanging="420"/>
      </w:pPr>
      <w:rPr>
        <w:rFonts w:hint="default"/>
        <w:lang w:val="en-US" w:eastAsia="zh-CN" w:bidi="ar-SA"/>
      </w:rPr>
    </w:lvl>
  </w:abstractNum>
  <w:num w:numId="1" w16cid:durableId="384913255">
    <w:abstractNumId w:val="19"/>
  </w:num>
  <w:num w:numId="2" w16cid:durableId="1879125758">
    <w:abstractNumId w:val="13"/>
  </w:num>
  <w:num w:numId="3" w16cid:durableId="1261059623">
    <w:abstractNumId w:val="15"/>
  </w:num>
  <w:num w:numId="4" w16cid:durableId="1036195338">
    <w:abstractNumId w:val="7"/>
  </w:num>
  <w:num w:numId="5" w16cid:durableId="1312176944">
    <w:abstractNumId w:val="1"/>
  </w:num>
  <w:num w:numId="6" w16cid:durableId="1055815698">
    <w:abstractNumId w:val="0"/>
  </w:num>
  <w:num w:numId="7" w16cid:durableId="2011829720">
    <w:abstractNumId w:val="3"/>
  </w:num>
  <w:num w:numId="8" w16cid:durableId="1052658672">
    <w:abstractNumId w:val="4"/>
  </w:num>
  <w:num w:numId="9" w16cid:durableId="1554776154">
    <w:abstractNumId w:val="2"/>
  </w:num>
  <w:num w:numId="10" w16cid:durableId="1912109597">
    <w:abstractNumId w:val="6"/>
  </w:num>
  <w:num w:numId="11" w16cid:durableId="1544443693">
    <w:abstractNumId w:val="5"/>
  </w:num>
  <w:num w:numId="12" w16cid:durableId="742945172">
    <w:abstractNumId w:val="18"/>
  </w:num>
  <w:num w:numId="13" w16cid:durableId="1741902995">
    <w:abstractNumId w:val="20"/>
  </w:num>
  <w:num w:numId="14" w16cid:durableId="1552232135">
    <w:abstractNumId w:val="17"/>
  </w:num>
  <w:num w:numId="15" w16cid:durableId="1227183601">
    <w:abstractNumId w:val="14"/>
  </w:num>
  <w:num w:numId="16" w16cid:durableId="1409889312">
    <w:abstractNumId w:val="12"/>
  </w:num>
  <w:num w:numId="17" w16cid:durableId="452986810">
    <w:abstractNumId w:val="21"/>
  </w:num>
  <w:num w:numId="18" w16cid:durableId="1641112433">
    <w:abstractNumId w:val="10"/>
  </w:num>
  <w:num w:numId="19" w16cid:durableId="1947694386">
    <w:abstractNumId w:val="9"/>
  </w:num>
  <w:num w:numId="20" w16cid:durableId="1777482434">
    <w:abstractNumId w:val="16"/>
  </w:num>
  <w:num w:numId="21" w16cid:durableId="65038288">
    <w:abstractNumId w:val="11"/>
  </w:num>
  <w:num w:numId="22" w16cid:durableId="1761757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197"/>
    <w:rsid w:val="00000B06"/>
    <w:rsid w:val="00000D33"/>
    <w:rsid w:val="0002238A"/>
    <w:rsid w:val="00026AE3"/>
    <w:rsid w:val="00026DAB"/>
    <w:rsid w:val="000439DE"/>
    <w:rsid w:val="00053786"/>
    <w:rsid w:val="00062F31"/>
    <w:rsid w:val="000B2B06"/>
    <w:rsid w:val="000B2C72"/>
    <w:rsid w:val="000B361F"/>
    <w:rsid w:val="000D4B27"/>
    <w:rsid w:val="000F35A1"/>
    <w:rsid w:val="000F5D78"/>
    <w:rsid w:val="000F6DA4"/>
    <w:rsid w:val="001203F4"/>
    <w:rsid w:val="0012337E"/>
    <w:rsid w:val="00133F34"/>
    <w:rsid w:val="0014244F"/>
    <w:rsid w:val="001437AB"/>
    <w:rsid w:val="00171CE7"/>
    <w:rsid w:val="001754C3"/>
    <w:rsid w:val="00180FF5"/>
    <w:rsid w:val="001A75DA"/>
    <w:rsid w:val="001C20C4"/>
    <w:rsid w:val="001D542C"/>
    <w:rsid w:val="001F42AB"/>
    <w:rsid w:val="00222991"/>
    <w:rsid w:val="002418BA"/>
    <w:rsid w:val="00243BB4"/>
    <w:rsid w:val="0024764C"/>
    <w:rsid w:val="00270F7B"/>
    <w:rsid w:val="00276ADA"/>
    <w:rsid w:val="002B1705"/>
    <w:rsid w:val="002C055F"/>
    <w:rsid w:val="002C0F7B"/>
    <w:rsid w:val="002D0F5B"/>
    <w:rsid w:val="002D7E9A"/>
    <w:rsid w:val="002F72F0"/>
    <w:rsid w:val="002F791B"/>
    <w:rsid w:val="00306813"/>
    <w:rsid w:val="00314EF0"/>
    <w:rsid w:val="00316271"/>
    <w:rsid w:val="0032577D"/>
    <w:rsid w:val="003355A1"/>
    <w:rsid w:val="00366FBF"/>
    <w:rsid w:val="003825D9"/>
    <w:rsid w:val="00383ABA"/>
    <w:rsid w:val="003B0846"/>
    <w:rsid w:val="003B5156"/>
    <w:rsid w:val="003C79ED"/>
    <w:rsid w:val="003D268A"/>
    <w:rsid w:val="004240F9"/>
    <w:rsid w:val="0042764F"/>
    <w:rsid w:val="00436F0B"/>
    <w:rsid w:val="00453AFC"/>
    <w:rsid w:val="00467A78"/>
    <w:rsid w:val="0049575A"/>
    <w:rsid w:val="004C6E2C"/>
    <w:rsid w:val="004D46A5"/>
    <w:rsid w:val="004F2356"/>
    <w:rsid w:val="004F6A3C"/>
    <w:rsid w:val="00500D4E"/>
    <w:rsid w:val="00515E1E"/>
    <w:rsid w:val="00525B5D"/>
    <w:rsid w:val="00537ABA"/>
    <w:rsid w:val="005461FF"/>
    <w:rsid w:val="0055068F"/>
    <w:rsid w:val="005570E3"/>
    <w:rsid w:val="00565A43"/>
    <w:rsid w:val="00570499"/>
    <w:rsid w:val="00593DB5"/>
    <w:rsid w:val="005963AE"/>
    <w:rsid w:val="005D7FBD"/>
    <w:rsid w:val="005E2246"/>
    <w:rsid w:val="0060477B"/>
    <w:rsid w:val="006113C9"/>
    <w:rsid w:val="00621FD7"/>
    <w:rsid w:val="0062748B"/>
    <w:rsid w:val="006301A6"/>
    <w:rsid w:val="0063773A"/>
    <w:rsid w:val="0064566C"/>
    <w:rsid w:val="0065798A"/>
    <w:rsid w:val="0067450D"/>
    <w:rsid w:val="006A1E0F"/>
    <w:rsid w:val="006B03C5"/>
    <w:rsid w:val="006B172D"/>
    <w:rsid w:val="006C6BC9"/>
    <w:rsid w:val="006D66DC"/>
    <w:rsid w:val="006F064F"/>
    <w:rsid w:val="006F228F"/>
    <w:rsid w:val="006F676B"/>
    <w:rsid w:val="00703E77"/>
    <w:rsid w:val="00706A70"/>
    <w:rsid w:val="00711E32"/>
    <w:rsid w:val="0071759E"/>
    <w:rsid w:val="00731FBA"/>
    <w:rsid w:val="007475CF"/>
    <w:rsid w:val="00757778"/>
    <w:rsid w:val="00763F2E"/>
    <w:rsid w:val="00766C5A"/>
    <w:rsid w:val="00775FAC"/>
    <w:rsid w:val="007846C7"/>
    <w:rsid w:val="00791F65"/>
    <w:rsid w:val="007B4D61"/>
    <w:rsid w:val="007D51A7"/>
    <w:rsid w:val="00804AD5"/>
    <w:rsid w:val="008208A5"/>
    <w:rsid w:val="00832414"/>
    <w:rsid w:val="00866971"/>
    <w:rsid w:val="008C5EC7"/>
    <w:rsid w:val="008C6D04"/>
    <w:rsid w:val="008D4C76"/>
    <w:rsid w:val="008D7819"/>
    <w:rsid w:val="008E2BAA"/>
    <w:rsid w:val="008F0638"/>
    <w:rsid w:val="009024CE"/>
    <w:rsid w:val="0091458E"/>
    <w:rsid w:val="00916F99"/>
    <w:rsid w:val="00931CEC"/>
    <w:rsid w:val="00932F42"/>
    <w:rsid w:val="00933C9C"/>
    <w:rsid w:val="00953560"/>
    <w:rsid w:val="00974DC4"/>
    <w:rsid w:val="00985685"/>
    <w:rsid w:val="009B232B"/>
    <w:rsid w:val="009B238B"/>
    <w:rsid w:val="009D5530"/>
    <w:rsid w:val="009E044A"/>
    <w:rsid w:val="00A101C8"/>
    <w:rsid w:val="00A10878"/>
    <w:rsid w:val="00A1446B"/>
    <w:rsid w:val="00A460BF"/>
    <w:rsid w:val="00A60637"/>
    <w:rsid w:val="00A6126A"/>
    <w:rsid w:val="00A71EBB"/>
    <w:rsid w:val="00A72010"/>
    <w:rsid w:val="00A75370"/>
    <w:rsid w:val="00A85F85"/>
    <w:rsid w:val="00A94B85"/>
    <w:rsid w:val="00A954F4"/>
    <w:rsid w:val="00AC3D98"/>
    <w:rsid w:val="00AC3DDE"/>
    <w:rsid w:val="00AE6342"/>
    <w:rsid w:val="00B00CAC"/>
    <w:rsid w:val="00B279AC"/>
    <w:rsid w:val="00B43656"/>
    <w:rsid w:val="00B47996"/>
    <w:rsid w:val="00B51D93"/>
    <w:rsid w:val="00B61438"/>
    <w:rsid w:val="00B84049"/>
    <w:rsid w:val="00B90520"/>
    <w:rsid w:val="00BD2188"/>
    <w:rsid w:val="00BE1730"/>
    <w:rsid w:val="00BF095A"/>
    <w:rsid w:val="00BF6F13"/>
    <w:rsid w:val="00C04235"/>
    <w:rsid w:val="00C1230C"/>
    <w:rsid w:val="00C151B8"/>
    <w:rsid w:val="00C7005A"/>
    <w:rsid w:val="00C92241"/>
    <w:rsid w:val="00C93071"/>
    <w:rsid w:val="00CB18A1"/>
    <w:rsid w:val="00CB35B9"/>
    <w:rsid w:val="00CB3B1D"/>
    <w:rsid w:val="00CC2250"/>
    <w:rsid w:val="00CC6B1F"/>
    <w:rsid w:val="00CC726B"/>
    <w:rsid w:val="00CD6DCF"/>
    <w:rsid w:val="00CD730E"/>
    <w:rsid w:val="00CE2DD8"/>
    <w:rsid w:val="00CE4A4E"/>
    <w:rsid w:val="00CE6B0D"/>
    <w:rsid w:val="00D064AA"/>
    <w:rsid w:val="00D13171"/>
    <w:rsid w:val="00D13B58"/>
    <w:rsid w:val="00D447F6"/>
    <w:rsid w:val="00D47DAF"/>
    <w:rsid w:val="00D526C3"/>
    <w:rsid w:val="00D65824"/>
    <w:rsid w:val="00D76A35"/>
    <w:rsid w:val="00D819A1"/>
    <w:rsid w:val="00D8229F"/>
    <w:rsid w:val="00D849FF"/>
    <w:rsid w:val="00DA4028"/>
    <w:rsid w:val="00DC61A9"/>
    <w:rsid w:val="00DE2788"/>
    <w:rsid w:val="00DF0197"/>
    <w:rsid w:val="00DF0D69"/>
    <w:rsid w:val="00DF1C7F"/>
    <w:rsid w:val="00E01812"/>
    <w:rsid w:val="00E12D93"/>
    <w:rsid w:val="00E26BDD"/>
    <w:rsid w:val="00E449D2"/>
    <w:rsid w:val="00E50109"/>
    <w:rsid w:val="00E91BB9"/>
    <w:rsid w:val="00E974B3"/>
    <w:rsid w:val="00EA2E94"/>
    <w:rsid w:val="00EA6544"/>
    <w:rsid w:val="00EB299C"/>
    <w:rsid w:val="00EC2A88"/>
    <w:rsid w:val="00EC3C3A"/>
    <w:rsid w:val="00EC4E3B"/>
    <w:rsid w:val="00EE5C73"/>
    <w:rsid w:val="00F049DD"/>
    <w:rsid w:val="00F10009"/>
    <w:rsid w:val="00F121AD"/>
    <w:rsid w:val="00F16EE4"/>
    <w:rsid w:val="00F31BF7"/>
    <w:rsid w:val="00F33EE2"/>
    <w:rsid w:val="00F4668D"/>
    <w:rsid w:val="00F51A5B"/>
    <w:rsid w:val="00F5470C"/>
    <w:rsid w:val="00F639E3"/>
    <w:rsid w:val="00F710C8"/>
    <w:rsid w:val="00F7369D"/>
    <w:rsid w:val="00F83C64"/>
    <w:rsid w:val="00FA137B"/>
    <w:rsid w:val="00FB7672"/>
    <w:rsid w:val="00FC6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20FEDAED"/>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F0197"/>
    <w:pPr>
      <w:widowControl w:val="0"/>
      <w:jc w:val="both"/>
    </w:pPr>
    <w:rPr>
      <w:rFonts w:ascii="Calibri" w:hAnsi="Calibri"/>
      <w:kern w:val="2"/>
      <w:sz w:val="21"/>
      <w:szCs w:val="22"/>
    </w:rPr>
  </w:style>
  <w:style w:type="paragraph" w:styleId="1">
    <w:name w:val="heading 1"/>
    <w:basedOn w:val="a"/>
    <w:next w:val="a"/>
    <w:link w:val="10"/>
    <w:rsid w:val="00DF0197"/>
    <w:pPr>
      <w:keepNext/>
      <w:keepLines/>
      <w:spacing w:before="340" w:after="330" w:line="578" w:lineRule="auto"/>
      <w:outlineLvl w:val="0"/>
    </w:pPr>
    <w:rPr>
      <w:b/>
      <w:bCs/>
      <w:kern w:val="44"/>
      <w:sz w:val="44"/>
      <w:szCs w:val="44"/>
    </w:rPr>
  </w:style>
  <w:style w:type="paragraph" w:styleId="2">
    <w:name w:val="heading 2"/>
    <w:basedOn w:val="a"/>
    <w:next w:val="a"/>
    <w:rsid w:val="00DF019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rsid w:val="00DF0197"/>
    <w:pPr>
      <w:keepNext/>
      <w:keepLines/>
      <w:spacing w:before="260" w:after="260" w:line="416" w:lineRule="auto"/>
      <w:outlineLvl w:val="2"/>
    </w:pPr>
    <w:rPr>
      <w:b/>
      <w:bCs/>
      <w:sz w:val="32"/>
      <w:szCs w:val="32"/>
    </w:rPr>
  </w:style>
  <w:style w:type="paragraph" w:styleId="4">
    <w:name w:val="heading 4"/>
    <w:basedOn w:val="a"/>
    <w:next w:val="a"/>
    <w:link w:val="40"/>
    <w:rsid w:val="00DF019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sid w:val="00DF0197"/>
    <w:rPr>
      <w:b/>
      <w:bCs/>
      <w:kern w:val="44"/>
      <w:sz w:val="44"/>
      <w:szCs w:val="44"/>
    </w:rPr>
  </w:style>
  <w:style w:type="character" w:customStyle="1" w:styleId="2Char">
    <w:name w:val="标题 2 Char"/>
    <w:link w:val="21"/>
    <w:semiHidden/>
    <w:rsid w:val="00DF0197"/>
    <w:rPr>
      <w:rFonts w:ascii="Cambria" w:eastAsia="宋体" w:hAnsi="Cambria"/>
      <w:b/>
      <w:bCs/>
      <w:sz w:val="32"/>
      <w:szCs w:val="32"/>
    </w:rPr>
  </w:style>
  <w:style w:type="paragraph" w:customStyle="1" w:styleId="21">
    <w:name w:val="标题 21"/>
    <w:basedOn w:val="a"/>
    <w:next w:val="a"/>
    <w:link w:val="2Char"/>
    <w:rsid w:val="00DF0197"/>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30">
    <w:name w:val="标题 3 字符"/>
    <w:link w:val="3"/>
    <w:semiHidden/>
    <w:rsid w:val="00DF0197"/>
    <w:rPr>
      <w:b/>
      <w:bCs/>
      <w:sz w:val="32"/>
      <w:szCs w:val="32"/>
    </w:rPr>
  </w:style>
  <w:style w:type="character" w:customStyle="1" w:styleId="40">
    <w:name w:val="标题 4 字符"/>
    <w:link w:val="4"/>
    <w:semiHidden/>
    <w:rsid w:val="00DF0197"/>
    <w:rPr>
      <w:rFonts w:ascii="Cambria" w:eastAsia="宋体" w:hAnsi="Cambria"/>
      <w:b/>
      <w:bCs/>
      <w:sz w:val="28"/>
      <w:szCs w:val="28"/>
    </w:rPr>
  </w:style>
  <w:style w:type="paragraph" w:styleId="a3">
    <w:name w:val="annotation text"/>
    <w:basedOn w:val="a"/>
    <w:link w:val="a4"/>
    <w:rsid w:val="00DF0197"/>
    <w:pPr>
      <w:spacing w:line="360" w:lineRule="auto"/>
      <w:jc w:val="left"/>
    </w:pPr>
    <w:rPr>
      <w:rFonts w:hint="eastAsia"/>
      <w:sz w:val="24"/>
    </w:rPr>
  </w:style>
  <w:style w:type="character" w:customStyle="1" w:styleId="a4">
    <w:name w:val="批注文字 字符"/>
    <w:link w:val="a3"/>
    <w:semiHidden/>
    <w:rsid w:val="00DF0197"/>
    <w:rPr>
      <w:rFonts w:ascii="Calibri" w:hAnsi="Calibri" w:hint="eastAsia"/>
      <w:sz w:val="24"/>
    </w:rPr>
  </w:style>
  <w:style w:type="character" w:customStyle="1" w:styleId="Char">
    <w:name w:val="正文文本缩进 Char"/>
    <w:link w:val="11"/>
    <w:semiHidden/>
    <w:rsid w:val="00DF0197"/>
    <w:rPr>
      <w:rFonts w:ascii="Arial" w:eastAsia="宋体" w:hAnsi="Arial" w:cs="Times New Roman"/>
      <w:sz w:val="24"/>
      <w:szCs w:val="24"/>
    </w:rPr>
  </w:style>
  <w:style w:type="paragraph" w:customStyle="1" w:styleId="11">
    <w:name w:val="正文文本缩进1"/>
    <w:basedOn w:val="a"/>
    <w:link w:val="Char"/>
    <w:rsid w:val="00DF0197"/>
    <w:pPr>
      <w:ind w:left="840" w:firstLine="480"/>
    </w:pPr>
    <w:rPr>
      <w:rFonts w:ascii="Arial" w:hAnsi="Arial"/>
      <w:sz w:val="24"/>
      <w:szCs w:val="24"/>
    </w:rPr>
  </w:style>
  <w:style w:type="paragraph" w:styleId="TOC3">
    <w:name w:val="toc 3"/>
    <w:basedOn w:val="a"/>
    <w:next w:val="a"/>
    <w:rsid w:val="00DF0197"/>
    <w:pPr>
      <w:ind w:leftChars="400" w:left="840"/>
    </w:pPr>
  </w:style>
  <w:style w:type="paragraph" w:styleId="a5">
    <w:name w:val="Balloon Text"/>
    <w:basedOn w:val="a"/>
    <w:link w:val="a6"/>
    <w:rsid w:val="00DF0197"/>
    <w:rPr>
      <w:sz w:val="18"/>
      <w:szCs w:val="18"/>
    </w:rPr>
  </w:style>
  <w:style w:type="character" w:customStyle="1" w:styleId="a6">
    <w:name w:val="批注框文本 字符"/>
    <w:link w:val="a5"/>
    <w:semiHidden/>
    <w:rsid w:val="00DF0197"/>
    <w:rPr>
      <w:sz w:val="18"/>
      <w:szCs w:val="18"/>
    </w:rPr>
  </w:style>
  <w:style w:type="paragraph" w:styleId="a7">
    <w:name w:val="footer"/>
    <w:basedOn w:val="a"/>
    <w:link w:val="a8"/>
    <w:uiPriority w:val="99"/>
    <w:rsid w:val="00DF0197"/>
    <w:pPr>
      <w:tabs>
        <w:tab w:val="center" w:pos="4153"/>
        <w:tab w:val="right" w:pos="8306"/>
      </w:tabs>
      <w:snapToGrid w:val="0"/>
      <w:jc w:val="left"/>
    </w:pPr>
    <w:rPr>
      <w:sz w:val="18"/>
      <w:szCs w:val="18"/>
    </w:rPr>
  </w:style>
  <w:style w:type="character" w:customStyle="1" w:styleId="a8">
    <w:name w:val="页脚 字符"/>
    <w:link w:val="a7"/>
    <w:uiPriority w:val="99"/>
    <w:rsid w:val="00DF0197"/>
    <w:rPr>
      <w:sz w:val="18"/>
      <w:szCs w:val="18"/>
    </w:rPr>
  </w:style>
  <w:style w:type="paragraph" w:styleId="a9">
    <w:name w:val="header"/>
    <w:basedOn w:val="a"/>
    <w:link w:val="aa"/>
    <w:uiPriority w:val="99"/>
    <w:rsid w:val="00DF0197"/>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uiPriority w:val="99"/>
    <w:rsid w:val="00DF0197"/>
    <w:rPr>
      <w:sz w:val="18"/>
      <w:szCs w:val="18"/>
    </w:rPr>
  </w:style>
  <w:style w:type="paragraph" w:styleId="TOC1">
    <w:name w:val="toc 1"/>
    <w:basedOn w:val="a"/>
    <w:next w:val="a"/>
    <w:uiPriority w:val="39"/>
    <w:rsid w:val="00DF0197"/>
    <w:pPr>
      <w:tabs>
        <w:tab w:val="left" w:pos="420"/>
        <w:tab w:val="right" w:leader="dot" w:pos="9628"/>
      </w:tabs>
    </w:pPr>
  </w:style>
  <w:style w:type="paragraph" w:styleId="TOC2">
    <w:name w:val="toc 2"/>
    <w:basedOn w:val="a"/>
    <w:next w:val="a"/>
    <w:uiPriority w:val="39"/>
    <w:rsid w:val="00DF0197"/>
    <w:pPr>
      <w:ind w:leftChars="200" w:left="420"/>
    </w:pPr>
  </w:style>
  <w:style w:type="character" w:styleId="ab">
    <w:name w:val="Hyperlink"/>
    <w:uiPriority w:val="99"/>
    <w:rsid w:val="00DF0197"/>
    <w:rPr>
      <w:color w:val="0000FF"/>
      <w:u w:val="single"/>
    </w:rPr>
  </w:style>
  <w:style w:type="character" w:styleId="ac">
    <w:name w:val="annotation reference"/>
    <w:rsid w:val="00DF0197"/>
    <w:rPr>
      <w:rFonts w:ascii="Times New Roman" w:hint="default"/>
      <w:sz w:val="21"/>
    </w:rPr>
  </w:style>
  <w:style w:type="paragraph" w:customStyle="1" w:styleId="ad">
    <w:name w:val="主题"/>
    <w:basedOn w:val="a"/>
    <w:rsid w:val="00DF0197"/>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出段落1"/>
    <w:basedOn w:val="a"/>
    <w:rsid w:val="00DF0197"/>
    <w:pPr>
      <w:ind w:firstLineChars="200" w:firstLine="420"/>
    </w:pPr>
  </w:style>
  <w:style w:type="paragraph" w:customStyle="1" w:styleId="TOC10">
    <w:name w:val="TOC 标题1"/>
    <w:basedOn w:val="1"/>
    <w:next w:val="a"/>
    <w:rsid w:val="00DF0197"/>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rsid w:val="00DF0197"/>
    <w:pPr>
      <w:spacing w:before="120" w:after="120" w:line="360" w:lineRule="auto"/>
    </w:pPr>
    <w:rPr>
      <w:rFonts w:ascii="Arial" w:hAnsi="Arial"/>
      <w:sz w:val="24"/>
      <w:lang w:eastAsia="en-US"/>
    </w:rPr>
  </w:style>
  <w:style w:type="paragraph" w:customStyle="1" w:styleId="13">
    <w:name w:val="正文缩进1"/>
    <w:basedOn w:val="a"/>
    <w:rsid w:val="00DF0197"/>
    <w:pPr>
      <w:ind w:firstLineChars="200" w:firstLine="420"/>
    </w:pPr>
    <w:rPr>
      <w:rFonts w:ascii="Arial" w:hAnsi="Arial"/>
      <w:sz w:val="24"/>
      <w:szCs w:val="24"/>
    </w:rPr>
  </w:style>
  <w:style w:type="paragraph" w:customStyle="1" w:styleId="14">
    <w:name w:val="列出段落1"/>
    <w:basedOn w:val="a"/>
    <w:rsid w:val="00DF0197"/>
    <w:pPr>
      <w:ind w:firstLineChars="200" w:firstLine="200"/>
    </w:pPr>
    <w:rPr>
      <w:rFonts w:ascii="Times New Roman" w:hAnsi="Times New Roman"/>
      <w:sz w:val="24"/>
      <w:szCs w:val="20"/>
    </w:rPr>
  </w:style>
  <w:style w:type="paragraph" w:customStyle="1" w:styleId="15">
    <w:name w:val="页眉1"/>
    <w:basedOn w:val="a"/>
    <w:rsid w:val="00DF0197"/>
    <w:pPr>
      <w:pBdr>
        <w:bottom w:val="single" w:sz="6" w:space="1" w:color="auto"/>
      </w:pBdr>
      <w:tabs>
        <w:tab w:val="center" w:pos="4153"/>
        <w:tab w:val="right" w:pos="8306"/>
      </w:tabs>
      <w:snapToGrid w:val="0"/>
      <w:jc w:val="center"/>
    </w:pPr>
    <w:rPr>
      <w:sz w:val="18"/>
      <w:szCs w:val="18"/>
    </w:rPr>
  </w:style>
  <w:style w:type="character" w:customStyle="1" w:styleId="16">
    <w:name w:val="页码1"/>
    <w:rsid w:val="00DF0197"/>
    <w:rPr>
      <w:rFonts w:ascii="MS Mincho" w:eastAsia="MS Mincho"/>
    </w:rPr>
  </w:style>
  <w:style w:type="paragraph" w:customStyle="1" w:styleId="31">
    <w:name w:val="标题 31"/>
    <w:basedOn w:val="a"/>
    <w:next w:val="a"/>
    <w:link w:val="3Char"/>
    <w:rsid w:val="00DF0197"/>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a"/>
    <w:next w:val="a"/>
    <w:link w:val="4Char"/>
    <w:rsid w:val="00DF0197"/>
    <w:pPr>
      <w:keepNext/>
      <w:numPr>
        <w:ilvl w:val="3"/>
        <w:numId w:val="1"/>
      </w:numPr>
      <w:spacing w:beforeLines="50" w:afterLines="50" w:line="360" w:lineRule="auto"/>
      <w:jc w:val="center"/>
      <w:outlineLvl w:val="3"/>
    </w:pPr>
    <w:rPr>
      <w:rFonts w:ascii="Times New Roman"/>
      <w:i/>
      <w:sz w:val="24"/>
    </w:rPr>
  </w:style>
  <w:style w:type="paragraph" w:customStyle="1" w:styleId="51">
    <w:name w:val="标题 51"/>
    <w:basedOn w:val="a"/>
    <w:next w:val="a"/>
    <w:link w:val="5Char"/>
    <w:rsid w:val="00DF0197"/>
    <w:pPr>
      <w:keepNext/>
      <w:numPr>
        <w:ilvl w:val="4"/>
        <w:numId w:val="1"/>
      </w:numPr>
      <w:spacing w:line="360" w:lineRule="auto"/>
      <w:outlineLvl w:val="4"/>
    </w:pPr>
    <w:rPr>
      <w:rFonts w:ascii="Times New Roman"/>
      <w:i/>
      <w:sz w:val="24"/>
    </w:rPr>
  </w:style>
  <w:style w:type="character" w:customStyle="1" w:styleId="3Char">
    <w:name w:val="标题 3 Char"/>
    <w:aliases w:val="1.1.1 Char,标题03 Char,h3 Char,H3 Char,sect1.2.3 Char,HeadC Char,Heading 3 - old Char,Map Char,H31 Char,Level 3 Topic Heading Char,Org Heading 1 Char,Level 1 - 1 Char,3rd level Char,Heading 3. Char,Level 3 Head Char,level_3 Char,PIM 3 Char"/>
    <w:link w:val="31"/>
    <w:semiHidden/>
    <w:rsid w:val="00DF0197"/>
    <w:rPr>
      <w:rFonts w:ascii="Times New Roman" w:hint="default"/>
      <w:b/>
      <w:kern w:val="2"/>
      <w:sz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link w:val="41"/>
    <w:semiHidden/>
    <w:rsid w:val="00DF0197"/>
    <w:rPr>
      <w:rFonts w:ascii="Times New Roman" w:hint="default"/>
      <w:i/>
      <w:kern w:val="2"/>
      <w:sz w:val="24"/>
    </w:rPr>
  </w:style>
  <w:style w:type="character" w:customStyle="1" w:styleId="5Char">
    <w:name w:val="标题 5 Char"/>
    <w:aliases w:val="H5 Char,ITT t5 Char,PA Pico Section Char,5 Char,H5-Heading 5 Char,h5 Char,l5 Char,heading5 Char,heading 5 Char,dash Char,ds Char,dd Char,条 3 Char,小段 Char,小段1 Char,小段2 Char,小段3 Char,小段4 Char,小段5 Char,小段6 Char,小段7 Char,小段8 Cha"/>
    <w:link w:val="51"/>
    <w:semiHidden/>
    <w:rsid w:val="00DF0197"/>
    <w:rPr>
      <w:rFonts w:ascii="Times New Roman" w:hint="default"/>
      <w:i/>
      <w:kern w:val="2"/>
      <w:sz w:val="24"/>
    </w:rPr>
  </w:style>
  <w:style w:type="character" w:customStyle="1" w:styleId="Char1">
    <w:name w:val="页眉 Char1"/>
    <w:semiHidden/>
    <w:rsid w:val="00DF0197"/>
    <w:rPr>
      <w:rFonts w:ascii="Times New Roman" w:hint="default"/>
      <w:kern w:val="2"/>
      <w:sz w:val="18"/>
    </w:rPr>
  </w:style>
  <w:style w:type="character" w:customStyle="1" w:styleId="Char10">
    <w:name w:val="批注文字 Char1"/>
    <w:semiHidden/>
    <w:rsid w:val="00DF0197"/>
    <w:rPr>
      <w:rFonts w:ascii="Times New Roman" w:hint="default"/>
      <w:kern w:val="2"/>
      <w:sz w:val="24"/>
    </w:rPr>
  </w:style>
  <w:style w:type="paragraph" w:styleId="ae">
    <w:name w:val="Document Map"/>
    <w:basedOn w:val="a"/>
    <w:link w:val="af"/>
    <w:uiPriority w:val="99"/>
    <w:semiHidden/>
    <w:unhideWhenUsed/>
    <w:rsid w:val="0042764F"/>
    <w:rPr>
      <w:rFonts w:ascii="宋体"/>
      <w:sz w:val="18"/>
      <w:szCs w:val="18"/>
    </w:rPr>
  </w:style>
  <w:style w:type="character" w:customStyle="1" w:styleId="af">
    <w:name w:val="文档结构图 字符"/>
    <w:link w:val="ae"/>
    <w:uiPriority w:val="99"/>
    <w:semiHidden/>
    <w:rsid w:val="0042764F"/>
    <w:rPr>
      <w:rFonts w:ascii="宋体" w:hAnsi="Calibri"/>
      <w:kern w:val="2"/>
      <w:sz w:val="18"/>
      <w:szCs w:val="18"/>
    </w:rPr>
  </w:style>
  <w:style w:type="paragraph" w:styleId="af0">
    <w:name w:val="Body Text"/>
    <w:basedOn w:val="a"/>
    <w:link w:val="af1"/>
    <w:uiPriority w:val="1"/>
    <w:qFormat/>
    <w:rsid w:val="00DE2788"/>
    <w:pPr>
      <w:autoSpaceDE w:val="0"/>
      <w:autoSpaceDN w:val="0"/>
      <w:jc w:val="left"/>
    </w:pPr>
    <w:rPr>
      <w:rFonts w:ascii="Times New Roman" w:eastAsia="Times New Roman" w:hAnsi="Times New Roman"/>
      <w:kern w:val="0"/>
      <w:szCs w:val="21"/>
    </w:rPr>
  </w:style>
  <w:style w:type="character" w:customStyle="1" w:styleId="af1">
    <w:name w:val="正文文本 字符"/>
    <w:basedOn w:val="a0"/>
    <w:link w:val="af0"/>
    <w:uiPriority w:val="1"/>
    <w:rsid w:val="00DE2788"/>
    <w:rPr>
      <w:rFonts w:eastAsia="Times New Roman"/>
      <w:sz w:val="21"/>
      <w:szCs w:val="21"/>
    </w:rPr>
  </w:style>
  <w:style w:type="paragraph" w:styleId="af2">
    <w:name w:val="Title"/>
    <w:basedOn w:val="a"/>
    <w:link w:val="af3"/>
    <w:uiPriority w:val="1"/>
    <w:qFormat/>
    <w:rsid w:val="00DE2788"/>
    <w:pPr>
      <w:autoSpaceDE w:val="0"/>
      <w:autoSpaceDN w:val="0"/>
      <w:ind w:left="3112" w:right="3289"/>
      <w:jc w:val="center"/>
    </w:pPr>
    <w:rPr>
      <w:rFonts w:ascii="微软雅黑" w:eastAsia="微软雅黑" w:hAnsi="微软雅黑" w:cs="微软雅黑"/>
      <w:b/>
      <w:bCs/>
      <w:kern w:val="0"/>
      <w:sz w:val="44"/>
      <w:szCs w:val="44"/>
    </w:rPr>
  </w:style>
  <w:style w:type="character" w:customStyle="1" w:styleId="af3">
    <w:name w:val="标题 字符"/>
    <w:basedOn w:val="a0"/>
    <w:link w:val="af2"/>
    <w:uiPriority w:val="1"/>
    <w:rsid w:val="00DE2788"/>
    <w:rPr>
      <w:rFonts w:ascii="微软雅黑" w:eastAsia="微软雅黑" w:hAnsi="微软雅黑" w:cs="微软雅黑"/>
      <w:b/>
      <w:bCs/>
      <w:sz w:val="44"/>
      <w:szCs w:val="44"/>
    </w:rPr>
  </w:style>
  <w:style w:type="table" w:customStyle="1" w:styleId="TableNormal">
    <w:name w:val="Table Normal"/>
    <w:uiPriority w:val="2"/>
    <w:semiHidden/>
    <w:unhideWhenUsed/>
    <w:qFormat/>
    <w:rsid w:val="00804AD5"/>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04AD5"/>
    <w:pPr>
      <w:autoSpaceDE w:val="0"/>
      <w:autoSpaceDN w:val="0"/>
      <w:spacing w:before="99"/>
      <w:ind w:left="117"/>
      <w:jc w:val="left"/>
    </w:pPr>
    <w:rPr>
      <w:rFonts w:ascii="宋体" w:hAnsi="宋体" w:cs="宋体"/>
      <w:kern w:val="0"/>
      <w:sz w:val="22"/>
    </w:rPr>
  </w:style>
  <w:style w:type="paragraph" w:customStyle="1" w:styleId="20">
    <w:name w:val="标题2"/>
    <w:basedOn w:val="a"/>
    <w:link w:val="22"/>
    <w:qFormat/>
    <w:rsid w:val="00500D4E"/>
    <w:rPr>
      <w:b/>
      <w:sz w:val="32"/>
    </w:rPr>
  </w:style>
  <w:style w:type="paragraph" w:styleId="af4">
    <w:name w:val="List Paragraph"/>
    <w:basedOn w:val="a"/>
    <w:uiPriority w:val="1"/>
    <w:qFormat/>
    <w:rsid w:val="00500D4E"/>
    <w:pPr>
      <w:autoSpaceDE w:val="0"/>
      <w:autoSpaceDN w:val="0"/>
      <w:ind w:left="1180" w:hanging="420"/>
      <w:jc w:val="left"/>
    </w:pPr>
    <w:rPr>
      <w:rFonts w:ascii="微软雅黑" w:eastAsia="微软雅黑" w:hAnsi="微软雅黑" w:cs="微软雅黑"/>
      <w:kern w:val="0"/>
      <w:sz w:val="22"/>
    </w:rPr>
  </w:style>
  <w:style w:type="character" w:customStyle="1" w:styleId="22">
    <w:name w:val="标题2 字符"/>
    <w:basedOn w:val="a0"/>
    <w:link w:val="20"/>
    <w:rsid w:val="00500D4E"/>
    <w:rPr>
      <w:rFonts w:ascii="Calibri" w:hAnsi="Calibri"/>
      <w:b/>
      <w:kern w:val="2"/>
      <w:sz w:val="32"/>
      <w:szCs w:val="22"/>
    </w:rPr>
  </w:style>
  <w:style w:type="paragraph" w:styleId="af5">
    <w:name w:val="caption"/>
    <w:basedOn w:val="a"/>
    <w:next w:val="a"/>
    <w:uiPriority w:val="35"/>
    <w:qFormat/>
    <w:rsid w:val="00F83C64"/>
    <w:rPr>
      <w:rFonts w:ascii="Cambria" w:eastAsia="黑体" w:hAnsi="Cambria"/>
      <w:sz w:val="20"/>
      <w:szCs w:val="20"/>
    </w:rPr>
  </w:style>
  <w:style w:type="paragraph" w:styleId="af6">
    <w:name w:val="Normal (Web)"/>
    <w:basedOn w:val="a"/>
    <w:uiPriority w:val="99"/>
    <w:semiHidden/>
    <w:unhideWhenUsed/>
    <w:rsid w:val="000B2B0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76">
      <w:bodyDiv w:val="1"/>
      <w:marLeft w:val="0"/>
      <w:marRight w:val="0"/>
      <w:marTop w:val="0"/>
      <w:marBottom w:val="0"/>
      <w:divBdr>
        <w:top w:val="none" w:sz="0" w:space="0" w:color="auto"/>
        <w:left w:val="none" w:sz="0" w:space="0" w:color="auto"/>
        <w:bottom w:val="none" w:sz="0" w:space="0" w:color="auto"/>
        <w:right w:val="none" w:sz="0" w:space="0" w:color="auto"/>
      </w:divBdr>
    </w:div>
    <w:div w:id="6908336">
      <w:bodyDiv w:val="1"/>
      <w:marLeft w:val="0"/>
      <w:marRight w:val="0"/>
      <w:marTop w:val="0"/>
      <w:marBottom w:val="0"/>
      <w:divBdr>
        <w:top w:val="none" w:sz="0" w:space="0" w:color="auto"/>
        <w:left w:val="none" w:sz="0" w:space="0" w:color="auto"/>
        <w:bottom w:val="none" w:sz="0" w:space="0" w:color="auto"/>
        <w:right w:val="none" w:sz="0" w:space="0" w:color="auto"/>
      </w:divBdr>
    </w:div>
    <w:div w:id="939265543">
      <w:bodyDiv w:val="1"/>
      <w:marLeft w:val="0"/>
      <w:marRight w:val="0"/>
      <w:marTop w:val="0"/>
      <w:marBottom w:val="0"/>
      <w:divBdr>
        <w:top w:val="none" w:sz="0" w:space="0" w:color="auto"/>
        <w:left w:val="none" w:sz="0" w:space="0" w:color="auto"/>
        <w:bottom w:val="none" w:sz="0" w:space="0" w:color="auto"/>
        <w:right w:val="none" w:sz="0" w:space="0" w:color="auto"/>
      </w:divBdr>
      <w:divsChild>
        <w:div w:id="1706714436">
          <w:marLeft w:val="0"/>
          <w:marRight w:val="0"/>
          <w:marTop w:val="0"/>
          <w:marBottom w:val="0"/>
          <w:divBdr>
            <w:top w:val="none" w:sz="0" w:space="0" w:color="auto"/>
            <w:left w:val="none" w:sz="0" w:space="0" w:color="auto"/>
            <w:bottom w:val="none" w:sz="0" w:space="0" w:color="auto"/>
            <w:right w:val="none" w:sz="0" w:space="0" w:color="auto"/>
          </w:divBdr>
        </w:div>
        <w:div w:id="1240041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873EFF-E7DD-432B-8CC8-7A9844E3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15</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江 林益</cp:lastModifiedBy>
  <cp:revision>45</cp:revision>
  <cp:lastPrinted>2023-04-25T08:16:00Z</cp:lastPrinted>
  <dcterms:created xsi:type="dcterms:W3CDTF">2023-05-13T14:09:00Z</dcterms:created>
  <dcterms:modified xsi:type="dcterms:W3CDTF">2023-05-14T04:41:00Z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